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  <Default Extension="jpg" ContentType="image/jp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Arial" w:hAnsi="Arial" w:eastAsia="Arial" w:ascii="Arial"/>
          <w:sz w:val="26"/>
          <w:szCs w:val="26"/>
        </w:rPr>
        <w:jc w:val="right"/>
        <w:spacing w:before="70" w:lineRule="exact" w:line="280"/>
        <w:ind w:right="106"/>
      </w:pPr>
      <w:r>
        <w:pict>
          <v:group style="position:absolute;margin-left:0pt;margin-top:14pt;width:842pt;height:52pt;mso-position-horizontal-relative:page;mso-position-vertical-relative:page;z-index:-434" coordorigin="0,280" coordsize="16840,1040">
            <v:shape style="position:absolute;left:0;top:280;width:16840;height:750" coordorigin="0,280" coordsize="16840,750" path="m16840,280l16840,1030,0,1030,0,280,16840,280xe" filled="t" fillcolor="#F6F7F7" stroked="f">
              <v:path arrowok="t"/>
              <v:fill/>
            </v:shape>
            <v:shape style="position:absolute;left:13808;top:430;width:2431;height:450" coordorigin="13808,430" coordsize="2431,450" path="m13808,670l13808,640,13809,619,13823,560,13855,508,13902,465,13956,439,14017,430,16030,430,16051,431,16110,445,16162,477,16205,524,16231,578,16240,639,16240,670,16239,691,16224,751,16193,802,16146,846,16092,872,16030,880,14018,880,13997,879,13938,865,13886,834,13843,787,13817,732,13808,671,13808,670xe" filled="t" fillcolor="#FFFFFF" stroked="f">
              <v:path arrowok="t"/>
              <v:fill/>
            </v:shape>
            <v:shape style="position:absolute;left:13808;top:492;width:62;height:189" coordorigin="13808,492" coordsize="62,189" path="m13840,579l13835,599,13832,619,13832,541,13843,524,13855,507,13870,492,13869,526,13858,543,13848,561,13840,579xe" filled="t" fillcolor="#000000" stroked="f">
              <v:path arrowok="t"/>
              <v:fill/>
            </v:shape>
            <v:shape style="position:absolute;left:13808;top:492;width:62;height:189" coordorigin="13808,492" coordsize="62,189" path="m13808,639l13809,618,13812,598,13817,578,13824,559,13832,541,13832,619,13831,640,13831,674,13842,734,13872,787,13921,831,13977,853,14018,858,16033,858,16094,847,16146,817,16190,767,16213,712,16217,670,16217,636,16206,576,16176,523,16127,479,16071,457,16030,453,14015,453,13954,464,13902,493,13869,526,13870,492,13920,454,13977,434,14018,430,16030,430,16092,439,16146,465,16193,508,16224,560,16239,619,16240,640,16240,671,16231,732,16205,787,16162,834,16110,865,16051,879,16030,880,14017,880,13956,872,13902,846,13855,802,13823,751,13809,691,13808,670,13808,639xe" filled="t" fillcolor="#000000" stroked="f">
              <v:path arrowok="t"/>
              <v:fill/>
            </v:shape>
            <v:shape style="position:absolute;left:14442;top:637;width:71;height:185" coordorigin="14442,637" coordsize="71,185" path="m14453,637l14456,660,14464,681,14477,698,14494,712,14514,720,14494,725,14477,713,14469,705,14456,689,14453,637xe" filled="t" fillcolor="#221F1F" stroked="f">
              <v:path arrowok="t"/>
              <v:fill/>
            </v:shape>
            <v:shape style="position:absolute;left:14442;top:637;width:71;height:185" coordorigin="14442,637" coordsize="71,185" path="m14444,616l14450,596,14460,579,14469,568,14485,554,14503,545,14522,540,14533,540,14554,542,14573,549,14590,560,14598,568,14611,584,14619,602,14624,622,14625,637,14623,658,14616,677,14607,694,14601,701,14675,780,14668,787,14594,709,14578,721,14560,729,14540,733,14533,734,14513,731,14494,725,14514,720,14534,723,14555,720,14575,711,14591,698,14604,680,14612,659,14615,637,14612,613,14604,593,14591,575,14574,562,14554,553,14534,550,14512,554,14492,562,14476,576,14463,594,14455,615,14453,637,14456,689,14448,671,14443,651,14442,637,14444,616xe" filled="t" fillcolor="#221F1F" stroked="f">
              <v:path arrowok="t"/>
              <v:fill/>
            </v:shape>
  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  <v:path arrowok="t"/>
              <v:fill/>
            </v:shape>
            <v:shape style="position:absolute;left:441;top:883;width:319;height:0" coordorigin="441,883" coordsize="319,0" path="m441,883l760,883e" filled="f" stroked="t" strokeweight="1.91142pt" strokecolor="#FFFFFF">
              <v:path arrowok="t"/>
            </v:shape>
            <v:shape style="position:absolute;left:441;top:970;width:319;height:0" coordorigin="441,970" coordsize="319,0" path="m441,970l760,970e" filled="f" stroked="t" strokeweight="1.91142pt" strokecolor="#FFFFFF">
              <v:path arrowok="t"/>
            </v:shape>
            <v:shape style="position:absolute;left:441;top:1057;width:319;height:0" coordorigin="441,1057" coordsize="319,0" path="m441,1057l760,1057e" filled="f" stroked="t" strokeweight="1.91142pt" strokecolor="#FFFFFF">
              <v:path arrowok="t"/>
            </v:shape>
            <w10:wrap type="none"/>
          </v:group>
        </w:pict>
      </w:r>
      <w:r>
        <w:pict>
          <v:group style="position:absolute;margin-left:52.8564pt;margin-top:226.326pt;width:736.287pt;height:1.60089pt;mso-position-horizontal-relative:page;mso-position-vertical-relative:page;z-index:-436" coordorigin="1057,4527" coordsize="14726,32">
            <v:shape style="position:absolute;left:1066;top:4535;width:14709;height:0" coordorigin="1066,4535" coordsize="14709,0" path="m1066,4535l15774,4535e" filled="f" stroked="t" strokeweight="0.850446pt" strokecolor="#9A9A9A">
              <v:path arrowok="t"/>
            </v:shape>
            <v:shape style="position:absolute;left:1066;top:4550;width:14709;height:0" coordorigin="1066,4550" coordsize="14709,0" path="m1066,4550l15774,4550e" filled="f" stroked="t" strokeweight="0.850446pt" strokecolor="#EDEDED">
              <v:path arrowok="t"/>
            </v:shape>
            <v:shape style="position:absolute;left:15759;top:4528;width:15;height:30" coordorigin="15759,4528" coordsize="15,30" path="m15759,4543l15774,4528,15774,4558,15759,4558,15759,4543xe" filled="t" fillcolor="#EDEDED" stroked="f">
              <v:path arrowok="t"/>
              <v:fill/>
            </v:shape>
            <v:shape style="position:absolute;left:1066;top:4528;width:15;height:30" coordorigin="1066,4528" coordsize="15,30" path="m1066,4528l1081,4528,1081,4543,1066,4558,1066,4528xe" filled="t" fillcolor="#9A9A9A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464646"/>
          <w:w w:val="102"/>
          <w:position w:val="-1"/>
          <w:sz w:val="26"/>
          <w:szCs w:val="26"/>
        </w:rPr>
        <w:t>Search</w:t>
      </w:r>
      <w:r>
        <w:rPr>
          <w:rFonts w:cs="Arial" w:hAnsi="Arial" w:eastAsia="Arial" w:ascii="Arial"/>
          <w:color w:val="000000"/>
          <w:w w:val="100"/>
          <w:position w:val="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Georgia" w:hAnsi="Georgia" w:eastAsia="Georgia" w:ascii="Georgia"/>
          <w:sz w:val="23"/>
          <w:szCs w:val="23"/>
        </w:rPr>
        <w:jc w:val="left"/>
        <w:spacing w:before="41" w:lineRule="exact" w:line="220"/>
        <w:ind w:left="915"/>
      </w:pPr>
      <w:r>
        <w:rPr>
          <w:rFonts w:cs="Georgia" w:hAnsi="Georgia" w:eastAsia="Georgia" w:ascii="Georgia"/>
          <w:color w:val="171A1B"/>
          <w:w w:val="103"/>
          <w:position w:val="-2"/>
          <w:sz w:val="23"/>
          <w:szCs w:val="23"/>
        </w:rPr>
        <w:t>David</w:t>
      </w:r>
      <w:r>
        <w:rPr>
          <w:rFonts w:cs="Georgia" w:hAnsi="Georgia" w:eastAsia="Georgia" w:ascii="Georgia"/>
          <w:color w:val="171A1B"/>
          <w:w w:val="100"/>
          <w:position w:val="-2"/>
          <w:sz w:val="23"/>
          <w:szCs w:val="23"/>
        </w:rPr>
        <w:t> </w:t>
      </w:r>
      <w:r>
        <w:rPr>
          <w:rFonts w:cs="Georgia" w:hAnsi="Georgia" w:eastAsia="Georgia" w:ascii="Georgia"/>
          <w:color w:val="171A1B"/>
          <w:w w:val="103"/>
          <w:position w:val="-2"/>
          <w:sz w:val="23"/>
          <w:szCs w:val="23"/>
        </w:rPr>
        <w:t>Murphy</w:t>
      </w:r>
      <w:r>
        <w:rPr>
          <w:rFonts w:cs="Georgia" w:hAnsi="Georgia" w:eastAsia="Georgia" w:ascii="Georgia"/>
          <w:color w:val="000000"/>
          <w:w w:val="100"/>
          <w:position w:val="0"/>
          <w:sz w:val="23"/>
          <w:szCs w:val="23"/>
        </w:rPr>
      </w:r>
    </w:p>
    <w:p>
      <w:pPr>
        <w:rPr>
          <w:rFonts w:cs="Georgia" w:hAnsi="Georgia" w:eastAsia="Georgia" w:ascii="Georgia"/>
          <w:sz w:val="26"/>
          <w:szCs w:val="26"/>
        </w:rPr>
        <w:jc w:val="left"/>
        <w:spacing w:lineRule="exact" w:line="280"/>
        <w:ind w:left="915"/>
      </w:pPr>
      <w:r>
        <w:pict>
          <v:group style="position:absolute;margin-left:715.71pt;margin-top:-1.87853pt;width:13.5666pt;height:13.9715pt;mso-position-horizontal-relative:page;mso-position-vertical-relative:paragraph;z-index:-437" coordorigin="14314,-38" coordsize="271,279">
            <v:shape style="position:absolute;left:14469;top:65;width:0;height:146" coordorigin="14469,65" coordsize="0,146" path="m14469,211l14469,65e" filled="f" stroked="t" strokeweight="3.10297pt" strokecolor="#A3E29F">
              <v:path arrowok="t"/>
            </v:shape>
            <v:shape style="position:absolute;left:14554;top:-7;width:0;height:217" coordorigin="14554,-7" coordsize="0,217" path="m14554,211l14554,-7e" filled="f" stroked="t" strokeweight="3.10297pt" strokecolor="#A3E29F">
              <v:path arrowok="t"/>
            </v:shape>
            <v:shape style="position:absolute;left:14353;top:173;width:60;height:0" coordorigin="14353,173" coordsize="60,0" path="m14353,173l14413,173e" filled="f" stroked="t" strokeweight="3.84692pt" strokecolor="#A3E29F">
              <v:path arrowok="t"/>
            </v:shape>
            <w10:wrap type="none"/>
          </v:group>
        </w:pict>
      </w:r>
      <w:r>
        <w:pict>
          <v:group style="position:absolute;margin-left:53.2816pt;margin-top:-19.2823pt;width:33.7701pt;height:37.5223pt;mso-position-horizontal-relative:page;mso-position-vertical-relative:paragraph;z-index:-435" coordorigin="1066,-386" coordsize="675,750">
            <v:shape style="position:absolute;left:1066;top:-311;width:675;height:675" coordorigin="1066,-311" coordsize="675,675" path="m1087,-98l1099,-125,1119,-160,1143,-192,1162,-214,1193,-241,1226,-263,1261,-282,1288,-293,1327,-303,1367,-309,1411,-311,1431,-310,1471,-305,1510,-295,1537,-285,1574,-268,1607,-246,1638,-220,1658,-199,1683,-168,1704,-133,1716,-107,1729,-69,1737,-29,1741,11,1741,35,1740,55,1736,95,1726,134,1716,161,1698,197,1676,231,1651,262,1630,282,1598,307,1564,327,1537,340,1499,353,1460,361,1420,365,1396,365,1376,364,1336,359,1297,350,1269,340,1233,322,1200,300,1169,274,1148,253,1124,222,1103,187,1091,161,1078,123,1069,84,1066,44,1066,20,1066,-1,1071,-40,1081,-79,1087,-98xe" filled="t" fillcolor="#EDEDED" stroked="f">
              <v:path arrowok="t"/>
              <v:fill/>
            </v:shape>
            <v:shape type="#_x0000_t75" style="position:absolute;left:1066;top:-386;width:675;height:675">
              <v:imagedata o:title="" r:id="rId4"/>
            </v:shape>
            <w10:wrap type="none"/>
          </v:group>
        </w:pict>
      </w:r>
      <w:r>
        <w:rPr>
          <w:rFonts w:cs="Georgia" w:hAnsi="Georgia" w:eastAsia="Georgia" w:ascii="Georgia"/>
          <w:color w:val="A9A9A9"/>
          <w:w w:val="103"/>
          <w:position w:val="-2"/>
          <w:sz w:val="20"/>
          <w:szCs w:val="20"/>
        </w:rPr>
        <w:t>02</w:t>
      </w:r>
      <w:r>
        <w:rPr>
          <w:rFonts w:cs="Georgia" w:hAnsi="Georgia" w:eastAsia="Georgia" w:ascii="Georgia"/>
          <w:color w:val="A9A9A9"/>
          <w:w w:val="100"/>
          <w:position w:val="-2"/>
          <w:sz w:val="20"/>
          <w:szCs w:val="20"/>
        </w:rPr>
        <w:t> </w:t>
      </w:r>
      <w:r>
        <w:rPr>
          <w:rFonts w:cs="Georgia" w:hAnsi="Georgia" w:eastAsia="Georgia" w:ascii="Georgia"/>
          <w:color w:val="A9A9A9"/>
          <w:w w:val="103"/>
          <w:position w:val="-2"/>
          <w:sz w:val="20"/>
          <w:szCs w:val="20"/>
        </w:rPr>
        <w:t>June</w:t>
      </w:r>
      <w:r>
        <w:rPr>
          <w:rFonts w:cs="Georgia" w:hAnsi="Georgia" w:eastAsia="Georgia" w:ascii="Georgia"/>
          <w:color w:val="A9A9A9"/>
          <w:w w:val="100"/>
          <w:position w:val="-2"/>
          <w:sz w:val="20"/>
          <w:szCs w:val="20"/>
        </w:rPr>
        <w:t>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Georgia" w:hAnsi="Georgia" w:eastAsia="Georgia" w:ascii="Georgia"/>
          <w:color w:val="4D4D4D"/>
          <w:w w:val="102"/>
          <w:position w:val="4"/>
          <w:sz w:val="26"/>
          <w:szCs w:val="26"/>
        </w:rPr>
        <w:t>Growth</w:t>
      </w:r>
      <w:r>
        <w:rPr>
          <w:rFonts w:cs="Georgia" w:hAnsi="Georgia" w:eastAsia="Georgia" w:ascii="Georgia"/>
          <w:color w:val="000000"/>
          <w:w w:val="100"/>
          <w:position w:val="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Georgia" w:hAnsi="Georgia" w:eastAsia="Georgia" w:ascii="Georgia"/>
          <w:sz w:val="41"/>
          <w:szCs w:val="41"/>
        </w:rPr>
        <w:jc w:val="left"/>
        <w:spacing w:before="21"/>
        <w:ind w:left="106"/>
      </w:pP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11</w:t>
      </w:r>
      <w:r>
        <w:rPr>
          <w:rFonts w:cs="Georgia" w:hAnsi="Georgia" w:eastAsia="Georgia" w:ascii="Georgia"/>
          <w:color w:val="171A1B"/>
          <w:w w:val="100"/>
          <w:sz w:val="41"/>
          <w:szCs w:val="41"/>
        </w:rPr>
        <w:t> </w:t>
      </w: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of</w:t>
      </w:r>
      <w:r>
        <w:rPr>
          <w:rFonts w:cs="Georgia" w:hAnsi="Georgia" w:eastAsia="Georgia" w:ascii="Georgia"/>
          <w:color w:val="171A1B"/>
          <w:w w:val="100"/>
          <w:sz w:val="41"/>
          <w:szCs w:val="41"/>
        </w:rPr>
        <w:t> </w:t>
      </w: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The</w:t>
      </w:r>
      <w:r>
        <w:rPr>
          <w:rFonts w:cs="Georgia" w:hAnsi="Georgia" w:eastAsia="Georgia" w:ascii="Georgia"/>
          <w:color w:val="171A1B"/>
          <w:w w:val="100"/>
          <w:sz w:val="41"/>
          <w:szCs w:val="41"/>
        </w:rPr>
        <w:t> </w:t>
      </w: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Most</w:t>
      </w:r>
      <w:r>
        <w:rPr>
          <w:rFonts w:cs="Georgia" w:hAnsi="Georgia" w:eastAsia="Georgia" w:ascii="Georgia"/>
          <w:color w:val="171A1B"/>
          <w:w w:val="100"/>
          <w:sz w:val="41"/>
          <w:szCs w:val="41"/>
        </w:rPr>
        <w:t> </w:t>
      </w: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Frequently</w:t>
      </w:r>
      <w:r>
        <w:rPr>
          <w:rFonts w:cs="Georgia" w:hAnsi="Georgia" w:eastAsia="Georgia" w:ascii="Georgia"/>
          <w:color w:val="171A1B"/>
          <w:w w:val="100"/>
          <w:sz w:val="41"/>
          <w:szCs w:val="41"/>
        </w:rPr>
        <w:t> </w:t>
      </w: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Asked</w:t>
      </w:r>
      <w:r>
        <w:rPr>
          <w:rFonts w:cs="Georgia" w:hAnsi="Georgia" w:eastAsia="Georgia" w:ascii="Georgia"/>
          <w:color w:val="171A1B"/>
          <w:w w:val="100"/>
          <w:sz w:val="41"/>
          <w:szCs w:val="41"/>
        </w:rPr>
        <w:t> </w:t>
      </w: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App</w:t>
      </w:r>
      <w:r>
        <w:rPr>
          <w:rFonts w:cs="Georgia" w:hAnsi="Georgia" w:eastAsia="Georgia" w:ascii="Georgia"/>
          <w:color w:val="171A1B"/>
          <w:w w:val="100"/>
          <w:sz w:val="41"/>
          <w:szCs w:val="41"/>
        </w:rPr>
        <w:t> </w:t>
      </w: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Marketing</w:t>
      </w:r>
      <w:r>
        <w:rPr>
          <w:rFonts w:cs="Georgia" w:hAnsi="Georgia" w:eastAsia="Georgia" w:ascii="Georgia"/>
          <w:color w:val="171A1B"/>
          <w:w w:val="100"/>
          <w:sz w:val="41"/>
          <w:szCs w:val="41"/>
        </w:rPr>
        <w:t> </w:t>
      </w: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Questions</w:t>
      </w:r>
      <w:r>
        <w:rPr>
          <w:rFonts w:cs="Georgia" w:hAnsi="Georgia" w:eastAsia="Georgia" w:ascii="Georgia"/>
          <w:color w:val="000000"/>
          <w:w w:val="100"/>
          <w:sz w:val="41"/>
          <w:szCs w:val="4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06"/>
      </w:pPr>
      <w:r>
        <w:rPr>
          <w:rFonts w:cs="Georgia" w:hAnsi="Georgia" w:eastAsia="Georgia" w:ascii="Georgia"/>
          <w:sz w:val="25"/>
          <w:szCs w:val="25"/>
        </w:rPr>
        <w:t>An app's performance on the market is contingent on both its reputation and its discoverability.</w:t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06"/>
      </w:pPr>
      <w:r>
        <w:rPr>
          <w:rFonts w:cs="Georgia" w:hAnsi="Georgia" w:eastAsia="Georgia" w:ascii="Georgia"/>
          <w:sz w:val="25"/>
          <w:szCs w:val="25"/>
        </w:rPr>
        <w:t>Are your marketing techniques up­to­date?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auto" w:line="811"/>
        <w:ind w:left="106" w:right="728" w:firstLine="865"/>
      </w:pPr>
      <w:r>
        <w:rPr>
          <w:rFonts w:cs="Georgia" w:hAnsi="Georgia" w:eastAsia="Georgia" w:ascii="Georgia"/>
          <w:color w:val="808080"/>
          <w:sz w:val="25"/>
          <w:szCs w:val="25"/>
        </w:rPr>
        <w:t>"Reliance on what worked in the past is no longer sufficient" </w:t>
      </w:r>
      <w:r>
        <w:rPr>
          <w:rFonts w:cs="Georgia" w:hAnsi="Georgia" w:eastAsia="Georgia" w:ascii="Georgia"/>
          <w:color w:val="000000"/>
          <w:sz w:val="25"/>
          <w:szCs w:val="25"/>
        </w:rPr>
        <w:t>­ Felicity Menzies, Principal at Culture Plus Consulting.</w:t>
      </w:r>
      <w:r>
        <w:rPr>
          <w:rFonts w:cs="Georgia" w:hAnsi="Georgia" w:eastAsia="Georgia" w:ascii="Georgia"/>
          <w:color w:val="000000"/>
          <w:sz w:val="25"/>
          <w:szCs w:val="25"/>
        </w:rPr>
        <w:t> The information collected below is a gathering of the most recent observations we've made about the app world: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06"/>
        <w:sectPr>
          <w:pgSz w:w="16840" w:h="11900" w:orient="landscape"/>
          <w:pgMar w:top="440" w:bottom="280" w:left="960" w:right="1160"/>
        </w:sectPr>
      </w:pPr>
      <w:r>
        <w:rPr>
          <w:rFonts w:cs="Georgia" w:hAnsi="Georgia" w:eastAsia="Georgia" w:ascii="Georgia"/>
          <w:sz w:val="25"/>
          <w:szCs w:val="25"/>
        </w:rPr>
        <w:t>Q: What exactly is paid user acquisition, and when should I use it?</w:t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66" w:lineRule="auto" w:line="367"/>
        <w:ind w:left="106" w:right="85"/>
      </w:pPr>
      <w:r>
        <w:pict>
          <v:group style="position:absolute;margin-left:12.0071pt;margin-top:31pt;width:35.9929pt;height:35pt;mso-position-horizontal-relative:page;mso-position-vertical-relative:page;z-index:-433" coordorigin="240,620" coordsize="720,700">
  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  <v:path arrowok="t"/>
              <v:fill/>
            </v:shape>
            <v:shape style="position:absolute;left:441;top:883;width:319;height:0" coordorigin="441,883" coordsize="319,0" path="m441,883l760,883e" filled="f" stroked="t" strokeweight="1.91142pt" strokecolor="#FFFFFF">
              <v:path arrowok="t"/>
            </v:shape>
            <v:shape style="position:absolute;left:441;top:970;width:319;height:0" coordorigin="441,970" coordsize="319,0" path="m441,970l760,970e" filled="f" stroked="t" strokeweight="1.91142pt" strokecolor="#FFFFFF">
              <v:path arrowok="t"/>
            </v:shape>
            <v:shape style="position:absolute;left:441;top:1057;width:319;height:0" coordorigin="441,1057" coordsize="319,0" path="m441,1057l760,1057e" filled="f" stroked="t" strokeweight="1.91142pt" strokecolor="#FFFFFF">
              <v:path arrowok="t"/>
            </v:shape>
            <w10:wrap type="none"/>
          </v:group>
        </w:pict>
      </w:r>
      <w:r>
        <w:rPr>
          <w:rFonts w:cs="Georgia" w:hAnsi="Georgia" w:eastAsia="Georgia" w:ascii="Georgia"/>
          <w:sz w:val="25"/>
          <w:szCs w:val="25"/>
        </w:rPr>
        <w:t>A: </w:t>
      </w:r>
      <w:r>
        <w:rPr>
          <w:rFonts w:cs="Georgia" w:hAnsi="Georgia" w:eastAsia="Georgia" w:ascii="Georgia"/>
          <w:sz w:val="25"/>
          <w:szCs w:val="25"/>
        </w:rPr>
        <w:t>In the past, some would argue that investing in paid user acquisition is only warranted if your app is already successful. Others</w:t>
      </w:r>
      <w:r>
        <w:rPr>
          <w:rFonts w:cs="Georgia" w:hAnsi="Georgia" w:eastAsia="Georgia" w:ascii="Georgia"/>
          <w:sz w:val="25"/>
          <w:szCs w:val="25"/>
        </w:rPr>
        <w:t> might consider paid advertisements when user retainment rates hit below a comfortable threshold. </w:t>
      </w:r>
      <w:r>
        <w:rPr>
          <w:rFonts w:cs="Georgia" w:hAnsi="Georgia" w:eastAsia="Georgia" w:ascii="Georgia"/>
          <w:sz w:val="25"/>
          <w:szCs w:val="25"/>
        </w:rPr>
        <w:t>Feedback is an invaluable</w:t>
      </w:r>
      <w:r>
        <w:rPr>
          <w:rFonts w:cs="Georgia" w:hAnsi="Georgia" w:eastAsia="Georgia" w:ascii="Georgia"/>
          <w:sz w:val="25"/>
          <w:szCs w:val="25"/>
        </w:rPr>
        <w:t> asset when improving app’s ability to meet its users' interests. </w:t>
      </w:r>
      <w:r>
        <w:rPr>
          <w:rFonts w:cs="Georgia" w:hAnsi="Georgia" w:eastAsia="Georgia" w:ascii="Georgia"/>
          <w:sz w:val="25"/>
          <w:szCs w:val="25"/>
        </w:rPr>
        <w:t>If hardly anyone hears about your app and you aren't</w:t>
      </w:r>
      <w:r>
        <w:rPr>
          <w:rFonts w:cs="Georgia" w:hAnsi="Georgia" w:eastAsia="Georgia" w:ascii="Georgia"/>
          <w:sz w:val="25"/>
          <w:szCs w:val="25"/>
        </w:rPr>
        <w:t> receiving user feedback after a failed launch, then how can you discern whether poor marketing or poor development is to blame? If</w:t>
      </w:r>
      <w:r>
        <w:rPr>
          <w:rFonts w:cs="Georgia" w:hAnsi="Georgia" w:eastAsia="Georgia" w:ascii="Georgia"/>
          <w:sz w:val="25"/>
          <w:szCs w:val="25"/>
        </w:rPr>
        <w:t> the app's user­friendliness is to blame, then how will the development team know which aspects of the app to improve? The earlier</w:t>
      </w:r>
      <w:r>
        <w:rPr>
          <w:rFonts w:cs="Georgia" w:hAnsi="Georgia" w:eastAsia="Georgia" w:ascii="Georgia"/>
          <w:sz w:val="25"/>
          <w:szCs w:val="25"/>
        </w:rPr>
        <w:t> in development you can net in feedback, the more time you’ll have to work towards meeting user expectations. </w:t>
      </w:r>
      <w:r>
        <w:rPr>
          <w:rFonts w:cs="Georgia" w:hAnsi="Georgia" w:eastAsia="Georgia" w:ascii="Georgia"/>
          <w:sz w:val="25"/>
          <w:szCs w:val="25"/>
        </w:rPr>
        <w:t>The function of</w:t>
      </w:r>
      <w:r>
        <w:rPr>
          <w:rFonts w:cs="Georgia" w:hAnsi="Georgia" w:eastAsia="Georgia" w:ascii="Georgia"/>
          <w:sz w:val="25"/>
          <w:szCs w:val="25"/>
        </w:rPr>
        <w:t> user acquisition is double­folded: not only to increase monetization in the short­term, but also to provide a</w:t>
      </w:r>
      <w:r>
        <w:rPr>
          <w:rFonts w:cs="Georgia" w:hAnsi="Georgia" w:eastAsia="Georgia" w:ascii="Georgia"/>
          <w:sz w:val="25"/>
          <w:szCs w:val="25"/>
        </w:rPr>
        <w:t> direction for your app to follow in the long­run.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06"/>
      </w:pPr>
      <w:r>
        <w:rPr>
          <w:rFonts w:cs="Georgia" w:hAnsi="Georgia" w:eastAsia="Georgia" w:ascii="Georgia"/>
          <w:sz w:val="25"/>
          <w:szCs w:val="25"/>
        </w:rPr>
        <w:t>Q: Which services (Facebook ads, Google ads, twitter etc.) should I use to promote my app?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auto" w:line="367"/>
        <w:ind w:left="106" w:right="73"/>
      </w:pPr>
      <w:r>
        <w:rPr>
          <w:rFonts w:cs="Georgia" w:hAnsi="Georgia" w:eastAsia="Georgia" w:ascii="Georgia"/>
          <w:sz w:val="25"/>
          <w:szCs w:val="25"/>
        </w:rPr>
        <w:t>A: </w:t>
      </w:r>
      <w:r>
        <w:rPr>
          <w:rFonts w:cs="Georgia" w:hAnsi="Georgia" w:eastAsia="Georgia" w:ascii="Georgia"/>
          <w:sz w:val="25"/>
          <w:szCs w:val="25"/>
        </w:rPr>
        <w:t>Exactly where you should advertise depends on your budget, demographic, and overall expectations. Facebook and Twitter allow</w:t>
      </w:r>
      <w:r>
        <w:rPr>
          <w:rFonts w:cs="Georgia" w:hAnsi="Georgia" w:eastAsia="Georgia" w:ascii="Georgia"/>
          <w:sz w:val="25"/>
          <w:szCs w:val="25"/>
        </w:rPr>
        <w:t> for shorter campaigns than most, and apps like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auto" w:line="367"/>
        <w:ind w:left="106" w:right="243"/>
        <w:sectPr>
          <w:pgSz w:w="16840" w:h="11900" w:orient="landscape"/>
          <w:pgMar w:top="720" w:bottom="280" w:left="960" w:right="1080"/>
        </w:sectPr>
      </w:pPr>
      <w:r>
        <w:rPr>
          <w:rFonts w:cs="Georgia" w:hAnsi="Georgia" w:eastAsia="Georgia" w:ascii="Georgia"/>
          <w:sz w:val="25"/>
          <w:szCs w:val="25"/>
        </w:rPr>
        <w:t>can help you get the best out of each ­ so yes, Facebook and Twitter would be a great place to start. Here’s a convenient advertising</w:t>
      </w:r>
      <w:r>
        <w:rPr>
          <w:rFonts w:cs="Georgia" w:hAnsi="Georgia" w:eastAsia="Georgia" w:ascii="Georgia"/>
          <w:sz w:val="25"/>
          <w:szCs w:val="25"/>
        </w:rPr>
        <w:t> cheat­sheet that about sums up the different platforms regarding their individual benefits and requirements: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0"/>
        <w:ind w:left="106"/>
        <w:sectPr>
          <w:pgSz w:w="16840" w:h="11900" w:orient="landscape"/>
          <w:pgMar w:top="180" w:bottom="0" w:left="960" w:right="960"/>
        </w:sectPr>
      </w:pPr>
      <w:r>
        <w:pict>
          <v:group style="position:absolute;margin-left:12.0071pt;margin-top:31pt;width:35.9929pt;height:35pt;mso-position-horizontal-relative:page;mso-position-vertical-relative:page;z-index:-432" coordorigin="240,620" coordsize="720,700">
  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  <v:path arrowok="t"/>
              <v:fill/>
            </v:shape>
            <v:shape style="position:absolute;left:441;top:883;width:319;height:0" coordorigin="441,883" coordsize="319,0" path="m441,883l760,883e" filled="f" stroked="t" strokeweight="1.91142pt" strokecolor="#FFFFFF">
              <v:path arrowok="t"/>
            </v:shape>
            <v:shape style="position:absolute;left:441;top:970;width:319;height:0" coordorigin="441,970" coordsize="319,0" path="m441,970l760,970e" filled="f" stroked="t" strokeweight="1.91142pt" strokecolor="#FFFFFF">
              <v:path arrowok="t"/>
            </v:shape>
            <v:shape style="position:absolute;left:441;top:1057;width:319;height:0" coordorigin="441,1057" coordsize="319,0" path="m441,1057l760,1057e" filled="f" stroked="t" strokeweight="1.91142pt" strokecolor="#FFFFFF">
              <v:path arrowok="t"/>
            </v:shape>
            <w10:wrap type="none"/>
          </v:group>
        </w:pict>
      </w:r>
      <w:r>
        <w:pict>
          <v:shape type="#_x0000_t75" style="width:735.437pt;height:566.586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0"/>
        <w:ind w:left="106"/>
      </w:pPr>
      <w:r>
        <w:pict>
          <v:group style="position:absolute;margin-left:12.0071pt;margin-top:31pt;width:35.9929pt;height:35pt;mso-position-horizontal-relative:page;mso-position-vertical-relative:page;z-index:-431" coordorigin="240,620" coordsize="720,700">
  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  <v:path arrowok="t"/>
              <v:fill/>
            </v:shape>
            <v:shape style="position:absolute;left:441;top:883;width:319;height:0" coordorigin="441,883" coordsize="319,0" path="m441,883l760,883e" filled="f" stroked="t" strokeweight="1.91142pt" strokecolor="#FFFFFF">
              <v:path arrowok="t"/>
            </v:shape>
            <v:shape style="position:absolute;left:441;top:970;width:319;height:0" coordorigin="441,970" coordsize="319,0" path="m441,970l760,970e" filled="f" stroked="t" strokeweight="1.91142pt" strokecolor="#FFFFFF">
              <v:path arrowok="t"/>
            </v:shape>
            <v:shape style="position:absolute;left:441;top:1057;width:319;height:0" coordorigin="441,1057" coordsize="319,0" path="m441,1057l760,1057e" filled="f" stroked="t" strokeweight="1.91142pt" strokecolor="#FFFFFF">
              <v:path arrowok="t"/>
            </v:shape>
            <w10:wrap type="none"/>
          </v:group>
        </w:pict>
      </w:r>
      <w:r>
        <w:pict>
          <v:shape type="#_x0000_t75" style="width:735.437pt;height:51.7808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33" w:lineRule="auto" w:line="367"/>
        <w:ind w:left="106" w:right="201"/>
      </w:pPr>
      <w:r>
        <w:rPr>
          <w:rFonts w:cs="Georgia" w:hAnsi="Georgia" w:eastAsia="Georgia" w:ascii="Georgia"/>
          <w:sz w:val="25"/>
          <w:szCs w:val="25"/>
        </w:rPr>
        <w:t>No matter how you decide to promote, keep in mind that </w:t>
      </w:r>
      <w:r>
        <w:rPr>
          <w:rFonts w:cs="Georgia" w:hAnsi="Georgia" w:eastAsia="Georgia" w:ascii="Georgia"/>
          <w:sz w:val="25"/>
          <w:szCs w:val="25"/>
        </w:rPr>
        <w:t>successful user acquisition isn't about who can shove a brand in</w:t>
      </w:r>
      <w:r>
        <w:rPr>
          <w:rFonts w:cs="Georgia" w:hAnsi="Georgia" w:eastAsia="Georgia" w:ascii="Georgia"/>
          <w:sz w:val="25"/>
          <w:szCs w:val="25"/>
        </w:rPr>
        <w:t> people’s faces the most; creativity is what peaks consumer interest the most.</w:t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exact" w:line="260"/>
        <w:ind w:left="106"/>
      </w:pPr>
      <w:r>
        <w:rPr>
          <w:rFonts w:cs="Georgia" w:hAnsi="Georgia" w:eastAsia="Georgia" w:ascii="Georgia"/>
          <w:position w:val="-1"/>
          <w:sz w:val="25"/>
          <w:szCs w:val="25"/>
        </w:rPr>
        <w:t>Q: What is </w:t>
      </w:r>
      <w:r>
        <w:rPr>
          <w:rFonts w:cs="Georgia" w:hAnsi="Georgia" w:eastAsia="Georgia" w:ascii="Georgia"/>
          <w:position w:val="-1"/>
          <w:sz w:val="25"/>
          <w:szCs w:val="25"/>
        </w:rPr>
        <w:t>this </w:t>
      </w:r>
      <w:r>
        <w:rPr>
          <w:rFonts w:cs="Georgia" w:hAnsi="Georgia" w:eastAsia="Georgia" w:ascii="Georgia"/>
          <w:position w:val="-1"/>
          <w:sz w:val="25"/>
          <w:szCs w:val="25"/>
        </w:rPr>
        <w:t>and why do I keep seeing it on advertisements?</w:t>
      </w:r>
      <w:r>
        <w:rPr>
          <w:rFonts w:cs="Georgia" w:hAnsi="Georgia" w:eastAsia="Georgia" w:ascii="Georgia"/>
          <w:position w:val="0"/>
          <w:sz w:val="25"/>
          <w:szCs w:val="2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6"/>
      </w:pPr>
      <w:r>
        <w:pict>
          <v:shape type="#_x0000_t75" style="width:225.134pt;height:225.134pt">
            <v:imagedata o:title="" r:id="rId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auto" w:line="367"/>
        <w:ind w:left="106" w:right="95"/>
        <w:sectPr>
          <w:pgSz w:w="16840" w:h="11900" w:orient="landscape"/>
          <w:pgMar w:top="180" w:bottom="280" w:left="960" w:right="960"/>
        </w:sectPr>
      </w:pPr>
      <w:r>
        <w:rPr>
          <w:rFonts w:cs="Georgia" w:hAnsi="Georgia" w:eastAsia="Georgia" w:ascii="Georgia"/>
          <w:sz w:val="25"/>
          <w:szCs w:val="25"/>
        </w:rPr>
        <w:t>A: </w:t>
      </w:r>
      <w:r>
        <w:rPr>
          <w:rFonts w:cs="Georgia" w:hAnsi="Georgia" w:eastAsia="Georgia" w:ascii="Georgia"/>
          <w:sz w:val="25"/>
          <w:szCs w:val="25"/>
        </w:rPr>
        <w:t>This </w:t>
      </w:r>
      <w:r>
        <w:rPr>
          <w:rFonts w:cs="Georgia" w:hAnsi="Georgia" w:eastAsia="Georgia" w:ascii="Georgia"/>
          <w:sz w:val="25"/>
          <w:szCs w:val="25"/>
        </w:rPr>
        <w:t>is a QR (Quick Response) code. Essentially, these are shortcuts that are more convenient than links are due to their ability to</w:t>
      </w:r>
      <w:r>
        <w:rPr>
          <w:rFonts w:cs="Georgia" w:hAnsi="Georgia" w:eastAsia="Georgia" w:ascii="Georgia"/>
          <w:sz w:val="25"/>
          <w:szCs w:val="25"/>
        </w:rPr>
        <w:t> direct users straight to online content via an image­reader. Its invention is based off a simple e­marketing ethic: </w:t>
      </w:r>
      <w:r>
        <w:rPr>
          <w:rFonts w:cs="Georgia" w:hAnsi="Georgia" w:eastAsia="Georgia" w:ascii="Georgia"/>
          <w:sz w:val="25"/>
          <w:szCs w:val="25"/>
        </w:rPr>
        <w:t>the easier it is for</w:t>
      </w:r>
      <w:r>
        <w:rPr>
          <w:rFonts w:cs="Georgia" w:hAnsi="Georgia" w:eastAsia="Georgia" w:ascii="Georgia"/>
          <w:sz w:val="25"/>
          <w:szCs w:val="25"/>
        </w:rPr>
        <w:t> someone to seek your content, the more likely they are to access it. </w:t>
      </w:r>
      <w:r>
        <w:rPr>
          <w:rFonts w:cs="Georgia" w:hAnsi="Georgia" w:eastAsia="Georgia" w:ascii="Georgia"/>
          <w:sz w:val="25"/>
          <w:szCs w:val="25"/>
        </w:rPr>
        <w:t>QR coding is especially convenient if you wish to</w:t>
      </w:r>
      <w:r>
        <w:rPr>
          <w:rFonts w:cs="Georgia" w:hAnsi="Georgia" w:eastAsia="Georgia" w:ascii="Georgia"/>
          <w:sz w:val="25"/>
          <w:szCs w:val="25"/>
        </w:rPr>
        <w:t> expand your app's advertising onto the streets: if a pedestrian owns a QR reader app and a camera phone with which to take the</w:t>
      </w:r>
      <w:r>
        <w:rPr>
          <w:rFonts w:cs="Georgia" w:hAnsi="Georgia" w:eastAsia="Georgia" w:ascii="Georgia"/>
          <w:sz w:val="25"/>
          <w:szCs w:val="25"/>
        </w:rPr>
        <w:t> picture with, then their already­installed QR readers will automatically send them to your website ­ no lengthy URL addresses</w:t>
      </w:r>
      <w:r>
        <w:rPr>
          <w:rFonts w:cs="Georgia" w:hAnsi="Georgia" w:eastAsia="Georgia" w:ascii="Georgia"/>
          <w:sz w:val="25"/>
          <w:szCs w:val="25"/>
        </w:rPr>
        <w:t> required.</w:t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33"/>
        <w:ind w:left="926"/>
      </w:pPr>
      <w:r>
        <w:rPr>
          <w:rFonts w:cs="Georgia" w:hAnsi="Georgia" w:eastAsia="Georgia" w:ascii="Georgia"/>
          <w:sz w:val="25"/>
          <w:szCs w:val="25"/>
        </w:rPr>
        <w:t>Q: How big should my budget be?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926"/>
      </w:pPr>
      <w:r>
        <w:rPr>
          <w:rFonts w:cs="Georgia" w:hAnsi="Georgia" w:eastAsia="Georgia" w:ascii="Georgia"/>
          <w:sz w:val="25"/>
          <w:szCs w:val="25"/>
        </w:rPr>
        <w:t>A: </w:t>
      </w:r>
      <w:r>
        <w:rPr>
          <w:rFonts w:cs="Georgia" w:hAnsi="Georgia" w:eastAsia="Georgia" w:ascii="Georgia"/>
          <w:sz w:val="25"/>
          <w:szCs w:val="25"/>
        </w:rPr>
        <w:t>Costs will obviously vary, but the complexity of the app in question is the main determinant.</w:t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926"/>
      </w:pP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According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to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the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founder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and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CEO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of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Savvy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Apps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Ken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Yarmosh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00"/>
          <w:sz w:val="25"/>
          <w:szCs w:val="25"/>
        </w:rPr>
        <w:t>,</w:t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auto" w:line="367"/>
        <w:ind w:left="926" w:right="221"/>
      </w:pPr>
      <w:r>
        <w:rPr>
          <w:rFonts w:cs="Georgia" w:hAnsi="Georgia" w:eastAsia="Georgia" w:ascii="Georgia"/>
          <w:sz w:val="25"/>
          <w:szCs w:val="25"/>
        </w:rPr>
        <w:t>integrating back­end servers into your app will typically push the budget into a six­figure range, whereas simpler apps coded for a</w:t>
      </w:r>
      <w:r>
        <w:rPr>
          <w:rFonts w:cs="Georgia" w:hAnsi="Georgia" w:eastAsia="Georgia" w:ascii="Georgia"/>
          <w:sz w:val="25"/>
          <w:szCs w:val="25"/>
        </w:rPr>
        <w:t> singular platform tend to cost below $35,000. Note that development costs are likely to increase rather than decrease over the</w:t>
      </w:r>
      <w:r>
        <w:rPr>
          <w:rFonts w:cs="Georgia" w:hAnsi="Georgia" w:eastAsia="Georgia" w:ascii="Georgia"/>
          <w:sz w:val="25"/>
          <w:szCs w:val="25"/>
        </w:rPr>
        <w:t> course of an app’s lifetime, so expect your prospective budget­ceiling to rise. For more information about pricing, contact us @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926"/>
      </w:pPr>
      <w:r>
        <w:rPr>
          <w:rFonts w:cs="Georgia" w:hAnsi="Georgia" w:eastAsia="Georgia" w:ascii="Georgia"/>
          <w:sz w:val="25"/>
          <w:szCs w:val="25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926"/>
      </w:pPr>
      <w:r>
        <w:rPr>
          <w:rFonts w:cs="Georgia" w:hAnsi="Georgia" w:eastAsia="Georgia" w:ascii="Georgia"/>
          <w:sz w:val="25"/>
          <w:szCs w:val="25"/>
        </w:rPr>
        <w:t>Q: How does Google/Apple determine which apps reach the Top 10 list?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auto" w:line="367"/>
        <w:ind w:left="926" w:right="67"/>
      </w:pPr>
      <w:r>
        <w:rPr>
          <w:rFonts w:cs="Georgia" w:hAnsi="Georgia" w:eastAsia="Georgia" w:ascii="Georgia"/>
          <w:sz w:val="25"/>
          <w:szCs w:val="25"/>
        </w:rPr>
        <w:t>A: </w:t>
      </w:r>
      <w:r>
        <w:rPr>
          <w:rFonts w:cs="Georgia" w:hAnsi="Georgia" w:eastAsia="Georgia" w:ascii="Georgia"/>
          <w:sz w:val="25"/>
          <w:szCs w:val="25"/>
        </w:rPr>
        <w:t>As of now, neither Apple nor Google have disclosed any information regarding the algorithms they use to determine how an app</w:t>
      </w:r>
      <w:r>
        <w:rPr>
          <w:rFonts w:cs="Georgia" w:hAnsi="Georgia" w:eastAsia="Georgia" w:ascii="Georgia"/>
          <w:sz w:val="25"/>
          <w:szCs w:val="25"/>
        </w:rPr>
        <w:t> ranks.  Observations from case studies, however, have limited the biggest factors to: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376"/>
      </w:pPr>
      <w:r>
        <w:rPr>
          <w:rFonts w:cs="Georgia" w:hAnsi="Georgia" w:eastAsia="Georgia" w:ascii="Georgia"/>
          <w:sz w:val="25"/>
          <w:szCs w:val="25"/>
        </w:rPr>
        <w:t>­ Average ratings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376"/>
      </w:pPr>
      <w:r>
        <w:rPr>
          <w:rFonts w:cs="Georgia" w:hAnsi="Georgia" w:eastAsia="Georgia" w:ascii="Georgia"/>
          <w:sz w:val="25"/>
          <w:szCs w:val="25"/>
        </w:rPr>
        <w:t>­ Rating and review volume and velocity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376"/>
      </w:pPr>
      <w:r>
        <w:rPr>
          <w:rFonts w:cs="Georgia" w:hAnsi="Georgia" w:eastAsia="Georgia" w:ascii="Georgia"/>
          <w:sz w:val="25"/>
          <w:szCs w:val="25"/>
        </w:rPr>
        <w:t>­ Download and install counts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376"/>
        <w:sectPr>
          <w:pgMar w:header="307" w:footer="0" w:top="500" w:bottom="280" w:left="140" w:right="1180"/>
          <w:headerReference w:type="default" r:id="rId8"/>
          <w:pgSz w:w="16840" w:h="11900" w:orient="landscape"/>
        </w:sectPr>
      </w:pPr>
      <w:r>
        <w:rPr>
          <w:rFonts w:cs="Georgia" w:hAnsi="Georgia" w:eastAsia="Georgia" w:ascii="Georgia"/>
          <w:sz w:val="25"/>
          <w:szCs w:val="25"/>
        </w:rPr>
        <w:t>­ Uninstalls</w:t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376"/>
      </w:pPr>
      <w:r>
        <w:rPr>
          <w:rFonts w:cs="Georgia" w:hAnsi="Georgia" w:eastAsia="Georgia" w:ascii="Georgia"/>
          <w:sz w:val="25"/>
          <w:szCs w:val="25"/>
        </w:rPr>
        <w:t>­ App usage</w:t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376"/>
      </w:pPr>
      <w:r>
        <w:rPr>
          <w:rFonts w:cs="Georgia" w:hAnsi="Georgia" w:eastAsia="Georgia" w:ascii="Georgia"/>
          <w:sz w:val="25"/>
          <w:szCs w:val="25"/>
        </w:rPr>
        <w:t>­ Growth trends weighed toward recency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376"/>
      </w:pPr>
      <w:r>
        <w:rPr>
          <w:rFonts w:cs="Georgia" w:hAnsi="Georgia" w:eastAsia="Georgia" w:ascii="Georgia"/>
          <w:sz w:val="25"/>
          <w:szCs w:val="25"/>
        </w:rPr>
        <w:t>­ Keyword density of the app’s landing page</w:t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center"/>
        <w:spacing w:lineRule="auto" w:line="367"/>
        <w:ind w:left="1071" w:right="131"/>
      </w:pPr>
      <w:r>
        <w:rPr>
          <w:rFonts w:cs="Georgia" w:hAnsi="Georgia" w:eastAsia="Georgia" w:ascii="Georgia"/>
          <w:sz w:val="25"/>
          <w:szCs w:val="25"/>
        </w:rPr>
        <w:t>“No factor appears to matter as much as the sheer number of downloads combined with how quickly you acquire them. In other</w:t>
      </w:r>
      <w:r>
        <w:rPr>
          <w:rFonts w:cs="Georgia" w:hAnsi="Georgia" w:eastAsia="Georgia" w:ascii="Georgia"/>
          <w:sz w:val="25"/>
          <w:szCs w:val="25"/>
        </w:rPr>
        <w:t> words, if you want to rise in rank, get more downloads and do it quickly” </w:t>
      </w:r>
      <w:r>
        <w:rPr>
          <w:rFonts w:cs="Georgia" w:hAnsi="Georgia" w:eastAsia="Georgia" w:ascii="Georgia"/>
          <w:sz w:val="25"/>
          <w:szCs w:val="25"/>
        </w:rPr>
        <w:t>­ Tom Cummings of</w:t>
      </w:r>
    </w:p>
    <w:p>
      <w:pPr>
        <w:rPr>
          <w:rFonts w:cs="Georgia" w:hAnsi="Georgia" w:eastAsia="Georgia" w:ascii="Georgia"/>
          <w:sz w:val="25"/>
          <w:szCs w:val="25"/>
        </w:rPr>
        <w:jc w:val="center"/>
        <w:spacing w:before="45" w:lineRule="exact" w:line="260"/>
        <w:ind w:left="7902" w:right="6962"/>
      </w:pPr>
      <w:r>
        <w:pict>
          <v:group style="position:absolute;margin-left:434.578pt;margin-top:14.8381pt;width:3.37701pt;height:0pt;mso-position-horizontal-relative:page;mso-position-vertical-relative:paragraph;z-index:-430" coordorigin="8692,297" coordsize="68,0">
            <v:shape style="position:absolute;left:8692;top:297;width:68;height:0" coordorigin="8692,297" coordsize="68,0" path="m8692,297l8759,297e" filled="f" stroked="t" strokeweight="0.850446pt" strokecolor="#000000">
              <v:path arrowok="t"/>
            </v:shape>
            <w10:wrap type="none"/>
          </v:group>
        </w:pict>
      </w:r>
      <w:r>
        <w:rPr>
          <w:rFonts w:cs="Georgia" w:hAnsi="Georgia" w:eastAsia="Georgia" w:ascii="Georgia"/>
          <w:color w:val="0000FF"/>
          <w:position w:val="-1"/>
          <w:sz w:val="25"/>
          <w:szCs w:val="25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  <w:t>Fiksu</w:t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</w:rPr>
      </w:r>
      <w:r>
        <w:rPr>
          <w:rFonts w:cs="Georgia" w:hAnsi="Georgia" w:eastAsia="Georgia" w:ascii="Georgia"/>
          <w:color w:val="000000"/>
          <w:position w:val="-1"/>
          <w:sz w:val="25"/>
          <w:szCs w:val="25"/>
        </w:rPr>
        <w:t>.</w:t>
      </w:r>
      <w:r>
        <w:rPr>
          <w:rFonts w:cs="Georgia" w:hAnsi="Georgia" w:eastAsia="Georgia" w:ascii="Georgia"/>
          <w:color w:val="000000"/>
          <w:position w:val="0"/>
          <w:sz w:val="25"/>
          <w:szCs w:val="2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33" w:lineRule="auto" w:line="367"/>
        <w:ind w:left="926" w:right="508"/>
      </w:pPr>
      <w:r>
        <w:rPr>
          <w:rFonts w:cs="Georgia" w:hAnsi="Georgia" w:eastAsia="Georgia" w:ascii="Georgia"/>
          <w:sz w:val="25"/>
          <w:szCs w:val="25"/>
        </w:rPr>
        <w:t>Marketing Manager at Apptentive Alex Walz left his findings from an insightful case study of his own “to put some longstanding</w:t>
      </w:r>
      <w:r>
        <w:rPr>
          <w:rFonts w:cs="Georgia" w:hAnsi="Georgia" w:eastAsia="Georgia" w:ascii="Georgia"/>
          <w:sz w:val="25"/>
          <w:szCs w:val="25"/>
        </w:rPr>
        <w:t> hypotheses through the gauntlet.” For more on his findings, read his article</w:t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45" w:lineRule="exact" w:line="260"/>
        <w:ind w:left="926"/>
      </w:pPr>
      <w:r>
        <w:pict>
          <v:group style="position:absolute;margin-left:77.9994pt;margin-top:14.8381pt;width:3.37701pt;height:0pt;mso-position-horizontal-relative:page;mso-position-vertical-relative:paragraph;z-index:-429" coordorigin="1560,297" coordsize="68,0">
            <v:shape style="position:absolute;left:1560;top:297;width:68;height:0" coordorigin="1560,297" coordsize="68,0" path="m1560,297l1628,297e" filled="f" stroked="t" strokeweight="0.850446pt" strokecolor="#0000FF">
              <v:path arrowok="t"/>
            </v:shape>
            <w10:wrap type="none"/>
          </v:group>
        </w:pict>
      </w:r>
      <w:r>
        <w:rPr>
          <w:rFonts w:cs="Georgia" w:hAnsi="Georgia" w:eastAsia="Georgia" w:ascii="Georgia"/>
          <w:color w:val="0000FF"/>
          <w:position w:val="-1"/>
          <w:sz w:val="25"/>
          <w:szCs w:val="25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  <w:t>here</w:t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</w:rPr>
        <w:t>.</w:t>
      </w:r>
      <w:r>
        <w:rPr>
          <w:rFonts w:cs="Georgia" w:hAnsi="Georgia" w:eastAsia="Georgia" w:ascii="Georgia"/>
          <w:color w:val="000000"/>
          <w:position w:val="0"/>
          <w:sz w:val="25"/>
          <w:szCs w:val="2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33"/>
        <w:ind w:left="926"/>
      </w:pPr>
      <w:r>
        <w:rPr>
          <w:rFonts w:cs="Georgia" w:hAnsi="Georgia" w:eastAsia="Georgia" w:ascii="Georgia"/>
          <w:sz w:val="25"/>
          <w:szCs w:val="25"/>
        </w:rPr>
        <w:t>Q: Does my app need a preview video?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auto" w:line="367"/>
        <w:ind w:left="926" w:right="68"/>
      </w:pPr>
      <w:r>
        <w:rPr>
          <w:rFonts w:cs="Georgia" w:hAnsi="Georgia" w:eastAsia="Georgia" w:ascii="Georgia"/>
          <w:sz w:val="25"/>
          <w:szCs w:val="25"/>
        </w:rPr>
        <w:t>A: </w:t>
      </w:r>
      <w:r>
        <w:rPr>
          <w:rFonts w:cs="Georgia" w:hAnsi="Georgia" w:eastAsia="Georgia" w:ascii="Georgia"/>
          <w:sz w:val="25"/>
          <w:szCs w:val="25"/>
        </w:rPr>
        <w:t>Yes, and here’s why: </w:t>
      </w:r>
      <w:r>
        <w:rPr>
          <w:rFonts w:cs="Georgia" w:hAnsi="Georgia" w:eastAsia="Georgia" w:ascii="Georgia"/>
          <w:sz w:val="25"/>
          <w:szCs w:val="25"/>
        </w:rPr>
        <w:t>it’s one thing to read or hear about something, but it’s entirely different to see it function in</w:t>
      </w:r>
      <w:r>
        <w:rPr>
          <w:rFonts w:cs="Georgia" w:hAnsi="Georgia" w:eastAsia="Georgia" w:ascii="Georgia"/>
          <w:sz w:val="25"/>
          <w:szCs w:val="25"/>
        </w:rPr>
        <w:t> real time. </w:t>
      </w:r>
      <w:r>
        <w:rPr>
          <w:rFonts w:cs="Georgia" w:hAnsi="Georgia" w:eastAsia="Georgia" w:ascii="Georgia"/>
          <w:sz w:val="25"/>
          <w:szCs w:val="25"/>
        </w:rPr>
        <w:t>Why explain your app to someone when they can experience it for themselves? An app should be visually appealing, and</w:t>
      </w:r>
      <w:r>
        <w:rPr>
          <w:rFonts w:cs="Georgia" w:hAnsi="Georgia" w:eastAsia="Georgia" w:ascii="Georgia"/>
          <w:sz w:val="25"/>
          <w:szCs w:val="25"/>
        </w:rPr>
        <w:t> a video gives the consumer a taste of your app's unique spectacle ­ essentially, why not let the app do all the talking?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926"/>
        <w:sectPr>
          <w:pgMar w:header="307" w:footer="0" w:top="500" w:bottom="280" w:left="140" w:right="1080"/>
          <w:headerReference w:type="default" r:id="rId9"/>
          <w:pgSz w:w="16840" w:h="11900" w:orient="landscape"/>
        </w:sectPr>
      </w:pPr>
      <w:r>
        <w:rPr>
          <w:rFonts w:cs="Georgia" w:hAnsi="Georgia" w:eastAsia="Georgia" w:ascii="Georgia"/>
          <w:sz w:val="25"/>
          <w:szCs w:val="25"/>
        </w:rPr>
        <w:t>Q: What is App Store Optimization?</w:t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27" w:lineRule="atLeast" w:line="420"/>
        <w:ind w:left="926" w:right="572"/>
      </w:pPr>
      <w:r>
        <w:rPr>
          <w:rFonts w:cs="Georgia" w:hAnsi="Georgia" w:eastAsia="Georgia" w:ascii="Georgia"/>
          <w:sz w:val="25"/>
          <w:szCs w:val="25"/>
        </w:rPr>
        <w:t>A: </w:t>
      </w:r>
      <w:r>
        <w:rPr>
          <w:rFonts w:cs="Georgia" w:hAnsi="Georgia" w:eastAsia="Georgia" w:ascii="Georgia"/>
          <w:sz w:val="25"/>
          <w:szCs w:val="25"/>
        </w:rPr>
        <w:t>The goal of APO is to increase the likelihood that users will stumble across your app while browsing the store ­ it's all about</w:t>
      </w:r>
      <w:r>
        <w:rPr>
          <w:rFonts w:cs="Georgia" w:hAnsi="Georgia" w:eastAsia="Georgia" w:ascii="Georgia"/>
          <w:sz w:val="25"/>
          <w:szCs w:val="25"/>
        </w:rPr>
        <w:t> directing the flow of the store's traffic towards your app: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46"/>
      </w:pPr>
      <w:r>
        <w:pict>
          <v:shape type="#_x0000_t75" style="width:390.232pt;height:318.189pt">
            <v:imagedata o:title="" r:id="rId1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33"/>
        <w:ind w:left="926"/>
      </w:pPr>
      <w:r>
        <w:rPr>
          <w:rFonts w:cs="Georgia" w:hAnsi="Georgia" w:eastAsia="Georgia" w:ascii="Georgia"/>
          <w:sz w:val="25"/>
          <w:szCs w:val="25"/>
        </w:rPr>
        <w:t>The secret of improving an app's searchability is behind the careful selection of its </w:t>
      </w:r>
      <w:r>
        <w:rPr>
          <w:rFonts w:cs="Georgia" w:hAnsi="Georgia" w:eastAsia="Georgia" w:ascii="Georgia"/>
          <w:sz w:val="25"/>
          <w:szCs w:val="25"/>
        </w:rPr>
        <w:t>title </w:t>
      </w:r>
      <w:r>
        <w:rPr>
          <w:rFonts w:cs="Georgia" w:hAnsi="Georgia" w:eastAsia="Georgia" w:ascii="Georgia"/>
          <w:sz w:val="25"/>
          <w:szCs w:val="25"/>
        </w:rPr>
        <w:t>and </w:t>
      </w:r>
      <w:r>
        <w:rPr>
          <w:rFonts w:cs="Georgia" w:hAnsi="Georgia" w:eastAsia="Georgia" w:ascii="Georgia"/>
          <w:sz w:val="25"/>
          <w:szCs w:val="25"/>
        </w:rPr>
        <w:t>keywords</w:t>
      </w:r>
      <w:r>
        <w:rPr>
          <w:rFonts w:cs="Georgia" w:hAnsi="Georgia" w:eastAsia="Georgia" w:ascii="Georgia"/>
          <w:sz w:val="25"/>
          <w:szCs w:val="25"/>
        </w:rPr>
        <w:t>: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center"/>
        <w:ind w:left="1141" w:right="61"/>
      </w:pPr>
      <w:r>
        <w:rPr>
          <w:rFonts w:cs="Georgia" w:hAnsi="Georgia" w:eastAsia="Georgia" w:ascii="Georgia"/>
          <w:color w:val="808080"/>
          <w:sz w:val="25"/>
          <w:szCs w:val="25"/>
        </w:rPr>
        <w:t>“</w:t>
      </w:r>
      <w:r>
        <w:rPr>
          <w:rFonts w:cs="Georgia" w:hAnsi="Georgia" w:eastAsia="Georgia" w:ascii="Georgia"/>
          <w:color w:val="808080"/>
          <w:sz w:val="25"/>
          <w:szCs w:val="25"/>
        </w:rPr>
        <w:t>An app’s title is the most important piece of metadata. A title should be short and clear as well as unique and creative</w:t>
      </w:r>
      <w:r>
        <w:rPr>
          <w:rFonts w:cs="Georgia" w:hAnsi="Georgia" w:eastAsia="Georgia" w:ascii="Georgia"/>
          <w:color w:val="808080"/>
          <w:sz w:val="25"/>
          <w:szCs w:val="25"/>
        </w:rPr>
        <w:t>” </w:t>
      </w:r>
      <w:r>
        <w:rPr>
          <w:rFonts w:cs="Georgia" w:hAnsi="Georgia" w:eastAsia="Georgia" w:ascii="Georgia"/>
          <w:color w:val="000000"/>
          <w:sz w:val="25"/>
          <w:szCs w:val="25"/>
        </w:rPr>
        <w:t>­ Ankit</w:t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Georgia" w:hAnsi="Georgia" w:eastAsia="Georgia" w:ascii="Georgia"/>
          <w:sz w:val="25"/>
          <w:szCs w:val="25"/>
        </w:rPr>
        <w:jc w:val="center"/>
        <w:ind w:left="5433" w:right="4353"/>
        <w:sectPr>
          <w:pgMar w:header="377" w:footer="0" w:top="600" w:bottom="280" w:left="140" w:right="1220"/>
          <w:headerReference w:type="default" r:id="rId10"/>
          <w:pgSz w:w="16840" w:h="11900" w:orient="landscape"/>
        </w:sectPr>
      </w:pPr>
      <w:r>
        <w:rPr>
          <w:rFonts w:cs="Georgia" w:hAnsi="Georgia" w:eastAsia="Georgia" w:ascii="Georgia"/>
          <w:sz w:val="25"/>
          <w:szCs w:val="25"/>
        </w:rPr>
        <w:t>Jain, head of search and discovery for Google Play.</w:t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33"/>
        <w:ind w:left="926"/>
      </w:pPr>
      <w:r>
        <w:rPr>
          <w:rFonts w:cs="Georgia" w:hAnsi="Georgia" w:eastAsia="Georgia" w:ascii="Georgia"/>
          <w:sz w:val="25"/>
          <w:szCs w:val="25"/>
        </w:rPr>
        <w:t>can both track the effectiveness of your selected keywords and suggest more effective alternatives.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926"/>
      </w:pPr>
      <w:r>
        <w:rPr>
          <w:rFonts w:cs="Georgia" w:hAnsi="Georgia" w:eastAsia="Georgia" w:ascii="Georgia"/>
          <w:sz w:val="25"/>
          <w:szCs w:val="25"/>
        </w:rPr>
        <w:t>Q: When should I market my app?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auto" w:line="367"/>
        <w:ind w:left="926" w:right="123"/>
      </w:pPr>
      <w:r>
        <w:rPr>
          <w:rFonts w:cs="Georgia" w:hAnsi="Georgia" w:eastAsia="Georgia" w:ascii="Georgia"/>
          <w:sz w:val="25"/>
          <w:szCs w:val="25"/>
        </w:rPr>
        <w:t>A: </w:t>
      </w:r>
      <w:r>
        <w:rPr>
          <w:rFonts w:cs="Georgia" w:hAnsi="Georgia" w:eastAsia="Georgia" w:ascii="Georgia"/>
          <w:sz w:val="25"/>
          <w:szCs w:val="25"/>
        </w:rPr>
        <w:t>The earlier the better. Marketing is an investment in both time and resources: with trends leaning favorably towards those whom</w:t>
      </w:r>
      <w:r>
        <w:rPr>
          <w:rFonts w:cs="Georgia" w:hAnsi="Georgia" w:eastAsia="Georgia" w:ascii="Georgia"/>
          <w:sz w:val="25"/>
          <w:szCs w:val="25"/>
        </w:rPr>
        <w:t> invest more in paid user acquisition strategies, it'd be wise to start performing marketing research early­on to distinguish the</w:t>
      </w:r>
      <w:r>
        <w:rPr>
          <w:rFonts w:cs="Georgia" w:hAnsi="Georgia" w:eastAsia="Georgia" w:ascii="Georgia"/>
          <w:sz w:val="25"/>
          <w:szCs w:val="25"/>
        </w:rPr>
        <w:t> advertising that you can and cannot afford.</w:t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926"/>
      </w:pPr>
      <w:r>
        <w:rPr>
          <w:rFonts w:cs="Georgia" w:hAnsi="Georgia" w:eastAsia="Georgia" w:ascii="Georgia"/>
          <w:sz w:val="25"/>
          <w:szCs w:val="25"/>
        </w:rPr>
        <w:t>Q: App Indexing seems too complicated to implement; why should I care?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auto" w:line="367"/>
        <w:ind w:left="926" w:right="66"/>
      </w:pPr>
      <w:r>
        <w:rPr>
          <w:rFonts w:cs="Georgia" w:hAnsi="Georgia" w:eastAsia="Georgia" w:ascii="Georgia"/>
          <w:sz w:val="25"/>
          <w:szCs w:val="25"/>
        </w:rPr>
        <w:t>A: </w:t>
      </w:r>
      <w:r>
        <w:rPr>
          <w:rFonts w:cs="Georgia" w:hAnsi="Georgia" w:eastAsia="Georgia" w:ascii="Georgia"/>
          <w:sz w:val="25"/>
          <w:szCs w:val="25"/>
        </w:rPr>
        <w:t>Say that you have both an app and a dedicated website for it, yet your app has lower daily user acquisition rates than your website</w:t>
      </w:r>
      <w:r>
        <w:rPr>
          <w:rFonts w:cs="Georgia" w:hAnsi="Georgia" w:eastAsia="Georgia" w:ascii="Georgia"/>
          <w:sz w:val="25"/>
          <w:szCs w:val="25"/>
        </w:rPr>
        <w:t> has daily visitors. With the development of deep linking for apps in 2015, Google can finally help solve this problem: now, when</w:t>
      </w:r>
      <w:r>
        <w:rPr>
          <w:rFonts w:cs="Georgia" w:hAnsi="Georgia" w:eastAsia="Georgia" w:ascii="Georgia"/>
          <w:sz w:val="25"/>
          <w:szCs w:val="25"/>
        </w:rPr>
        <w:t> someone searches your website through google, a clickable thumbnail will appear right beside your website’s URL on the results</w:t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auto" w:line="367"/>
        <w:ind w:left="926" w:right="307"/>
      </w:pPr>
      <w:r>
        <w:rPr>
          <w:rFonts w:cs="Georgia" w:hAnsi="Georgia" w:eastAsia="Georgia" w:ascii="Georgia"/>
          <w:sz w:val="25"/>
          <w:szCs w:val="25"/>
        </w:rPr>
        <w:t>page ­ </w:t>
      </w:r>
      <w:r>
        <w:rPr>
          <w:rFonts w:cs="Georgia" w:hAnsi="Georgia" w:eastAsia="Georgia" w:ascii="Georgia"/>
          <w:sz w:val="25"/>
          <w:szCs w:val="25"/>
        </w:rPr>
        <w:t>your app will then have the same exposure as your website does</w:t>
      </w:r>
      <w:r>
        <w:rPr>
          <w:rFonts w:cs="Georgia" w:hAnsi="Georgia" w:eastAsia="Georgia" w:ascii="Georgia"/>
          <w:sz w:val="25"/>
          <w:szCs w:val="25"/>
        </w:rPr>
        <w:t>. </w:t>
      </w:r>
      <w:r>
        <w:rPr>
          <w:rFonts w:cs="Georgia" w:hAnsi="Georgia" w:eastAsia="Georgia" w:ascii="Georgia"/>
          <w:sz w:val="25"/>
          <w:szCs w:val="25"/>
        </w:rPr>
        <w:t>App Indexing is beneficial because it both</w:t>
      </w:r>
      <w:r>
        <w:rPr>
          <w:rFonts w:cs="Georgia" w:hAnsi="Georgia" w:eastAsia="Georgia" w:ascii="Georgia"/>
          <w:sz w:val="25"/>
          <w:szCs w:val="25"/>
        </w:rPr>
        <w:t> re­engages inactive users with a simple Google search and can redirect potential users straight to your app's</w:t>
      </w:r>
      <w:r>
        <w:rPr>
          <w:rFonts w:cs="Georgia" w:hAnsi="Georgia" w:eastAsia="Georgia" w:ascii="Georgia"/>
          <w:sz w:val="25"/>
          <w:szCs w:val="25"/>
        </w:rPr>
        <w:t> installation page, eliminating the hurdles that would otherwise stand between website visitors and your app's</w:t>
      </w:r>
      <w:r>
        <w:rPr>
          <w:rFonts w:cs="Georgia" w:hAnsi="Georgia" w:eastAsia="Georgia" w:ascii="Georgia"/>
          <w:sz w:val="25"/>
          <w:szCs w:val="25"/>
        </w:rPr>
        <w:t> installation page.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auto" w:line="367"/>
        <w:ind w:left="926" w:right="92"/>
      </w:pPr>
      <w:r>
        <w:rPr>
          <w:rFonts w:cs="Georgia" w:hAnsi="Georgia" w:eastAsia="Georgia" w:ascii="Georgia"/>
          <w:sz w:val="25"/>
          <w:szCs w:val="25"/>
        </w:rPr>
        <w:t>If your app is indexed through Google, every time a user clicks on your app's thumbnail, they'll be directed to your app’s installation</w:t>
      </w:r>
      <w:r>
        <w:rPr>
          <w:rFonts w:cs="Georgia" w:hAnsi="Georgia" w:eastAsia="Georgia" w:ascii="Georgia"/>
          <w:sz w:val="25"/>
          <w:szCs w:val="25"/>
        </w:rPr>
        <w:t> page in the Play Store/App Store; if they have already have the app installed, then they'll be redirected to a predesignated screen on</w:t>
      </w:r>
      <w:r>
        <w:rPr>
          <w:rFonts w:cs="Georgia" w:hAnsi="Georgia" w:eastAsia="Georgia" w:ascii="Georgia"/>
          <w:sz w:val="25"/>
          <w:szCs w:val="25"/>
        </w:rPr>
        <w:t> the app itself. In that way, App Indexing allows apps to receive the same exposure that websites get through ordinary search queries.</w:t>
      </w:r>
      <w:r>
        <w:rPr>
          <w:rFonts w:cs="Georgia" w:hAnsi="Georgia" w:eastAsia="Georgia" w:ascii="Georgia"/>
          <w:sz w:val="25"/>
          <w:szCs w:val="25"/>
        </w:rPr>
        <w:t> Visit our more in­depth guide on how to index your app with Google Search</w:t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45"/>
        <w:ind w:left="926"/>
        <w:sectPr>
          <w:pgMar w:header="307" w:footer="0" w:top="500" w:bottom="280" w:left="140" w:right="1000"/>
          <w:headerReference w:type="default" r:id="rId12"/>
          <w:pgSz w:w="16840" w:h="11900" w:orient="landscape"/>
        </w:sectPr>
      </w:pPr>
      <w:r>
        <w:pict>
          <v:group style="position:absolute;margin-left:77.9994pt;margin-top:14.8381pt;width:3.37701pt;height:0pt;mso-position-horizontal-relative:page;mso-position-vertical-relative:paragraph;z-index:-428" coordorigin="1560,297" coordsize="68,0">
            <v:shape style="position:absolute;left:1560;top:297;width:68;height:0" coordorigin="1560,297" coordsize="68,0" path="m1560,297l1628,297e" filled="f" stroked="t" strokeweight="0.850446pt" strokecolor="#0000FF">
              <v:path arrowok="t"/>
            </v:shape>
            <w10:wrap type="none"/>
          </v:group>
        </w:pict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here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FF"/>
          <w:sz w:val="25"/>
          <w:szCs w:val="25"/>
        </w:rPr>
        <w:t>.</w:t>
      </w:r>
      <w:r>
        <w:rPr>
          <w:rFonts w:cs="Georgia" w:hAnsi="Georgia" w:eastAsia="Georgia" w:ascii="Georgia"/>
          <w:color w:val="000000"/>
          <w:sz w:val="25"/>
          <w:szCs w:val="25"/>
        </w:rPr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33"/>
        <w:ind w:left="926"/>
      </w:pPr>
      <w:r>
        <w:rPr>
          <w:rFonts w:cs="Georgia" w:hAnsi="Georgia" w:eastAsia="Georgia" w:ascii="Georgia"/>
          <w:sz w:val="25"/>
          <w:szCs w:val="25"/>
        </w:rPr>
        <w:t>Q: Do I really need a landing page?</w:t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047"/>
      </w:pPr>
      <w:r>
        <w:rPr>
          <w:rFonts w:cs="Georgia" w:hAnsi="Georgia" w:eastAsia="Georgia" w:ascii="Georgia"/>
          <w:sz w:val="25"/>
          <w:szCs w:val="25"/>
        </w:rPr>
        <w:t>A: </w:t>
      </w:r>
      <w:r>
        <w:rPr>
          <w:rFonts w:cs="Georgia" w:hAnsi="Georgia" w:eastAsia="Georgia" w:ascii="Georgia"/>
          <w:sz w:val="25"/>
          <w:szCs w:val="25"/>
        </w:rPr>
        <w:t>Simply put: if you do not delegate resources for a website, then your app will be at a marketing deficit.</w:t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exact" w:line="260"/>
        <w:ind w:left="926"/>
      </w:pPr>
      <w:r>
        <w:pict>
          <v:group style="position:absolute;margin-left:526.25pt;margin-top:12.5881pt;width:3.37701pt;height:0pt;mso-position-horizontal-relative:page;mso-position-vertical-relative:paragraph;z-index:-427" coordorigin="10525,252" coordsize="68,0">
            <v:shape style="position:absolute;left:10525;top:252;width:68;height:0" coordorigin="10525,252" coordsize="68,0" path="m10525,252l10593,252e" filled="f" stroked="t" strokeweight="0.850446pt" strokecolor="#0000FF">
              <v:path arrowok="t"/>
            </v:shape>
            <w10:wrap type="none"/>
          </v:group>
        </w:pict>
      </w:r>
      <w:r>
        <w:rPr>
          <w:rFonts w:cs="Georgia" w:hAnsi="Georgia" w:eastAsia="Georgia" w:ascii="Georgia"/>
          <w:color w:val="0000FF"/>
          <w:position w:val="-1"/>
          <w:sz w:val="25"/>
          <w:szCs w:val="25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  <w:t>Some</w:t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  <w:t>have</w:t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  <w:t>even</w:t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  <w:t>argued</w:t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  <w:t>that</w:t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  <w:t>creating</w:t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  <w:t>one</w:t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  <w:t>should</w:t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  <w:t>precede</w:t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  <w:t>an</w:t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  <w:t>app's</w:t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  <w:t>coding</w:t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  <w:t>altogether</w:t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</w:rPr>
        <w:t>.</w:t>
      </w:r>
      <w:r>
        <w:rPr>
          <w:rFonts w:cs="Georgia" w:hAnsi="Georgia" w:eastAsia="Georgia" w:ascii="Georgia"/>
          <w:color w:val="000000"/>
          <w:position w:val="0"/>
          <w:sz w:val="25"/>
          <w:szCs w:val="2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33" w:lineRule="auto" w:line="367"/>
        <w:ind w:left="926" w:right="73"/>
      </w:pPr>
      <w:r>
        <w:rPr>
          <w:rFonts w:cs="Georgia" w:hAnsi="Georgia" w:eastAsia="Georgia" w:ascii="Georgia"/>
          <w:sz w:val="25"/>
          <w:szCs w:val="25"/>
        </w:rPr>
        <w:t>Without a website, your app won’t have access to the most recent and greatest breakthrough in app marketing ­ Google’s App</w:t>
      </w:r>
      <w:r>
        <w:rPr>
          <w:rFonts w:cs="Georgia" w:hAnsi="Georgia" w:eastAsia="Georgia" w:ascii="Georgia"/>
          <w:sz w:val="25"/>
          <w:szCs w:val="25"/>
        </w:rPr>
        <w:t> Indexing. Search engine optimization both inside and outside the app store should be your primary focus for marketing, and losing</w:t>
      </w:r>
      <w:r>
        <w:rPr>
          <w:rFonts w:cs="Georgia" w:hAnsi="Georgia" w:eastAsia="Georgia" w:ascii="Georgia"/>
          <w:sz w:val="25"/>
          <w:szCs w:val="25"/>
        </w:rPr>
        <w:t> the benefits of App Indexing will severely harm your chances for success. Additionally, dedicated websites act as a central hub for</w:t>
      </w:r>
      <w:r>
        <w:rPr>
          <w:rFonts w:cs="Georgia" w:hAnsi="Georgia" w:eastAsia="Georgia" w:ascii="Georgia"/>
          <w:sz w:val="25"/>
          <w:szCs w:val="25"/>
        </w:rPr>
        <w:t> communication between potential users and app development teams; without one, users would have one less place to turn to for</w:t>
      </w:r>
      <w:r>
        <w:rPr>
          <w:rFonts w:cs="Georgia" w:hAnsi="Georgia" w:eastAsia="Georgia" w:ascii="Georgia"/>
          <w:sz w:val="25"/>
          <w:szCs w:val="25"/>
        </w:rPr>
        <w:t> important information about your app ­ most notably its launch date. Developing a website for the sake of having a landing page is</w:t>
      </w:r>
      <w:r>
        <w:rPr>
          <w:rFonts w:cs="Georgia" w:hAnsi="Georgia" w:eastAsia="Georgia" w:ascii="Georgia"/>
          <w:sz w:val="25"/>
          <w:szCs w:val="25"/>
        </w:rPr>
        <w:t> reason enough to do so: increasing promotions both before and after an app’s release will help shape your app’s identity online.</w:t>
      </w:r>
      <w:r>
        <w:rPr>
          <w:rFonts w:cs="Georgia" w:hAnsi="Georgia" w:eastAsia="Georgia" w:ascii="Georgia"/>
          <w:sz w:val="25"/>
          <w:szCs w:val="25"/>
        </w:rPr>
        <w:t> Some useful tools and resources for all of your launch page's needs are: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exact" w:line="260"/>
        <w:ind w:left="926"/>
      </w:pPr>
      <w:r>
        <w:rPr>
          <w:rFonts w:cs="Georgia" w:hAnsi="Georgia" w:eastAsia="Georgia" w:ascii="Georgia"/>
          <w:color w:val="0000FF"/>
          <w:position w:val="-1"/>
          <w:sz w:val="25"/>
          <w:szCs w:val="25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  <w:t>Unbounce</w:t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  <w:t>Mobile</w:t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  <w:t>App</w:t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  <w:t> </w:t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  <w:t>Template</w:t>
      </w:r>
      <w:r>
        <w:rPr>
          <w:rFonts w:cs="Georgia" w:hAnsi="Georgia" w:eastAsia="Georgia" w:ascii="Georgia"/>
          <w:color w:val="0000FF"/>
          <w:position w:val="-1"/>
          <w:sz w:val="25"/>
          <w:szCs w:val="25"/>
        </w:rPr>
      </w:r>
      <w:r>
        <w:rPr>
          <w:rFonts w:cs="Georgia" w:hAnsi="Georgia" w:eastAsia="Georgia" w:ascii="Georgia"/>
          <w:color w:val="000000"/>
          <w:position w:val="0"/>
          <w:sz w:val="25"/>
          <w:szCs w:val="25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33"/>
        <w:ind w:left="926"/>
      </w:pP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Wishpond</w:t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00"/>
          <w:sz w:val="25"/>
          <w:szCs w:val="25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exact" w:line="260"/>
        <w:ind w:left="926"/>
      </w:pPr>
      <w:r>
        <w:rPr>
          <w:rFonts w:cs="Georgia" w:hAnsi="Georgia" w:eastAsia="Georgia" w:ascii="Georgia"/>
          <w:color w:val="0000FF"/>
          <w:position w:val="-1"/>
          <w:sz w:val="25"/>
          <w:szCs w:val="25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  <w:t>Blogger</w:t>
      </w:r>
      <w:r>
        <w:rPr>
          <w:rFonts w:cs="Georgia" w:hAnsi="Georgia" w:eastAsia="Georgia" w:ascii="Georgia"/>
          <w:color w:val="0000FF"/>
          <w:position w:val="-1"/>
          <w:sz w:val="25"/>
          <w:szCs w:val="25"/>
        </w:rPr>
      </w:r>
      <w:r>
        <w:rPr>
          <w:rFonts w:cs="Georgia" w:hAnsi="Georgia" w:eastAsia="Georgia" w:ascii="Georgia"/>
          <w:color w:val="000000"/>
          <w:position w:val="0"/>
          <w:sz w:val="25"/>
          <w:szCs w:val="25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33"/>
        <w:ind w:left="926"/>
      </w:pP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WordPress</w:t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00"/>
          <w:sz w:val="25"/>
          <w:szCs w:val="25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exact" w:line="260"/>
        <w:ind w:left="926"/>
      </w:pPr>
      <w:r>
        <w:rPr>
          <w:rFonts w:cs="Georgia" w:hAnsi="Georgia" w:eastAsia="Georgia" w:ascii="Georgia"/>
          <w:color w:val="0000FF"/>
          <w:position w:val="-1"/>
          <w:sz w:val="25"/>
          <w:szCs w:val="25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  <w:t>Leadpages</w:t>
      </w:r>
      <w:r>
        <w:rPr>
          <w:rFonts w:cs="Georgia" w:hAnsi="Georgia" w:eastAsia="Georgia" w:ascii="Georgia"/>
          <w:color w:val="0000FF"/>
          <w:position w:val="-1"/>
          <w:sz w:val="25"/>
          <w:szCs w:val="25"/>
        </w:rPr>
      </w:r>
      <w:r>
        <w:rPr>
          <w:rFonts w:cs="Georgia" w:hAnsi="Georgia" w:eastAsia="Georgia" w:ascii="Georgia"/>
          <w:color w:val="000000"/>
          <w:position w:val="0"/>
          <w:sz w:val="25"/>
          <w:szCs w:val="25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33"/>
        <w:ind w:left="926"/>
      </w:pP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Smore</w:t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00"/>
          <w:sz w:val="25"/>
          <w:szCs w:val="25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exact" w:line="260"/>
        <w:ind w:left="926"/>
      </w:pPr>
      <w:r>
        <w:rPr>
          <w:rFonts w:cs="Georgia" w:hAnsi="Georgia" w:eastAsia="Georgia" w:ascii="Georgia"/>
          <w:color w:val="0000FF"/>
          <w:position w:val="-1"/>
          <w:sz w:val="25"/>
          <w:szCs w:val="25"/>
        </w:rPr>
      </w:r>
      <w:r>
        <w:rPr>
          <w:rFonts w:cs="Georgia" w:hAnsi="Georgia" w:eastAsia="Georgia" w:ascii="Georgia"/>
          <w:color w:val="0000FF"/>
          <w:position w:val="-1"/>
          <w:sz w:val="25"/>
          <w:szCs w:val="25"/>
          <w:u w:val="single" w:color="0000FF"/>
        </w:rPr>
        <w:t>Presskit</w:t>
      </w:r>
      <w:r>
        <w:rPr>
          <w:rFonts w:cs="Georgia" w:hAnsi="Georgia" w:eastAsia="Georgia" w:ascii="Georgia"/>
          <w:color w:val="0000FF"/>
          <w:position w:val="-1"/>
          <w:sz w:val="25"/>
          <w:szCs w:val="25"/>
        </w:rPr>
      </w:r>
      <w:r>
        <w:rPr>
          <w:rFonts w:cs="Georgia" w:hAnsi="Georgia" w:eastAsia="Georgia" w:ascii="Georgia"/>
          <w:color w:val="000000"/>
          <w:position w:val="0"/>
          <w:sz w:val="25"/>
          <w:szCs w:val="25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33"/>
        <w:ind w:left="926"/>
        <w:sectPr>
          <w:pgMar w:header="377" w:footer="0" w:top="640" w:bottom="280" w:left="140" w:right="1180"/>
          <w:headerReference w:type="default" r:id="rId13"/>
          <w:pgSz w:w="16840" w:h="11900" w:orient="landscape"/>
        </w:sectPr>
      </w:pPr>
      <w:r>
        <w:rPr>
          <w:rFonts w:cs="Georgia" w:hAnsi="Georgia" w:eastAsia="Georgia" w:ascii="Georgia"/>
          <w:sz w:val="25"/>
          <w:szCs w:val="25"/>
        </w:rPr>
        <w:t>Q: How could app analytics help my app?</w:t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33" w:lineRule="auto" w:line="367"/>
        <w:ind w:left="926" w:right="77"/>
      </w:pPr>
      <w:r>
        <w:rPr>
          <w:rFonts w:cs="Georgia" w:hAnsi="Georgia" w:eastAsia="Georgia" w:ascii="Georgia"/>
          <w:sz w:val="25"/>
          <w:szCs w:val="25"/>
        </w:rPr>
        <w:t>­ the hard truth is, an app is either successful or it’s not. Yes, an app needs positive reviews to climb in the rankings; however, an</w:t>
      </w:r>
      <w:r>
        <w:rPr>
          <w:rFonts w:cs="Georgia" w:hAnsi="Georgia" w:eastAsia="Georgia" w:ascii="Georgia"/>
          <w:sz w:val="25"/>
          <w:szCs w:val="25"/>
        </w:rPr>
        <w:t> app’s success doesn’t necessarily depend on positive feedback alone. Let's say that your app does well at launch with just shy of one</w:t>
      </w:r>
      <w:r>
        <w:rPr>
          <w:rFonts w:cs="Georgia" w:hAnsi="Georgia" w:eastAsia="Georgia" w:ascii="Georgia"/>
          <w:sz w:val="25"/>
          <w:szCs w:val="25"/>
        </w:rPr>
        <w:t> thousand downloads, yet it falls under the 66.6% of apps which have yet to receive a single review. Weeks pass by, and you’re left</w:t>
      </w:r>
      <w:r>
        <w:rPr>
          <w:rFonts w:cs="Georgia" w:hAnsi="Georgia" w:eastAsia="Georgia" w:ascii="Georgia"/>
          <w:sz w:val="25"/>
          <w:szCs w:val="25"/>
        </w:rPr>
        <w:t> without any user input and nothing with which to help guide improvements to your app.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auto" w:line="367"/>
        <w:ind w:left="926" w:right="232"/>
      </w:pPr>
      <w:r>
        <w:rPr>
          <w:rFonts w:cs="Georgia" w:hAnsi="Georgia" w:eastAsia="Georgia" w:ascii="Georgia"/>
          <w:sz w:val="25"/>
          <w:szCs w:val="25"/>
        </w:rPr>
        <w:t>How can you avoid this situation? </w:t>
      </w:r>
      <w:r>
        <w:rPr>
          <w:rFonts w:cs="Georgia" w:hAnsi="Georgia" w:eastAsia="Georgia" w:ascii="Georgia"/>
          <w:sz w:val="25"/>
          <w:szCs w:val="25"/>
        </w:rPr>
        <w:t>By not relying wholly on reviews to guide your app's success.  </w:t>
      </w:r>
      <w:r>
        <w:rPr>
          <w:rFonts w:cs="Georgia" w:hAnsi="Georgia" w:eastAsia="Georgia" w:ascii="Georgia"/>
          <w:sz w:val="25"/>
          <w:szCs w:val="25"/>
        </w:rPr>
        <w:t>Analytics provides a</w:t>
      </w:r>
      <w:r>
        <w:rPr>
          <w:rFonts w:cs="Georgia" w:hAnsi="Georgia" w:eastAsia="Georgia" w:ascii="Georgia"/>
          <w:sz w:val="25"/>
          <w:szCs w:val="25"/>
        </w:rPr>
        <w:t> continuous flow of reliable, nonpartisan information. With the feedback gathered from app analytics, you’ll gain more insight on</w:t>
      </w:r>
      <w:r>
        <w:rPr>
          <w:rFonts w:cs="Georgia" w:hAnsi="Georgia" w:eastAsia="Georgia" w:ascii="Georgia"/>
          <w:sz w:val="25"/>
          <w:szCs w:val="25"/>
        </w:rPr>
        <w:t> your app’s retainment rate, the different cohorts that comprise its user base, and the elements of your app which elicit the highest</w:t>
      </w:r>
      <w:r>
        <w:rPr>
          <w:rFonts w:cs="Georgia" w:hAnsi="Georgia" w:eastAsia="Georgia" w:ascii="Georgia"/>
          <w:sz w:val="25"/>
          <w:szCs w:val="25"/>
        </w:rPr>
        <w:t> rate of conversion of potential consumers to actual users.</w:t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3"/>
          <w:szCs w:val="23"/>
        </w:rPr>
        <w:jc w:val="left"/>
        <w:spacing w:lineRule="exact" w:line="240"/>
        <w:ind w:left="1349"/>
      </w:pPr>
      <w:r>
        <w:pict>
          <v:group style="position:absolute;margin-left:53.2849pt;margin-top:-0.419152pt;width:16.5034pt;height:14.2583pt;mso-position-horizontal-relative:page;mso-position-vertical-relative:paragraph;z-index:-426" coordorigin="1066,-8" coordsize="330,285">
            <v:shape style="position:absolute;left:1094;top:7;width:136;height:250" coordorigin="1094,7" coordsize="136,250" path="m1162,197l1145,180,1130,163,1115,146,1103,130,1094,39,1109,24,1128,13,1151,7,1158,7,1179,10,1198,18,1213,31,1218,37,1231,257,1214,244,1197,229,1180,213,1162,197xe" filled="t" fillcolor="#9A9A9A" stroked="f">
              <v:path arrowok="t"/>
              <v:fill/>
            </v:shape>
            <v:shape style="position:absolute;left:1076;top:87;width:27;height:69" coordorigin="1076,87" coordsize="27,69" path="m1089,136l1076,116,1082,87,1086,100,1093,115,1104,157,1089,136xe" filled="t" fillcolor="#9A9A9A" stroked="f">
              <v:path arrowok="t"/>
              <v:fill/>
            </v:shape>
            <v:shape style="position:absolute;left:1373;top:80;width:14;height:52" coordorigin="1373,80" coordsize="14,52" path="m1379,92l1380,80,1387,113,1375,133,1373,106,1379,92xe" filled="t" fillcolor="#9A9A9A" stroked="f">
              <v:path arrowok="t"/>
              <v:fill/>
            </v:shape>
            <v:shape style="position:absolute;left:1303;top:-8;width:81;height:82" coordorigin="1303,-8" coordsize="81,82" path="m1303,7l1303,-8,1313,-8,1335,-3,1355,7,1372,21,1385,38,1380,73,1374,52,1363,34,1347,20,1326,10,1303,7xe" filled="t" fillcolor="#9A9A9A" stroked="f">
              <v:path arrowok="t"/>
              <v:fill/>
            </v:shape>
            <v:shape style="position:absolute;left:1231;top:-8;width:165;height:244" coordorigin="1231,-8" coordsize="165,244" path="m1231,54l1231,28,1232,27,1246,12,1263,1,1282,-6,1303,-8,1303,7,1326,10,1340,153,1354,137,1365,121,1374,52,1380,73,1385,38,1393,58,1396,80,1394,95,1387,113,1380,80,1379,92,1373,106,1375,133,1360,153,1343,174,1325,170,1309,187,1295,7,1275,12,1258,22,1257,235,1243,37,1231,54xe" filled="t" fillcolor="#9A9A9A" stroked="f">
              <v:path arrowok="t"/>
              <v:fill/>
            </v:shape>
            <v:shape style="position:absolute;left:1081;top:-8;width:262;height:277" coordorigin="1081,-8" coordsize="262,277" path="m1094,39l1085,58,1081,80,1082,31,1096,15,1114,2,1135,-6,1158,-8,1160,-8,1181,-6,1200,1,1216,12,1231,28,1231,54,1243,37,1257,235,1275,220,1292,204,1309,187,1325,170,1343,174,1325,193,1305,212,1286,230,1269,245,1254,258,1242,268,1240,250,1231,257,1218,37,1198,18,1179,10,1158,7,1151,7,1128,13,1109,24,1094,39xe" filled="t" fillcolor="#9A9A9A" stroked="f">
              <v:path arrowok="t"/>
              <v:fill/>
            </v:shape>
            <v:shape style="position:absolute;left:1066;top:31;width:176;height:246" coordorigin="1066,31" coordsize="176,246" path="m1069,98l1066,80,1066,71,1071,50,1082,31,1081,80,1085,58,1094,39,1103,130,1115,146,1130,163,1145,180,1162,197,1180,213,1197,229,1214,244,1231,257,1240,250,1242,268,1234,275,1231,277,1222,270,1210,260,1195,248,1178,233,1159,216,1140,197,1121,177,1104,157,1093,115,1086,100,1082,87,1076,116,1069,98xe" filled="t" fillcolor="#9A9A9A" stroked="f">
              <v:path arrowok="t"/>
              <v:fill/>
            </v:shape>
            <v:shape style="position:absolute;left:1326;top:10;width:48;height:143" coordorigin="1326,10" coordsize="48,143" path="m1374,52l1365,121,1354,137,1340,153,1326,10,1347,20,1363,34,1374,52xe" filled="t" fillcolor="#9A9A9A" stroked="f">
              <v:path arrowok="t"/>
              <v:fill/>
            </v:shape>
            <v:shape style="position:absolute;left:1257;top:7;width:52;height:228" coordorigin="1257,7" coordsize="52,228" path="m1257,235l1258,22,1275,12,1295,7,1309,187,1292,204,1275,220,1257,235xe" filled="t" fillcolor="#9A9A9A" stroked="f">
              <v:path arrowok="t"/>
              <v:fill/>
            </v:shape>
            <w10:wrap type="none"/>
          </v:group>
        </w:pict>
      </w:r>
      <w:r>
        <w:rPr>
          <w:rFonts w:cs="Georgia" w:hAnsi="Georgia" w:eastAsia="Georgia" w:ascii="Georgia"/>
          <w:color w:val="898989"/>
          <w:w w:val="103"/>
          <w:position w:val="-1"/>
          <w:sz w:val="23"/>
          <w:szCs w:val="23"/>
        </w:rPr>
        <w:t>0</w:t>
      </w:r>
      <w:r>
        <w:rPr>
          <w:rFonts w:cs="Georgia" w:hAnsi="Georgia" w:eastAsia="Georgia" w:ascii="Georgia"/>
          <w:color w:val="000000"/>
          <w:w w:val="100"/>
          <w:position w:val="0"/>
          <w:sz w:val="23"/>
          <w:szCs w:val="23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33"/>
          <w:szCs w:val="33"/>
        </w:rPr>
        <w:jc w:val="left"/>
        <w:spacing w:before="13" w:lineRule="exact" w:line="380"/>
        <w:ind w:left="926"/>
      </w:pPr>
      <w:r>
        <w:rPr>
          <w:rFonts w:cs="Cambria" w:hAnsi="Cambria" w:eastAsia="Cambria" w:ascii="Cambria"/>
          <w:color w:val="171A1B"/>
          <w:position w:val="-1"/>
          <w:sz w:val="33"/>
          <w:szCs w:val="33"/>
        </w:rPr>
        <w:t>You might also like this articles</w:t>
      </w:r>
      <w:r>
        <w:rPr>
          <w:rFonts w:cs="Cambria" w:hAnsi="Cambria" w:eastAsia="Cambria" w:ascii="Cambria"/>
          <w:color w:val="000000"/>
          <w:position w:val="0"/>
          <w:sz w:val="33"/>
          <w:szCs w:val="3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  <w:sectPr>
          <w:pgMar w:header="620" w:footer="0" w:top="1120" w:bottom="280" w:left="140" w:right="1180"/>
          <w:headerReference w:type="default" r:id="rId14"/>
          <w:pgSz w:w="16840" w:h="11900" w:orient="landscape"/>
        </w:sectPr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3"/>
          <w:szCs w:val="23"/>
        </w:rPr>
        <w:jc w:val="left"/>
        <w:spacing w:before="32"/>
        <w:ind w:left="2189"/>
      </w:pPr>
      <w:r>
        <w:pict>
          <v:group style="position:absolute;margin-left:0pt;margin-top:320.932pt;width:842pt;height:274.068pt;mso-position-horizontal-relative:page;mso-position-vertical-relative:page;z-index:-425" coordorigin="0,6419" coordsize="16840,5481">
            <v:shape style="position:absolute;left:0;top:6419;width:16840;height:5193" coordorigin="0,6419" coordsize="16840,5193" path="m16840,6419l16840,11612,0,11612,0,6419,16840,6419xe" filled="t" fillcolor="#F6F7F7" stroked="f">
              <v:path arrowok="t"/>
              <v:fill/>
            </v:shape>
            <v:shape style="position:absolute;left:1066;top:7649;width:7204;height:4251" coordorigin="1066,7649" coordsize="7204,4251" path="m8270,7755l8270,11900,1066,11900,1066,7755,1068,7734,1096,7681,1150,7651,8164,7649,8185,7651,8238,7680,8268,7733,8270,7755xe" filled="t" fillcolor="#FFFFFF" stroked="f">
              <v:path arrowok="t"/>
              <v:fill/>
            </v:shape>
            <v:shape style="position:absolute;left:7722;top:8296;width:0;height:112" coordorigin="7722,8296" coordsize="0,112" path="m7722,8408l7722,8296e" filled="f" stroked="t" strokeweight="2.55048pt" strokecolor="#A3E29F">
              <v:path arrowok="t"/>
            </v:shape>
            <v:shape style="position:absolute;left:7792;top:8242;width:0;height:166" coordorigin="7792,8242" coordsize="0,166" path="m7792,8408l7792,8242e" filled="f" stroked="t" strokeweight="2.55048pt" strokecolor="#A3E29F">
              <v:path arrowok="t"/>
            </v:shape>
            <v:shape style="position:absolute;left:7627;top:8379;width:49;height:0" coordorigin="7627,8379" coordsize="49,0" path="m7627,8379l7676,8379e" filled="f" stroked="t" strokeweight="2.96223pt" strokecolor="#A3E29F">
              <v:path arrowok="t"/>
            </v:shape>
            <v:shape style="position:absolute;left:1516;top:7995;width:690;height:675" coordorigin="1516,7995" coordsize="690,675" path="m1516,8340l1516,8325,1517,8305,1521,8265,1531,8226,1541,8198,1559,8162,1580,8129,1606,8098,1627,8077,1659,8053,1693,8032,1720,8020,1758,8007,1797,7998,1837,7995,1876,7995,1896,7995,1936,8000,1975,8010,2002,8020,2039,8037,2072,8059,2103,8085,2124,8106,2148,8138,2169,8172,2181,8198,2194,8237,2203,8276,2206,8316,2206,8340,2206,8360,2201,8400,2191,8439,2181,8466,2164,8502,2142,8536,2116,8567,2095,8587,2063,8612,2029,8633,2002,8645,1964,8658,1925,8666,1885,8670,1846,8670,1826,8669,1786,8665,1747,8655,1720,8645,1683,8627,1650,8605,1619,8580,1599,8558,1574,8527,1553,8493,1541,8466,1528,8428,1520,8389,1516,8349,1516,8340xe" filled="t" fillcolor="#EDEDED" stroked="f">
              <v:path arrowok="t"/>
              <v:fill/>
            </v:shape>
            <v:shape type="#_x0000_t75" style="position:absolute;left:1516;top:7920;width:690;height:675">
              <v:imagedata o:title="" r:id="rId15"/>
            </v:shape>
            <v:shape style="position:absolute;left:8570;top:7649;width:7204;height:3962" coordorigin="8570,7649" coordsize="7204,3962" path="m15774,7755l15774,11612,8570,11612,8570,7755,8572,7734,8600,7681,8654,7651,15668,7649,15689,7651,15743,7680,15772,7733,15774,7755xe" filled="t" fillcolor="#FFFFFF" stroked="f">
              <v:path arrowok="t"/>
              <v:fill/>
            </v:shape>
            <v:shape style="position:absolute;left:15227;top:8296;width:0;height:112" coordorigin="15227,8296" coordsize="0,112" path="m15227,8408l15227,8296e" filled="f" stroked="t" strokeweight="2.55048pt" strokecolor="#A3E29F">
              <v:path arrowok="t"/>
            </v:shape>
            <v:shape style="position:absolute;left:15297;top:8242;width:0;height:166" coordorigin="15297,8242" coordsize="0,166" path="m15297,8408l15297,8242e" filled="f" stroked="t" strokeweight="2.55048pt" strokecolor="#A3E29F">
              <v:path arrowok="t"/>
            </v:shape>
            <v:shape style="position:absolute;left:15132;top:8379;width:49;height:0" coordorigin="15132,8379" coordsize="49,0" path="m15132,8379l15181,8379e" filled="f" stroked="t" strokeweight="2.96223pt" strokecolor="#A3E29F">
              <v:path arrowok="t"/>
            </v:shape>
            <v:shape style="position:absolute;left:9020;top:7995;width:690;height:675" coordorigin="9020,7995" coordsize="690,675" path="m9021,8305l9026,8265,9035,8226,9045,8198,9063,8162,9085,8129,9111,8098,9132,8077,9163,8053,9198,8032,9224,8020,9262,8007,9301,7998,9342,7995,9381,7995,9401,7995,9441,8000,9480,8010,9507,8020,9543,8037,9577,8059,9608,8085,9628,8106,9653,8138,9673,8172,9686,8198,9699,8237,9707,8276,9711,8316,9711,8340,9710,8360,9705,8400,9696,8439,9686,8466,9668,8502,9646,8536,9620,8567,9599,8587,9568,8612,9533,8633,9507,8645,9469,8658,9430,8666,9390,8670,9351,8670,9330,8669,9290,8665,9252,8655,9224,8645,9188,8627,9154,8605,9123,8580,9103,8558,9078,8527,9058,8493,9045,8466,9032,8428,9024,8389,9020,8349,9020,8325,9021,8305xe" filled="t" fillcolor="#EDEDED" stroked="f">
              <v:path arrowok="t"/>
              <v:fill/>
            </v:shape>
            <v:shape type="#_x0000_t75" style="position:absolute;left:9020;top:7920;width:690;height:675">
              <v:imagedata o:title="" r:id="rId16"/>
            </v:shape>
            <w10:wrap type="none"/>
          </v:group>
        </w:pict>
      </w:r>
      <w:r>
        <w:rPr>
          <w:rFonts w:cs="Cambria" w:hAnsi="Cambria" w:eastAsia="Cambria" w:ascii="Cambria"/>
          <w:color w:val="171A1B"/>
          <w:w w:val="103"/>
          <w:sz w:val="23"/>
          <w:szCs w:val="23"/>
        </w:rPr>
        <w:t>David</w:t>
      </w:r>
      <w:r>
        <w:rPr>
          <w:rFonts w:cs="Cambria" w:hAnsi="Cambria" w:eastAsia="Cambria" w:ascii="Cambria"/>
          <w:color w:val="171A1B"/>
          <w:w w:val="100"/>
          <w:sz w:val="23"/>
          <w:szCs w:val="23"/>
        </w:rPr>
        <w:t> </w:t>
      </w:r>
      <w:r>
        <w:rPr>
          <w:rFonts w:cs="Cambria" w:hAnsi="Cambria" w:eastAsia="Cambria" w:ascii="Cambria"/>
          <w:color w:val="171A1B"/>
          <w:w w:val="103"/>
          <w:sz w:val="23"/>
          <w:szCs w:val="23"/>
        </w:rPr>
        <w:t>Murphy</w:t>
      </w:r>
      <w:r>
        <w:rPr>
          <w:rFonts w:cs="Cambria" w:hAnsi="Cambria" w:eastAsia="Cambria" w:ascii="Cambria"/>
          <w:color w:val="000000"/>
          <w:w w:val="100"/>
          <w:sz w:val="23"/>
          <w:szCs w:val="23"/>
        </w:rPr>
      </w:r>
    </w:p>
    <w:p>
      <w:pPr>
        <w:rPr>
          <w:rFonts w:cs="Cambria" w:hAnsi="Cambria" w:eastAsia="Cambria" w:ascii="Cambria"/>
          <w:sz w:val="20"/>
          <w:szCs w:val="20"/>
        </w:rPr>
        <w:jc w:val="left"/>
        <w:spacing w:before="40"/>
        <w:ind w:left="2189"/>
      </w:pPr>
      <w:r>
        <w:rPr>
          <w:rFonts w:cs="Cambria" w:hAnsi="Cambria" w:eastAsia="Cambria" w:ascii="Cambria"/>
          <w:color w:val="A9A9A9"/>
          <w:w w:val="103"/>
          <w:sz w:val="20"/>
          <w:szCs w:val="20"/>
        </w:rPr>
        <w:t>02</w:t>
      </w:r>
      <w:r>
        <w:rPr>
          <w:rFonts w:cs="Cambria" w:hAnsi="Cambria" w:eastAsia="Cambria" w:ascii="Cambria"/>
          <w:color w:val="A9A9A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A9A9A9"/>
          <w:w w:val="103"/>
          <w:sz w:val="20"/>
          <w:szCs w:val="20"/>
        </w:rPr>
        <w:t>June</w:t>
      </w:r>
      <w:r>
        <w:rPr>
          <w:rFonts w:cs="Cambria" w:hAnsi="Cambria" w:eastAsia="Cambria" w:ascii="Cambria"/>
          <w:color w:val="00000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33"/>
          <w:szCs w:val="33"/>
        </w:rPr>
        <w:jc w:val="left"/>
        <w:ind w:left="1379"/>
      </w:pPr>
      <w:r>
        <w:rPr>
          <w:rFonts w:cs="Cambria" w:hAnsi="Cambria" w:eastAsia="Cambria" w:ascii="Cambria"/>
          <w:color w:val="171A1B"/>
          <w:sz w:val="33"/>
          <w:szCs w:val="33"/>
        </w:rPr>
        <w:t>The App Store: A Comprehensive</w:t>
      </w:r>
      <w:r>
        <w:rPr>
          <w:rFonts w:cs="Cambria" w:hAnsi="Cambria" w:eastAsia="Cambria" w:ascii="Cambria"/>
          <w:color w:val="000000"/>
          <w:sz w:val="33"/>
          <w:szCs w:val="33"/>
        </w:rPr>
      </w:r>
    </w:p>
    <w:p>
      <w:pPr>
        <w:rPr>
          <w:rFonts w:cs="Cambria" w:hAnsi="Cambria" w:eastAsia="Cambria" w:ascii="Cambria"/>
          <w:sz w:val="33"/>
          <w:szCs w:val="33"/>
        </w:rPr>
        <w:jc w:val="left"/>
        <w:spacing w:before="63"/>
        <w:ind w:left="1379"/>
      </w:pPr>
      <w:r>
        <w:rPr>
          <w:rFonts w:cs="Cambria" w:hAnsi="Cambria" w:eastAsia="Cambria" w:ascii="Cambria"/>
          <w:color w:val="171A1B"/>
          <w:sz w:val="33"/>
          <w:szCs w:val="33"/>
        </w:rPr>
        <w:t>Analysis</w:t>
      </w:r>
      <w:r>
        <w:rPr>
          <w:rFonts w:cs="Cambria" w:hAnsi="Cambria" w:eastAsia="Cambria" w:ascii="Cambria"/>
          <w:color w:val="000000"/>
          <w:sz w:val="33"/>
          <w:szCs w:val="33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Georgia" w:hAnsi="Georgia" w:eastAsia="Georgia" w:ascii="Georgia"/>
          <w:sz w:val="26"/>
          <w:szCs w:val="26"/>
        </w:rPr>
        <w:jc w:val="left"/>
        <w:spacing w:lineRule="auto" w:line="380"/>
        <w:ind w:left="1379" w:right="-43"/>
      </w:pPr>
      <w:r>
        <w:rPr>
          <w:rFonts w:cs="Georgia" w:hAnsi="Georgia" w:eastAsia="Georgia" w:ascii="Georgia"/>
          <w:w w:val="102"/>
          <w:sz w:val="26"/>
          <w:szCs w:val="26"/>
        </w:rPr>
        <w:t>Despite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their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impressive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pace,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for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the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past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two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decades,</w:t>
      </w:r>
      <w:r>
        <w:rPr>
          <w:rFonts w:cs="Georgia" w:hAnsi="Georgia" w:eastAsia="Georgia" w:ascii="Georgia"/>
          <w:w w:val="102"/>
          <w:sz w:val="26"/>
          <w:szCs w:val="26"/>
        </w:rPr>
        <w:t> the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expansion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rate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of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both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the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Google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Play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Store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and</w:t>
      </w:r>
      <w:r>
        <w:rPr>
          <w:rFonts w:cs="Georgia" w:hAnsi="Georgia" w:eastAsia="Georgia" w:ascii="Georgia"/>
          <w:w w:val="100"/>
          <w:sz w:val="26"/>
          <w:szCs w:val="26"/>
        </w:rPr>
      </w:r>
    </w:p>
    <w:p>
      <w:pPr>
        <w:rPr>
          <w:rFonts w:cs="Georgia" w:hAnsi="Georgia" w:eastAsia="Georgia" w:ascii="Georgia"/>
          <w:sz w:val="26"/>
          <w:szCs w:val="26"/>
        </w:rPr>
        <w:jc w:val="left"/>
        <w:spacing w:lineRule="auto" w:line="380"/>
        <w:ind w:left="1379" w:right="76"/>
      </w:pPr>
      <w:r>
        <w:rPr>
          <w:rFonts w:cs="Georgia" w:hAnsi="Georgia" w:eastAsia="Georgia" w:ascii="Georgia"/>
          <w:w w:val="102"/>
          <w:sz w:val="26"/>
          <w:szCs w:val="26"/>
        </w:rPr>
        <w:t>the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Apple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App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Store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has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yet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to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show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any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indications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of</w:t>
      </w:r>
      <w:r>
        <w:rPr>
          <w:rFonts w:cs="Georgia" w:hAnsi="Georgia" w:eastAsia="Georgia" w:ascii="Georgia"/>
          <w:w w:val="102"/>
          <w:sz w:val="26"/>
          <w:szCs w:val="26"/>
        </w:rPr>
        <w:t> slowing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down.</w:t>
      </w:r>
      <w:r>
        <w:rPr>
          <w:rFonts w:cs="Georgia" w:hAnsi="Georgia" w:eastAsia="Georgia" w:ascii="Georgia"/>
          <w:w w:val="100"/>
          <w:sz w:val="26"/>
          <w:szCs w:val="26"/>
        </w:rPr>
      </w:r>
    </w:p>
    <w:p>
      <w:pPr>
        <w:rPr>
          <w:rFonts w:cs="Cambria" w:hAnsi="Cambria" w:eastAsia="Cambria" w:ascii="Cambria"/>
          <w:sz w:val="23"/>
          <w:szCs w:val="23"/>
        </w:rPr>
        <w:jc w:val="left"/>
        <w:spacing w:before="32"/>
        <w:ind w:left="809"/>
      </w:pPr>
      <w:r>
        <w:br w:type="column"/>
      </w:r>
      <w:r>
        <w:rPr>
          <w:rFonts w:cs="Cambria" w:hAnsi="Cambria" w:eastAsia="Cambria" w:ascii="Cambria"/>
          <w:color w:val="171A1B"/>
          <w:w w:val="103"/>
          <w:sz w:val="23"/>
          <w:szCs w:val="23"/>
        </w:rPr>
        <w:t>David</w:t>
      </w:r>
      <w:r>
        <w:rPr>
          <w:rFonts w:cs="Cambria" w:hAnsi="Cambria" w:eastAsia="Cambria" w:ascii="Cambria"/>
          <w:color w:val="171A1B"/>
          <w:w w:val="100"/>
          <w:sz w:val="23"/>
          <w:szCs w:val="23"/>
        </w:rPr>
        <w:t> </w:t>
      </w:r>
      <w:r>
        <w:rPr>
          <w:rFonts w:cs="Cambria" w:hAnsi="Cambria" w:eastAsia="Cambria" w:ascii="Cambria"/>
          <w:color w:val="171A1B"/>
          <w:w w:val="103"/>
          <w:sz w:val="23"/>
          <w:szCs w:val="23"/>
        </w:rPr>
        <w:t>Murphy</w:t>
      </w:r>
      <w:r>
        <w:rPr>
          <w:rFonts w:cs="Cambria" w:hAnsi="Cambria" w:eastAsia="Cambria" w:ascii="Cambria"/>
          <w:color w:val="000000"/>
          <w:w w:val="100"/>
          <w:sz w:val="23"/>
          <w:szCs w:val="23"/>
        </w:rPr>
      </w:r>
    </w:p>
    <w:p>
      <w:pPr>
        <w:rPr>
          <w:rFonts w:cs="Cambria" w:hAnsi="Cambria" w:eastAsia="Cambria" w:ascii="Cambria"/>
          <w:sz w:val="20"/>
          <w:szCs w:val="20"/>
        </w:rPr>
        <w:jc w:val="left"/>
        <w:spacing w:before="40"/>
        <w:ind w:left="809"/>
      </w:pPr>
      <w:r>
        <w:rPr>
          <w:rFonts w:cs="Cambria" w:hAnsi="Cambria" w:eastAsia="Cambria" w:ascii="Cambria"/>
          <w:color w:val="A9A9A9"/>
          <w:w w:val="103"/>
          <w:sz w:val="20"/>
          <w:szCs w:val="20"/>
        </w:rPr>
        <w:t>27</w:t>
      </w:r>
      <w:r>
        <w:rPr>
          <w:rFonts w:cs="Cambria" w:hAnsi="Cambria" w:eastAsia="Cambria" w:ascii="Cambria"/>
          <w:color w:val="A9A9A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A9A9A9"/>
          <w:w w:val="103"/>
          <w:sz w:val="20"/>
          <w:szCs w:val="20"/>
        </w:rPr>
        <w:t>June</w:t>
      </w:r>
      <w:r>
        <w:rPr>
          <w:rFonts w:cs="Cambria" w:hAnsi="Cambria" w:eastAsia="Cambria" w:ascii="Cambria"/>
          <w:color w:val="00000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33"/>
          <w:szCs w:val="33"/>
        </w:rPr>
        <w:jc w:val="left"/>
      </w:pPr>
      <w:r>
        <w:rPr>
          <w:rFonts w:cs="Cambria" w:hAnsi="Cambria" w:eastAsia="Cambria" w:ascii="Cambria"/>
          <w:color w:val="171A1B"/>
          <w:sz w:val="33"/>
          <w:szCs w:val="33"/>
        </w:rPr>
        <w:t>3 Easy Ways To Improve Your</w:t>
      </w:r>
      <w:r>
        <w:rPr>
          <w:rFonts w:cs="Cambria" w:hAnsi="Cambria" w:eastAsia="Cambria" w:ascii="Cambria"/>
          <w:color w:val="000000"/>
          <w:sz w:val="33"/>
          <w:szCs w:val="33"/>
        </w:rPr>
      </w:r>
    </w:p>
    <w:p>
      <w:pPr>
        <w:rPr>
          <w:rFonts w:cs="Cambria" w:hAnsi="Cambria" w:eastAsia="Cambria" w:ascii="Cambria"/>
          <w:sz w:val="33"/>
          <w:szCs w:val="33"/>
        </w:rPr>
        <w:jc w:val="left"/>
        <w:spacing w:before="63"/>
      </w:pPr>
      <w:r>
        <w:rPr>
          <w:rFonts w:cs="Cambria" w:hAnsi="Cambria" w:eastAsia="Cambria" w:ascii="Cambria"/>
          <w:color w:val="171A1B"/>
          <w:sz w:val="33"/>
          <w:szCs w:val="33"/>
        </w:rPr>
        <w:t>Restaurant’s App</w:t>
      </w:r>
      <w:r>
        <w:rPr>
          <w:rFonts w:cs="Cambria" w:hAnsi="Cambria" w:eastAsia="Cambria" w:ascii="Cambria"/>
          <w:color w:val="000000"/>
          <w:sz w:val="33"/>
          <w:szCs w:val="33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Georgia" w:hAnsi="Georgia" w:eastAsia="Georgia" w:ascii="Georgia"/>
          <w:sz w:val="26"/>
          <w:szCs w:val="26"/>
        </w:rPr>
        <w:jc w:val="left"/>
        <w:spacing w:lineRule="auto" w:line="380"/>
        <w:ind w:right="459"/>
        <w:sectPr>
          <w:type w:val="continuous"/>
          <w:pgSz w:w="16840" w:h="11900" w:orient="landscape"/>
          <w:pgMar w:top="440" w:bottom="280" w:left="140" w:right="1180"/>
          <w:cols w:num="2" w:equalWidth="off">
            <w:col w:w="7651" w:space="1234"/>
            <w:col w:w="6635"/>
          </w:cols>
        </w:sectPr>
      </w:pPr>
      <w:r>
        <w:rPr>
          <w:rFonts w:cs="Georgia" w:hAnsi="Georgia" w:eastAsia="Georgia" w:ascii="Georgia"/>
          <w:w w:val="102"/>
          <w:sz w:val="26"/>
          <w:szCs w:val="26"/>
        </w:rPr>
        <w:t>Restaurant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apps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are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notorious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for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frozen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payment</w:t>
      </w:r>
      <w:r>
        <w:rPr>
          <w:rFonts w:cs="Georgia" w:hAnsi="Georgia" w:eastAsia="Georgia" w:ascii="Georgia"/>
          <w:w w:val="102"/>
          <w:sz w:val="26"/>
          <w:szCs w:val="26"/>
        </w:rPr>
        <w:t> transactions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and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horrific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user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accessibility.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It's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</w:t>
      </w:r>
      <w:r>
        <w:rPr>
          <w:rFonts w:cs="Georgia" w:hAnsi="Georgia" w:eastAsia="Georgia" w:ascii="Georgia"/>
          <w:w w:val="102"/>
          <w:sz w:val="26"/>
          <w:szCs w:val="26"/>
        </w:rPr>
        <w:t> shame,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because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recent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survey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shows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that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46%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of</w:t>
      </w:r>
      <w:r>
        <w:rPr>
          <w:rFonts w:cs="Georgia" w:hAnsi="Georgia" w:eastAsia="Georgia" w:ascii="Georgia"/>
          <w:w w:val="102"/>
          <w:sz w:val="26"/>
          <w:szCs w:val="26"/>
        </w:rPr>
        <w:t> users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report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that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apps/websites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with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easier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navigation</w:t>
      </w:r>
      <w:r>
        <w:rPr>
          <w:rFonts w:cs="Georgia" w:hAnsi="Georgia" w:eastAsia="Georgia" w:ascii="Georgia"/>
          <w:w w:val="100"/>
          <w:sz w:val="26"/>
          <w:szCs w:val="26"/>
        </w:rPr>
      </w:r>
    </w:p>
    <w:p>
      <w:pPr>
        <w:rPr>
          <w:rFonts w:cs="Georgia" w:hAnsi="Georgia" w:eastAsia="Georgia" w:ascii="Georgia"/>
          <w:sz w:val="26"/>
          <w:szCs w:val="26"/>
        </w:rPr>
        <w:jc w:val="left"/>
        <w:spacing w:before="74"/>
        <w:ind w:left="7185"/>
      </w:pPr>
      <w:r>
        <w:pict>
          <v:group style="position:absolute;margin-left:0pt;margin-top:0pt;width:842pt;height:119.813pt;mso-position-horizontal-relative:page;mso-position-vertical-relative:page;z-index:-424" coordorigin="0,0" coordsize="16840,2396">
            <v:shape style="position:absolute;left:0;top:280;width:16840;height:2116" coordorigin="0,280" coordsize="16840,2116" path="m16840,280l16840,2396,0,2396,0,280,16840,280xe" filled="t" fillcolor="#F6F7F7" stroked="f">
              <v:path arrowok="t"/>
              <v:fill/>
            </v:shape>
            <v:shape style="position:absolute;left:1066;top:0;width:7204;height:2276" coordorigin="1066,0" coordsize="7204,2276" path="m8165,2276l1172,2276,1114,2259,1074,2211,1066,0,8270,0,8270,2170,8268,2191,8240,2244,8186,2274,8165,2276xe" filled="t" fillcolor="#FFFFFF" stroked="f">
              <v:path arrowok="t"/>
              <v:fill/>
            </v:shape>
            <v:shape style="position:absolute;left:1516;top:1641;width:48;height:114" coordorigin="1516,1641" coordsize="48,114" path="m1560,1663l1545,1678,1535,1698,1531,1720,1532,1726,1527,1756,1519,1737,1516,1720,1516,1710,1522,1689,1532,1670,1546,1654,1564,1641,1560,1663xe" filled="t" fillcolor="#9A9A9A" stroked="f">
              <v:path arrowok="t"/>
              <v:fill/>
            </v:shape>
            <v:shape style="position:absolute;left:1527;top:1631;width:319;height:285" coordorigin="1527,1631" coordsize="319,285" path="m1543,1754l1553,1769,1566,1786,1580,1802,1596,1819,1612,1836,1630,1853,1647,1868,1665,1883,1681,1896,1691,1889,1707,1875,1725,1859,1742,1843,1759,1826,1776,1809,1791,1792,1804,1776,1815,1760,1823,1745,1829,1732,1831,1720,1830,1712,1825,1691,1813,1673,1797,1659,1777,1650,1754,1646,1746,1647,1726,1652,1708,1662,1693,1676,1681,1693,1669,1676,1664,1670,1648,1657,1629,1649,1608,1646,1601,1647,1579,1652,1560,1663,1564,1641,1585,1634,1608,1631,1610,1631,1631,1633,1650,1640,1667,1651,1681,1667,1682,1666,1696,1652,1713,1640,1732,1633,1754,1631,1763,1631,1786,1636,1805,1646,1822,1660,1835,1677,1843,1697,1846,1720,1844,1734,1837,1752,1825,1772,1811,1792,1793,1813,1775,1833,1756,1852,1737,1869,1719,1885,1704,1898,1692,1907,1681,1916,1679,1914,1660,1899,1646,1887,1628,1872,1610,1855,1590,1836,1572,1816,1554,1796,1539,1775,1527,1756,1532,1726,1536,1739,1543,1754xe" filled="t" fillcolor="#9A9A9A" stroked="f">
              <v:path arrowok="t"/>
              <v:fill/>
            </v:shape>
            <v:shape style="position:absolute;left:8570;top:280;width:7204;height:1996" coordorigin="8570,280" coordsize="7204,1996" path="m15670,2276l8676,2276,8618,2259,8578,2211,8570,280,15774,280,15774,2170,15772,2191,15744,2244,15690,2274,15670,2276xe" filled="t" fillcolor="#FFFFFF" stroked="f">
              <v:path arrowok="t"/>
              <v:fill/>
            </v:shape>
            <v:shape style="position:absolute;left:9020;top:1641;width:48;height:114" coordorigin="9020,1641" coordsize="48,114" path="m9064,1663l9049,1678,9039,1698,9036,1720,9036,1726,9031,1756,9023,1737,9020,1720,9021,1710,9026,1689,9036,1670,9051,1654,9069,1641,9064,1663xe" filled="t" fillcolor="#9A9A9A" stroked="f">
              <v:path arrowok="t"/>
              <v:fill/>
            </v:shape>
            <v:shape style="position:absolute;left:9031;top:1631;width:319;height:285" coordorigin="9031,1631" coordsize="319,285" path="m9048,1754l9058,1769,9070,1786,9084,1802,9100,1819,9117,1836,9134,1853,9152,1868,9169,1883,9185,1896,9195,1889,9212,1875,9229,1859,9247,1843,9264,1826,9280,1809,9295,1792,9308,1776,9319,1760,9328,1745,9333,1732,9335,1720,9335,1712,9329,1691,9318,1673,9301,1659,9281,1650,9258,1646,9250,1647,9230,1652,9212,1662,9198,1676,9185,1693,9173,1676,9168,1670,9152,1657,9134,1649,9113,1646,9105,1647,9083,1652,9064,1663,9069,1641,9090,1634,9113,1631,9114,1631,9135,1633,9154,1640,9171,1651,9185,1667,9186,1666,9200,1652,9217,1640,9237,1633,9258,1631,9268,1631,9290,1636,9310,1646,9327,1660,9339,1677,9348,1697,9350,1720,9349,1734,9341,1752,9330,1772,9315,1792,9298,1813,9279,1833,9260,1852,9241,1869,9224,1885,9208,1898,9196,1907,9185,1916,9183,1914,9165,1899,9150,1887,9133,1872,9114,1855,9095,1836,9076,1816,9059,1796,9043,1775,9031,1756,9036,1726,9040,1739,9048,1754xe" filled="t" fillcolor="#9A9A9A" stroked="f">
              <v:path arrowok="t"/>
              <v:fill/>
            </v:shape>
  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  <v:path arrowok="t"/>
              <v:fill/>
            </v:shape>
            <v:shape style="position:absolute;left:441;top:883;width:319;height:0" coordorigin="441,883" coordsize="319,0" path="m441,883l760,883e" filled="f" stroked="t" strokeweight="1.91142pt" strokecolor="#FFFFFF">
              <v:path arrowok="t"/>
            </v:shape>
            <v:shape style="position:absolute;left:441;top:970;width:319;height:0" coordorigin="441,970" coordsize="319,0" path="m441,970l760,970e" filled="f" stroked="t" strokeweight="1.91142pt" strokecolor="#FFFFFF">
              <v:path arrowok="t"/>
            </v:shape>
            <v:shape style="position:absolute;left:441;top:1057;width:319;height:0" coordorigin="441,1057" coordsize="319,0" path="m441,1057l760,1057e" filled="f" stroked="t" strokeweight="1.91142pt" strokecolor="#FFFFFF">
              <v:path arrowok="t"/>
            </v:shape>
            <w10:wrap type="none"/>
          </v:group>
        </w:pict>
      </w:r>
      <w:r>
        <w:rPr>
          <w:rFonts w:cs="Georgia" w:hAnsi="Georgia" w:eastAsia="Georgia" w:ascii="Georgia"/>
          <w:w w:val="102"/>
          <w:sz w:val="26"/>
          <w:szCs w:val="26"/>
        </w:rPr>
        <w:t>would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make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them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feel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more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comfortable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with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finishing</w:t>
      </w:r>
      <w:r>
        <w:rPr>
          <w:rFonts w:cs="Georgia" w:hAnsi="Georgia" w:eastAsia="Georgia" w:ascii="Georgia"/>
          <w:w w:val="100"/>
          <w:sz w:val="26"/>
          <w:szCs w:val="26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Georgia" w:hAnsi="Georgia" w:eastAsia="Georgia" w:ascii="Georgia"/>
          <w:sz w:val="26"/>
          <w:szCs w:val="26"/>
        </w:rPr>
        <w:jc w:val="left"/>
        <w:spacing w:lineRule="exact" w:line="260"/>
        <w:ind w:left="7185"/>
      </w:pPr>
      <w:r>
        <w:rPr>
          <w:rFonts w:cs="Georgia" w:hAnsi="Georgia" w:eastAsia="Georgia" w:ascii="Georgia"/>
          <w:w w:val="102"/>
          <w:position w:val="-1"/>
          <w:sz w:val="26"/>
          <w:szCs w:val="26"/>
        </w:rPr>
        <w:t>a</w:t>
      </w:r>
      <w:r>
        <w:rPr>
          <w:rFonts w:cs="Georgia" w:hAnsi="Georgia" w:eastAsia="Georgia" w:ascii="Georgia"/>
          <w:w w:val="100"/>
          <w:position w:val="-1"/>
          <w:sz w:val="26"/>
          <w:szCs w:val="26"/>
        </w:rPr>
        <w:t> </w:t>
      </w:r>
      <w:r>
        <w:rPr>
          <w:rFonts w:cs="Georgia" w:hAnsi="Georgia" w:eastAsia="Georgia" w:ascii="Georgia"/>
          <w:w w:val="102"/>
          <w:position w:val="-1"/>
          <w:sz w:val="26"/>
          <w:szCs w:val="26"/>
        </w:rPr>
        <w:t>payment</w:t>
      </w:r>
      <w:r>
        <w:rPr>
          <w:rFonts w:cs="Georgia" w:hAnsi="Georgia" w:eastAsia="Georgia" w:ascii="Georgia"/>
          <w:w w:val="100"/>
          <w:position w:val="-1"/>
          <w:sz w:val="26"/>
          <w:szCs w:val="26"/>
        </w:rPr>
        <w:t> </w:t>
      </w:r>
      <w:r>
        <w:rPr>
          <w:rFonts w:cs="Georgia" w:hAnsi="Georgia" w:eastAsia="Georgia" w:ascii="Georgia"/>
          <w:w w:val="102"/>
          <w:position w:val="-1"/>
          <w:sz w:val="26"/>
          <w:szCs w:val="26"/>
        </w:rPr>
        <w:t>transaction.</w:t>
      </w:r>
      <w:r>
        <w:rPr>
          <w:rFonts w:cs="Georgia" w:hAnsi="Georgia" w:eastAsia="Georgia" w:ascii="Georgia"/>
          <w:w w:val="100"/>
          <w:position w:val="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3"/>
          <w:szCs w:val="23"/>
        </w:rPr>
        <w:jc w:val="left"/>
        <w:spacing w:before="32"/>
        <w:ind w:left="103"/>
      </w:pPr>
      <w:r>
        <w:rPr>
          <w:rFonts w:cs="Cambria" w:hAnsi="Cambria" w:eastAsia="Cambria" w:ascii="Cambria"/>
          <w:color w:val="898989"/>
          <w:w w:val="103"/>
          <w:sz w:val="23"/>
          <w:szCs w:val="23"/>
        </w:rPr>
        <w:t>0</w:t>
      </w:r>
      <w:r>
        <w:rPr>
          <w:rFonts w:cs="Cambria" w:hAnsi="Cambria" w:eastAsia="Cambria" w:ascii="Cambria"/>
          <w:color w:val="898989"/>
          <w:w w:val="100"/>
          <w:sz w:val="23"/>
          <w:szCs w:val="23"/>
        </w:rPr>
        <w:t>                                                                                                                                                  </w:t>
      </w:r>
      <w:r>
        <w:rPr>
          <w:rFonts w:cs="Cambria" w:hAnsi="Cambria" w:eastAsia="Cambria" w:ascii="Cambria"/>
          <w:color w:val="898989"/>
          <w:w w:val="103"/>
          <w:sz w:val="23"/>
          <w:szCs w:val="23"/>
        </w:rPr>
        <w:t>0</w:t>
      </w:r>
      <w:r>
        <w:rPr>
          <w:rFonts w:cs="Cambria" w:hAnsi="Cambria" w:eastAsia="Cambria" w:ascii="Cambria"/>
          <w:color w:val="000000"/>
          <w:w w:val="100"/>
          <w:sz w:val="23"/>
          <w:szCs w:val="23"/>
        </w:rPr>
      </w:r>
    </w:p>
    <w:sectPr>
      <w:pgMar w:header="0" w:footer="0" w:top="480" w:bottom="280" w:left="1840" w:right="1480"/>
      <w:headerReference w:type="default" r:id="rId17"/>
      <w:pgSz w:w="16840" w:h="11900" w:orient="landscape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12.0071pt;margin-top:31pt;width:35.9929pt;height:35pt;mso-position-horizontal-relative:page;mso-position-vertical-relative:page;z-index:-437" coordorigin="240,620" coordsize="720,700">
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<v:path arrowok="t"/>
            <v:fill/>
          </v:shape>
          <v:shape style="position:absolute;left:441;top:883;width:319;height:0" coordorigin="441,883" coordsize="319,0" path="m441,883l760,883e" filled="f" stroked="t" strokeweight="1.91142pt" strokecolor="#FFFFFF">
            <v:path arrowok="t"/>
          </v:shape>
          <v:shape style="position:absolute;left:441;top:970;width:319;height:0" coordorigin="441,970" coordsize="319,0" path="m441,970l760,970e" filled="f" stroked="t" strokeweight="1.91142pt" strokecolor="#FFFFFF">
            <v:path arrowok="t"/>
          </v:shape>
          <v:shape style="position:absolute;left:441;top:1057;width:319;height:0" coordorigin="441,1057" coordsize="319,0" path="m441,1057l760,1057e" filled="f" stroked="t" strokeweight="1.91142pt" strokecolor="#FFFFFF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12.0071pt;margin-top:31pt;width:35.9929pt;height:35pt;mso-position-horizontal-relative:page;mso-position-vertical-relative:page;z-index:-436" coordorigin="240,620" coordsize="720,700">
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<v:path arrowok="t"/>
            <v:fill/>
          </v:shape>
          <v:shape style="position:absolute;left:441;top:883;width:319;height:0" coordorigin="441,883" coordsize="319,0" path="m441,883l760,883e" filled="f" stroked="t" strokeweight="1.91142pt" strokecolor="#FFFFFF">
            <v:path arrowok="t"/>
          </v:shape>
          <v:shape style="position:absolute;left:441;top:970;width:319;height:0" coordorigin="441,970" coordsize="319,0" path="m441,970l760,970e" filled="f" stroked="t" strokeweight="1.91142pt" strokecolor="#FFFFFF">
            <v:path arrowok="t"/>
          </v:shape>
          <v:shape style="position:absolute;left:441;top:1057;width:319;height:0" coordorigin="441,1057" coordsize="319,0" path="m441,1057l760,1057e" filled="f" stroked="t" strokeweight="1.91142pt" strokecolor="#FFFFFF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12.0071pt;margin-top:31pt;width:35.9929pt;height:35pt;mso-position-horizontal-relative:page;mso-position-vertical-relative:page;z-index:-435" coordorigin="240,620" coordsize="720,700">
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<v:path arrowok="t"/>
            <v:fill/>
          </v:shape>
          <v:shape style="position:absolute;left:441;top:883;width:319;height:0" coordorigin="441,883" coordsize="319,0" path="m441,883l760,883e" filled="f" stroked="t" strokeweight="1.91142pt" strokecolor="#FFFFFF">
            <v:path arrowok="t"/>
          </v:shape>
          <v:shape style="position:absolute;left:441;top:970;width:319;height:0" coordorigin="441,970" coordsize="319,0" path="m441,970l760,970e" filled="f" stroked="t" strokeweight="1.91142pt" strokecolor="#FFFFFF">
            <v:path arrowok="t"/>
          </v:shape>
          <v:shape style="position:absolute;left:441;top:1057;width:319;height:0" coordorigin="441,1057" coordsize="319,0" path="m441,1057l760,1057e" filled="f" stroked="t" strokeweight="1.91142pt" strokecolor="#FFFFFF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12.0071pt;margin-top:31pt;width:35.9929pt;height:35pt;mso-position-horizontal-relative:page;mso-position-vertical-relative:page;z-index:-434" coordorigin="240,620" coordsize="720,700">
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<v:path arrowok="t"/>
            <v:fill/>
          </v:shape>
          <v:shape style="position:absolute;left:441;top:883;width:319;height:0" coordorigin="441,883" coordsize="319,0" path="m441,883l760,883e" filled="f" stroked="t" strokeweight="1.91142pt" strokecolor="#FFFFFF">
            <v:path arrowok="t"/>
          </v:shape>
          <v:shape style="position:absolute;left:441;top:970;width:319;height:0" coordorigin="441,970" coordsize="319,0" path="m441,970l760,970e" filled="f" stroked="t" strokeweight="1.91142pt" strokecolor="#FFFFFF">
            <v:path arrowok="t"/>
          </v:shape>
          <v:shape style="position:absolute;left:441;top:1057;width:319;height:0" coordorigin="441,1057" coordsize="319,0" path="m441,1057l760,1057e" filled="f" stroked="t" strokeweight="1.91142pt" strokecolor="#FFFFFF">
            <v:path arrowok="t"/>
          </v:shape>
          <w10:wrap type="none"/>
        </v:group>
      </w:pict>
    </w:r>
    <w:r>
      <w:pict>
        <v:shape type="#_x0000_t202" style="position:absolute;margin-left:52.2816pt;margin-top:17.8643pt;width:482.924pt;height:14.57pt;mso-position-horizontal-relative:page;mso-position-vertical-relative:page;z-index:-433" filled="f" stroked="f">
          <v:textbox inset="0,0,0,0">
            <w:txbxContent>
              <w:p>
                <w:pPr>
                  <w:rPr>
                    <w:rFonts w:cs="Georgia" w:hAnsi="Georgia" w:eastAsia="Georgia" w:ascii="Georgia"/>
                    <w:sz w:val="25"/>
                    <w:szCs w:val="25"/>
                  </w:rPr>
                  <w:jc w:val="left"/>
                  <w:spacing w:lineRule="exact" w:line="260"/>
                  <w:ind w:left="20" w:right="-38"/>
                </w:pPr>
                <w:r>
                  <w:rPr>
                    <w:rFonts w:cs="Georgia" w:hAnsi="Georgia" w:eastAsia="Georgia" w:ascii="Georgia"/>
                    <w:sz w:val="25"/>
                    <w:szCs w:val="25"/>
                  </w:rPr>
                  <w:t>The simpler your app's title is, the more likely it is to be searched. Analytic services like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12.0071pt;margin-top:31pt;width:35.9929pt;height:35pt;mso-position-horizontal-relative:page;mso-position-vertical-relative:page;z-index:-432" coordorigin="240,620" coordsize="720,700">
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<v:path arrowok="t"/>
            <v:fill/>
          </v:shape>
          <v:shape style="position:absolute;left:441;top:883;width:319;height:0" coordorigin="441,883" coordsize="319,0" path="m441,883l760,883e" filled="f" stroked="t" strokeweight="1.91142pt" strokecolor="#FFFFFF">
            <v:path arrowok="t"/>
          </v:shape>
          <v:shape style="position:absolute;left:441;top:970;width:319;height:0" coordorigin="441,970" coordsize="319,0" path="m441,970l760,970e" filled="f" stroked="t" strokeweight="1.91142pt" strokecolor="#FFFFFF">
            <v:path arrowok="t"/>
          </v:shape>
          <v:shape style="position:absolute;left:441;top:1057;width:319;height:0" coordorigin="441,1057" coordsize="319,0" path="m441,1057l760,1057e" filled="f" stroked="t" strokeweight="1.91142pt" strokecolor="#FFFFFF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12.0071pt;margin-top:31pt;width:35.9929pt;height:35pt;mso-position-horizontal-relative:page;mso-position-vertical-relative:page;z-index:-431" coordorigin="240,620" coordsize="720,700">
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<v:path arrowok="t"/>
            <v:fill/>
          </v:shape>
          <v:shape style="position:absolute;left:441;top:883;width:319;height:0" coordorigin="441,883" coordsize="319,0" path="m441,883l760,883e" filled="f" stroked="t" strokeweight="1.91142pt" strokecolor="#FFFFFF">
            <v:path arrowok="t"/>
          </v:shape>
          <v:shape style="position:absolute;left:441;top:970;width:319;height:0" coordorigin="441,970" coordsize="319,0" path="m441,970l760,970e" filled="f" stroked="t" strokeweight="1.91142pt" strokecolor="#FFFFFF">
            <v:path arrowok="t"/>
          </v:shape>
          <v:shape style="position:absolute;left:441;top:1057;width:319;height:0" coordorigin="441,1057" coordsize="319,0" path="m441,1057l760,1057e" filled="f" stroked="t" strokeweight="1.91142pt" strokecolor="#FFFFFF">
            <v:path arrowok="t"/>
          </v:shape>
          <w10:wrap type="none"/>
        </v:group>
      </w:pict>
    </w:r>
    <w:r>
      <w:pict>
        <v:shape type="#_x0000_t202" style="position:absolute;margin-left:52.2816pt;margin-top:41.8787pt;width:531.611pt;height:14.57pt;mso-position-horizontal-relative:page;mso-position-vertical-relative:page;z-index:-430" filled="f" stroked="f">
          <v:textbox inset="0,0,0,0">
            <w:txbxContent>
              <w:p>
                <w:pPr>
                  <w:rPr>
                    <w:rFonts w:cs="Georgia" w:hAnsi="Georgia" w:eastAsia="Georgia" w:ascii="Georgia"/>
                    <w:sz w:val="25"/>
                    <w:szCs w:val="25"/>
                  </w:rPr>
                  <w:jc w:val="left"/>
                  <w:spacing w:lineRule="exact" w:line="260"/>
                  <w:ind w:left="20" w:right="-38"/>
                </w:pPr>
                <w:r>
                  <w:rPr>
                    <w:rFonts w:cs="Georgia" w:hAnsi="Georgia" w:eastAsia="Georgia" w:ascii="Georgia"/>
                    <w:sz w:val="25"/>
                    <w:szCs w:val="25"/>
                  </w:rPr>
                  <w:t>A: </w:t>
                </w:r>
                <w:r>
                  <w:rPr>
                    <w:rFonts w:cs="Georgia" w:hAnsi="Georgia" w:eastAsia="Georgia" w:ascii="Georgia"/>
                    <w:sz w:val="25"/>
                    <w:szCs w:val="25"/>
                  </w:rPr>
                  <w:t>Out of the 1.5 million apps on the iOS App Store, </w:t>
                </w:r>
                <w:r>
                  <w:rPr>
                    <w:rFonts w:cs="Georgia" w:hAnsi="Georgia" w:eastAsia="Georgia" w:ascii="Georgia"/>
                    <w:color w:val="0000FF"/>
                    <w:sz w:val="25"/>
                    <w:szCs w:val="25"/>
                  </w:rPr>
                </w:r>
                <w:r>
                  <w:rPr>
                    <w:rFonts w:cs="Georgia" w:hAnsi="Georgia" w:eastAsia="Georgia" w:ascii="Georgia"/>
                    <w:color w:val="0000FF"/>
                    <w:sz w:val="25"/>
                    <w:szCs w:val="25"/>
                    <w:u w:val="single" w:color="0000FF"/>
                  </w:rPr>
                  <w:t>only</w:t>
                </w:r>
                <w:r>
                  <w:rPr>
                    <w:rFonts w:cs="Georgia" w:hAnsi="Georgia" w:eastAsia="Georgia" w:ascii="Georgia"/>
                    <w:color w:val="0000FF"/>
                    <w:sz w:val="25"/>
                    <w:szCs w:val="25"/>
                    <w:u w:val="single" w:color="0000FF"/>
                  </w:rPr>
                </w:r>
                <w:r>
                  <w:rPr>
                    <w:rFonts w:cs="Georgia" w:hAnsi="Georgia" w:eastAsia="Georgia" w:ascii="Georgia"/>
                    <w:color w:val="0000FF"/>
                    <w:sz w:val="25"/>
                    <w:szCs w:val="25"/>
                    <w:u w:val="single" w:color="0000FF"/>
                  </w:rPr>
                  <w:t> </w:t>
                </w:r>
                <w:r>
                  <w:rPr>
                    <w:rFonts w:cs="Georgia" w:hAnsi="Georgia" w:eastAsia="Georgia" w:ascii="Georgia"/>
                    <w:color w:val="0000FF"/>
                    <w:sz w:val="25"/>
                    <w:szCs w:val="25"/>
                    <w:u w:val="single" w:color="0000FF"/>
                  </w:rPr>
                </w:r>
                <w:r>
                  <w:rPr>
                    <w:rFonts w:cs="Georgia" w:hAnsi="Georgia" w:eastAsia="Georgia" w:ascii="Georgia"/>
                    <w:color w:val="0000FF"/>
                    <w:sz w:val="25"/>
                    <w:szCs w:val="25"/>
                    <w:u w:val="single" w:color="0000FF"/>
                  </w:rPr>
                  <w:t>about</w:t>
                </w:r>
                <w:r>
                  <w:rPr>
                    <w:rFonts w:cs="Georgia" w:hAnsi="Georgia" w:eastAsia="Georgia" w:ascii="Georgia"/>
                    <w:color w:val="0000FF"/>
                    <w:sz w:val="25"/>
                    <w:szCs w:val="25"/>
                    <w:u w:val="single" w:color="0000FF"/>
                  </w:rPr>
                </w:r>
                <w:r>
                  <w:rPr>
                    <w:rFonts w:cs="Georgia" w:hAnsi="Georgia" w:eastAsia="Georgia" w:ascii="Georgia"/>
                    <w:color w:val="0000FF"/>
                    <w:sz w:val="25"/>
                    <w:szCs w:val="25"/>
                    <w:u w:val="single" w:color="0000FF"/>
                  </w:rPr>
                  <w:t> </w:t>
                </w:r>
                <w:r>
                  <w:rPr>
                    <w:rFonts w:cs="Georgia" w:hAnsi="Georgia" w:eastAsia="Georgia" w:ascii="Georgia"/>
                    <w:color w:val="0000FF"/>
                    <w:sz w:val="25"/>
                    <w:szCs w:val="25"/>
                    <w:u w:val="single" w:color="0000FF"/>
                  </w:rPr>
                </w:r>
                <w:r>
                  <w:rPr>
                    <w:rFonts w:cs="Georgia" w:hAnsi="Georgia" w:eastAsia="Georgia" w:ascii="Georgia"/>
                    <w:color w:val="0000FF"/>
                    <w:sz w:val="25"/>
                    <w:szCs w:val="25"/>
                    <w:u w:val="single" w:color="0000FF"/>
                  </w:rPr>
                  <w:t>a</w:t>
                </w:r>
                <w:r>
                  <w:rPr>
                    <w:rFonts w:cs="Georgia" w:hAnsi="Georgia" w:eastAsia="Georgia" w:ascii="Georgia"/>
                    <w:color w:val="0000FF"/>
                    <w:sz w:val="25"/>
                    <w:szCs w:val="25"/>
                    <w:u w:val="single" w:color="0000FF"/>
                  </w:rPr>
                </w:r>
                <w:r>
                  <w:rPr>
                    <w:rFonts w:cs="Georgia" w:hAnsi="Georgia" w:eastAsia="Georgia" w:ascii="Georgia"/>
                    <w:color w:val="0000FF"/>
                    <w:sz w:val="25"/>
                    <w:szCs w:val="25"/>
                    <w:u w:val="single" w:color="0000FF"/>
                  </w:rPr>
                  <w:t> </w:t>
                </w:r>
                <w:r>
                  <w:rPr>
                    <w:rFonts w:cs="Georgia" w:hAnsi="Georgia" w:eastAsia="Georgia" w:ascii="Georgia"/>
                    <w:color w:val="0000FF"/>
                    <w:sz w:val="25"/>
                    <w:szCs w:val="25"/>
                    <w:u w:val="single" w:color="0000FF"/>
                  </w:rPr>
                </w:r>
                <w:r>
                  <w:rPr>
                    <w:rFonts w:cs="Georgia" w:hAnsi="Georgia" w:eastAsia="Georgia" w:ascii="Georgia"/>
                    <w:color w:val="0000FF"/>
                    <w:sz w:val="25"/>
                    <w:szCs w:val="25"/>
                    <w:u w:val="single" w:color="0000FF"/>
                  </w:rPr>
                  <w:t>third</w:t>
                </w:r>
                <w:r>
                  <w:rPr>
                    <w:rFonts w:cs="Georgia" w:hAnsi="Georgia" w:eastAsia="Georgia" w:ascii="Georgia"/>
                    <w:color w:val="0000FF"/>
                    <w:sz w:val="25"/>
                    <w:szCs w:val="25"/>
                    <w:u w:val="single" w:color="0000FF"/>
                  </w:rPr>
                </w:r>
                <w:r>
                  <w:rPr>
                    <w:rFonts w:cs="Georgia" w:hAnsi="Georgia" w:eastAsia="Georgia" w:ascii="Georgia"/>
                    <w:color w:val="0000FF"/>
                    <w:sz w:val="25"/>
                    <w:szCs w:val="25"/>
                    <w:u w:val="single" w:color="0000FF"/>
                  </w:rPr>
                  <w:t> </w:t>
                </w:r>
                <w:r>
                  <w:rPr>
                    <w:rFonts w:cs="Georgia" w:hAnsi="Georgia" w:eastAsia="Georgia" w:ascii="Georgia"/>
                    <w:color w:val="0000FF"/>
                    <w:sz w:val="25"/>
                    <w:szCs w:val="25"/>
                    <w:u w:val="single" w:color="0000FF"/>
                  </w:rPr>
                </w:r>
                <w:r>
                  <w:rPr>
                    <w:rFonts w:cs="Georgia" w:hAnsi="Georgia" w:eastAsia="Georgia" w:ascii="Georgia"/>
                    <w:color w:val="0000FF"/>
                    <w:sz w:val="25"/>
                    <w:szCs w:val="25"/>
                    <w:u w:val="single" w:color="0000FF"/>
                  </w:rPr>
                  <w:t>have</w:t>
                </w:r>
                <w:r>
                  <w:rPr>
                    <w:rFonts w:cs="Georgia" w:hAnsi="Georgia" w:eastAsia="Georgia" w:ascii="Georgia"/>
                    <w:color w:val="0000FF"/>
                    <w:sz w:val="25"/>
                    <w:szCs w:val="25"/>
                    <w:u w:val="single" w:color="0000FF"/>
                  </w:rPr>
                </w:r>
                <w:r>
                  <w:rPr>
                    <w:rFonts w:cs="Georgia" w:hAnsi="Georgia" w:eastAsia="Georgia" w:ascii="Georgia"/>
                    <w:color w:val="0000FF"/>
                    <w:sz w:val="25"/>
                    <w:szCs w:val="25"/>
                    <w:u w:val="single" w:color="0000FF"/>
                  </w:rPr>
                  <w:t> </w:t>
                </w:r>
                <w:r>
                  <w:rPr>
                    <w:rFonts w:cs="Georgia" w:hAnsi="Georgia" w:eastAsia="Georgia" w:ascii="Georgia"/>
                    <w:color w:val="0000FF"/>
                    <w:sz w:val="25"/>
                    <w:szCs w:val="25"/>
                    <w:u w:val="single" w:color="0000FF"/>
                  </w:rPr>
                </w:r>
                <w:r>
                  <w:rPr>
                    <w:rFonts w:cs="Georgia" w:hAnsi="Georgia" w:eastAsia="Georgia" w:ascii="Georgia"/>
                    <w:color w:val="0000FF"/>
                    <w:sz w:val="25"/>
                    <w:szCs w:val="25"/>
                    <w:u w:val="single" w:color="0000FF"/>
                  </w:rPr>
                  <w:t>at</w:t>
                </w:r>
                <w:r>
                  <w:rPr>
                    <w:rFonts w:cs="Georgia" w:hAnsi="Georgia" w:eastAsia="Georgia" w:ascii="Georgia"/>
                    <w:color w:val="0000FF"/>
                    <w:sz w:val="25"/>
                    <w:szCs w:val="25"/>
                    <w:u w:val="single" w:color="0000FF"/>
                  </w:rPr>
                </w:r>
                <w:r>
                  <w:rPr>
                    <w:rFonts w:cs="Georgia" w:hAnsi="Georgia" w:eastAsia="Georgia" w:ascii="Georgia"/>
                    <w:color w:val="0000FF"/>
                    <w:sz w:val="25"/>
                    <w:szCs w:val="25"/>
                    <w:u w:val="single" w:color="0000FF"/>
                  </w:rPr>
                  <w:t> </w:t>
                </w:r>
                <w:r>
                  <w:rPr>
                    <w:rFonts w:cs="Georgia" w:hAnsi="Georgia" w:eastAsia="Georgia" w:ascii="Georgia"/>
                    <w:color w:val="0000FF"/>
                    <w:sz w:val="25"/>
                    <w:szCs w:val="25"/>
                    <w:u w:val="single" w:color="0000FF"/>
                  </w:rPr>
                </w:r>
                <w:r>
                  <w:rPr>
                    <w:rFonts w:cs="Georgia" w:hAnsi="Georgia" w:eastAsia="Georgia" w:ascii="Georgia"/>
                    <w:color w:val="0000FF"/>
                    <w:sz w:val="25"/>
                    <w:szCs w:val="25"/>
                    <w:u w:val="single" w:color="0000FF"/>
                  </w:rPr>
                  <w:t>least</w:t>
                </w:r>
                <w:r>
                  <w:rPr>
                    <w:rFonts w:cs="Georgia" w:hAnsi="Georgia" w:eastAsia="Georgia" w:ascii="Georgia"/>
                    <w:color w:val="0000FF"/>
                    <w:sz w:val="25"/>
                    <w:szCs w:val="25"/>
                    <w:u w:val="single" w:color="0000FF"/>
                  </w:rPr>
                </w:r>
                <w:r>
                  <w:rPr>
                    <w:rFonts w:cs="Georgia" w:hAnsi="Georgia" w:eastAsia="Georgia" w:ascii="Georgia"/>
                    <w:color w:val="0000FF"/>
                    <w:sz w:val="25"/>
                    <w:szCs w:val="25"/>
                    <w:u w:val="single" w:color="0000FF"/>
                  </w:rPr>
                  <w:t> </w:t>
                </w:r>
                <w:r>
                  <w:rPr>
                    <w:rFonts w:cs="Georgia" w:hAnsi="Georgia" w:eastAsia="Georgia" w:ascii="Georgia"/>
                    <w:color w:val="0000FF"/>
                    <w:sz w:val="25"/>
                    <w:szCs w:val="25"/>
                    <w:u w:val="single" w:color="0000FF"/>
                  </w:rPr>
                </w:r>
                <w:r>
                  <w:rPr>
                    <w:rFonts w:cs="Georgia" w:hAnsi="Georgia" w:eastAsia="Georgia" w:ascii="Georgia"/>
                    <w:color w:val="0000FF"/>
                    <w:sz w:val="25"/>
                    <w:szCs w:val="25"/>
                    <w:u w:val="single" w:color="0000FF"/>
                  </w:rPr>
                  <w:t>one</w:t>
                </w:r>
                <w:r>
                  <w:rPr>
                    <w:rFonts w:cs="Georgia" w:hAnsi="Georgia" w:eastAsia="Georgia" w:ascii="Georgia"/>
                    <w:color w:val="0000FF"/>
                    <w:sz w:val="25"/>
                    <w:szCs w:val="25"/>
                    <w:u w:val="single" w:color="0000FF"/>
                  </w:rPr>
                </w:r>
                <w:r>
                  <w:rPr>
                    <w:rFonts w:cs="Georgia" w:hAnsi="Georgia" w:eastAsia="Georgia" w:ascii="Georgia"/>
                    <w:color w:val="0000FF"/>
                    <w:sz w:val="25"/>
                    <w:szCs w:val="25"/>
                    <w:u w:val="single" w:color="0000FF"/>
                  </w:rPr>
                  <w:t> </w:t>
                </w:r>
                <w:r>
                  <w:rPr>
                    <w:rFonts w:cs="Georgia" w:hAnsi="Georgia" w:eastAsia="Georgia" w:ascii="Georgia"/>
                    <w:color w:val="0000FF"/>
                    <w:sz w:val="25"/>
                    <w:szCs w:val="25"/>
                    <w:u w:val="single" w:color="0000FF"/>
                  </w:rPr>
                </w:r>
                <w:r>
                  <w:rPr>
                    <w:rFonts w:cs="Georgia" w:hAnsi="Georgia" w:eastAsia="Georgia" w:ascii="Georgia"/>
                    <w:color w:val="0000FF"/>
                    <w:sz w:val="25"/>
                    <w:szCs w:val="25"/>
                    <w:u w:val="single" w:color="0000FF"/>
                  </w:rPr>
                  <w:t>review</w:t>
                </w:r>
                <w:r>
                  <w:rPr>
                    <w:rFonts w:cs="Georgia" w:hAnsi="Georgia" w:eastAsia="Georgia" w:ascii="Georgia"/>
                    <w:color w:val="0000FF"/>
                    <w:sz w:val="25"/>
                    <w:szCs w:val="25"/>
                  </w:rPr>
                </w:r>
                <w:r>
                  <w:rPr>
                    <w:rFonts w:cs="Georgia" w:hAnsi="Georgia" w:eastAsia="Georgia" w:ascii="Georgia"/>
                    <w:color w:val="000000"/>
                    <w:sz w:val="25"/>
                    <w:szCs w:val="2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png"/><Relationship Id="rId5" Type="http://schemas.openxmlformats.org/officeDocument/2006/relationships/image" Target="media\image2.jpg"/><Relationship Id="rId6" Type="http://schemas.openxmlformats.org/officeDocument/2006/relationships/image" Target="media\image3.jpg"/><Relationship Id="rId7" Type="http://schemas.openxmlformats.org/officeDocument/2006/relationships/image" Target="media\image4.jp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image" Target="media\image5.jpg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header" Target="header6.xml"/><Relationship Id="rId15" Type="http://schemas.openxmlformats.org/officeDocument/2006/relationships/image" Target="media\image1.png"/><Relationship Id="rId16" Type="http://schemas.openxmlformats.org/officeDocument/2006/relationships/image" Target="media\image1.png"/><Relationship Id="rId17" Type="http://schemas.openxmlformats.org/officeDocument/2006/relationships/header" Target="header7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