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Default Extension="png" ContentType="image/png"/>
  <Default Extension="jpg" ContentType="image/jp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rFonts w:cs="Arial" w:hAnsi="Arial" w:eastAsia="Arial" w:ascii="Arial"/>
          <w:sz w:val="26"/>
          <w:szCs w:val="26"/>
        </w:rPr>
        <w:jc w:val="right"/>
        <w:spacing w:before="70" w:lineRule="exact" w:line="280"/>
        <w:ind w:right="106"/>
      </w:pPr>
      <w:r>
        <w:pict>
          <v:group style="position:absolute;margin-left:0pt;margin-top:14pt;width:842pt;height:52pt;mso-position-horizontal-relative:page;mso-position-vertical-relative:page;z-index:-293" coordorigin="0,280" coordsize="16840,1040">
            <v:shape style="position:absolute;left:0;top:280;width:16840;height:750" coordorigin="0,280" coordsize="16840,750" path="m16840,280l16840,1030,0,1030,0,280,16840,280xe" filled="t" fillcolor="#F6F7F7" stroked="f">
              <v:path arrowok="t"/>
              <v:fill/>
            </v:shape>
            <v:shape style="position:absolute;left:13808;top:430;width:2431;height:450" coordorigin="13808,430" coordsize="2431,450" path="m13808,670l13808,640,13809,619,13823,560,13855,508,13902,465,13956,439,14017,430,16030,430,16051,431,16110,445,16162,477,16205,524,16231,578,16240,639,16240,670,16239,691,16224,751,16193,802,16146,846,16092,872,16030,880,14018,880,13997,879,13938,865,13886,834,13843,787,13817,732,13808,671,13808,670xe" filled="t" fillcolor="#FFFFFF" stroked="f">
              <v:path arrowok="t"/>
              <v:fill/>
            </v:shape>
            <v:shape style="position:absolute;left:13808;top:492;width:62;height:189" coordorigin="13808,492" coordsize="62,189" path="m13840,579l13835,599,13832,619,13832,541,13843,524,13855,507,13870,492,13869,526,13858,543,13848,561,13840,579xe" filled="t" fillcolor="#000000" stroked="f">
              <v:path arrowok="t"/>
              <v:fill/>
            </v:shape>
            <v:shape style="position:absolute;left:13808;top:492;width:62;height:189" coordorigin="13808,492" coordsize="62,189" path="m13808,639l13809,618,13812,598,13817,578,13824,559,13832,541,13832,619,13831,640,13831,674,13842,734,13872,787,13921,831,13977,853,14018,858,16033,858,16094,847,16146,817,16190,767,16213,712,16217,670,16217,636,16206,576,16176,523,16127,479,16071,457,16030,453,14015,453,13954,464,13902,493,13869,526,13870,492,13920,454,13977,434,14018,430,16030,430,16092,439,16146,465,16193,508,16224,560,16239,619,16240,640,16240,671,16231,732,16205,787,16162,834,16110,865,16051,879,16030,880,14017,880,13956,872,13902,846,13855,802,13823,751,13809,691,13808,670,13808,639xe" filled="t" fillcolor="#000000" stroked="f">
              <v:path arrowok="t"/>
              <v:fill/>
            </v:shape>
            <v:shape style="position:absolute;left:14442;top:637;width:71;height:185" coordorigin="14442,637" coordsize="71,185" path="m14453,637l14456,660,14464,681,14477,698,14494,712,14514,720,14494,725,14477,713,14469,705,14456,689,14453,637xe" filled="t" fillcolor="#221F1F" stroked="f">
              <v:path arrowok="t"/>
              <v:fill/>
            </v:shape>
            <v:shape style="position:absolute;left:14442;top:637;width:71;height:185" coordorigin="14442,637" coordsize="71,185" path="m14444,616l14450,596,14460,579,14469,568,14485,554,14503,545,14522,540,14533,540,14554,542,14573,549,14590,560,14598,568,14611,584,14619,602,14624,622,14625,637,14623,658,14616,677,14607,694,14601,701,14675,780,14668,787,14594,709,14578,721,14560,729,14540,733,14533,734,14513,731,14494,725,14514,720,14534,723,14555,720,14575,711,14591,698,14604,680,14612,659,14615,637,14612,613,14604,593,14591,575,14574,562,14554,553,14534,550,14512,554,14492,562,14476,576,14463,594,14455,615,14453,637,14456,689,14448,671,14443,651,14442,637,14444,616xe" filled="t" fillcolor="#221F1F" stroked="f">
              <v:path arrowok="t"/>
              <v:fill/>
            </v:shape>
            <v:shape style="position:absolute;left:240;top:620;width:720;height:700" coordorigin="240,620" coordsize="720,700" path="m704,1317l691,1320,510,1320,479,1311,442,1296,407,1277,374,1253,344,1226,318,1197,295,1165,275,1130,260,1093,249,1055,242,1015,240,975,240,966,242,927,249,887,260,849,275,812,294,777,317,744,344,714,373,688,406,665,441,646,477,630,513,620,688,620,722,630,758,645,794,664,826,687,856,714,883,743,906,776,925,811,940,847,952,886,958,925,960,945,960,995,956,1034,947,1073,934,1111,917,1146,895,1180,870,1212,843,1240,811,1265,778,1286,741,1304,704,1317xe" filled="t" fillcolor="#8B3B85" stroked="f">
              <v:path arrowok="t"/>
              <v:fill/>
            </v:shape>
            <v:shape style="position:absolute;left:441;top:883;width:319;height:0" coordorigin="441,883" coordsize="319,0" path="m441,883l760,883e" filled="f" stroked="t" strokeweight="1.91142pt" strokecolor="#FFFFFF">
              <v:path arrowok="t"/>
            </v:shape>
            <v:shape style="position:absolute;left:441;top:970;width:319;height:0" coordorigin="441,970" coordsize="319,0" path="m441,970l760,970e" filled="f" stroked="t" strokeweight="1.91142pt" strokecolor="#FFFFFF">
              <v:path arrowok="t"/>
            </v:shape>
            <v:shape style="position:absolute;left:441;top:1057;width:319;height:0" coordorigin="441,1057" coordsize="319,0" path="m441,1057l760,1057e" filled="f" stroked="t" strokeweight="1.91142pt" strokecolor="#FFFFFF">
              <v:path arrowok="t"/>
            </v:shape>
            <w10:wrap type="none"/>
          </v:group>
        </w:pict>
      </w:r>
      <w:r>
        <w:pict>
          <v:group style="position:absolute;margin-left:52.8564pt;margin-top:267.601pt;width:736.287pt;height:1.60089pt;mso-position-horizontal-relative:page;mso-position-vertical-relative:page;z-index:-295" coordorigin="1057,5352" coordsize="14726,32">
            <v:shape style="position:absolute;left:1066;top:5361;width:14709;height:0" coordorigin="1066,5361" coordsize="14709,0" path="m1066,5361l15774,5361e" filled="f" stroked="t" strokeweight="0.850446pt" strokecolor="#9A9A9A">
              <v:path arrowok="t"/>
            </v:shape>
            <v:shape style="position:absolute;left:1066;top:5376;width:14709;height:0" coordorigin="1066,5376" coordsize="14709,0" path="m1066,5376l15774,5376e" filled="f" stroked="t" strokeweight="0.850446pt" strokecolor="#EDEDED">
              <v:path arrowok="t"/>
            </v:shape>
            <v:shape style="position:absolute;left:15759;top:5353;width:15;height:30" coordorigin="15759,5353" coordsize="15,30" path="m15759,5368l15774,5353,15774,5383,15759,5383,15759,5368xe" filled="t" fillcolor="#EDEDED" stroked="f">
              <v:path arrowok="t"/>
              <v:fill/>
            </v:shape>
            <v:shape style="position:absolute;left:1066;top:5353;width:15;height:30" coordorigin="1066,5353" coordsize="15,30" path="m1066,5353l1081,5353,1081,5368,1066,5383,1066,5353xe" filled="t" fillcolor="#9A9A9A" stroked="f">
              <v:path arrowok="t"/>
              <v:fill/>
            </v:shape>
            <w10:wrap type="none"/>
          </v:group>
        </w:pict>
      </w:r>
      <w:r>
        <w:rPr>
          <w:rFonts w:cs="Arial" w:hAnsi="Arial" w:eastAsia="Arial" w:ascii="Arial"/>
          <w:color w:val="464646"/>
          <w:w w:val="102"/>
          <w:position w:val="-1"/>
          <w:sz w:val="26"/>
          <w:szCs w:val="26"/>
        </w:rPr>
        <w:t>Search</w:t>
      </w:r>
      <w:r>
        <w:rPr>
          <w:rFonts w:cs="Arial" w:hAnsi="Arial" w:eastAsia="Arial" w:ascii="Arial"/>
          <w:color w:val="000000"/>
          <w:w w:val="100"/>
          <w:position w:val="0"/>
          <w:sz w:val="26"/>
          <w:szCs w:val="2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9" w:lineRule="exact" w:line="240"/>
      </w:pPr>
      <w:r>
        <w:rPr>
          <w:sz w:val="24"/>
          <w:szCs w:val="24"/>
        </w:rPr>
      </w:r>
    </w:p>
    <w:p>
      <w:pPr>
        <w:rPr>
          <w:rFonts w:cs="Georgia" w:hAnsi="Georgia" w:eastAsia="Georgia" w:ascii="Georgia"/>
          <w:sz w:val="23"/>
          <w:szCs w:val="23"/>
        </w:rPr>
        <w:jc w:val="left"/>
        <w:spacing w:before="41" w:lineRule="exact" w:line="220"/>
        <w:ind w:left="915"/>
      </w:pPr>
      <w:r>
        <w:rPr>
          <w:rFonts w:cs="Georgia" w:hAnsi="Georgia" w:eastAsia="Georgia" w:ascii="Georgia"/>
          <w:color w:val="171A1B"/>
          <w:w w:val="103"/>
          <w:position w:val="-2"/>
          <w:sz w:val="23"/>
          <w:szCs w:val="23"/>
        </w:rPr>
        <w:t>David</w:t>
      </w:r>
      <w:r>
        <w:rPr>
          <w:rFonts w:cs="Georgia" w:hAnsi="Georgia" w:eastAsia="Georgia" w:ascii="Georgia"/>
          <w:color w:val="171A1B"/>
          <w:w w:val="100"/>
          <w:position w:val="-2"/>
          <w:sz w:val="23"/>
          <w:szCs w:val="23"/>
        </w:rPr>
        <w:t> </w:t>
      </w:r>
      <w:r>
        <w:rPr>
          <w:rFonts w:cs="Georgia" w:hAnsi="Georgia" w:eastAsia="Georgia" w:ascii="Georgia"/>
          <w:color w:val="171A1B"/>
          <w:w w:val="103"/>
          <w:position w:val="-2"/>
          <w:sz w:val="23"/>
          <w:szCs w:val="23"/>
        </w:rPr>
        <w:t>Murphy</w:t>
      </w:r>
      <w:r>
        <w:rPr>
          <w:rFonts w:cs="Georgia" w:hAnsi="Georgia" w:eastAsia="Georgia" w:ascii="Georgia"/>
          <w:color w:val="000000"/>
          <w:w w:val="100"/>
          <w:position w:val="0"/>
          <w:sz w:val="23"/>
          <w:szCs w:val="23"/>
        </w:rPr>
      </w:r>
    </w:p>
    <w:p>
      <w:pPr>
        <w:rPr>
          <w:rFonts w:cs="Georgia" w:hAnsi="Georgia" w:eastAsia="Georgia" w:ascii="Georgia"/>
          <w:sz w:val="26"/>
          <w:szCs w:val="26"/>
        </w:rPr>
        <w:jc w:val="left"/>
        <w:spacing w:lineRule="exact" w:line="280"/>
        <w:ind w:left="915"/>
      </w:pPr>
      <w:r>
        <w:pict>
          <v:group style="position:absolute;margin-left:715.71pt;margin-top:-1.87853pt;width:13.5666pt;height:13.9715pt;mso-position-horizontal-relative:page;mso-position-vertical-relative:paragraph;z-index:-296" coordorigin="14314,-38" coordsize="271,279">
            <v:shape style="position:absolute;left:14469;top:65;width:0;height:146" coordorigin="14469,65" coordsize="0,146" path="m14469,211l14469,65e" filled="f" stroked="t" strokeweight="3.10297pt" strokecolor="#A3E29F">
              <v:path arrowok="t"/>
            </v:shape>
            <v:shape style="position:absolute;left:14554;top:-7;width:0;height:217" coordorigin="14554,-7" coordsize="0,217" path="m14554,211l14554,-7e" filled="f" stroked="t" strokeweight="3.10297pt" strokecolor="#A3E29F">
              <v:path arrowok="t"/>
            </v:shape>
            <v:shape style="position:absolute;left:14353;top:173;width:60;height:0" coordorigin="14353,173" coordsize="60,0" path="m14353,173l14413,173e" filled="f" stroked="t" strokeweight="3.84692pt" strokecolor="#A3E29F">
              <v:path arrowok="t"/>
            </v:shape>
            <w10:wrap type="none"/>
          </v:group>
        </w:pict>
      </w:r>
      <w:r>
        <w:pict>
          <v:group style="position:absolute;margin-left:53.2816pt;margin-top:-19.2823pt;width:33.7701pt;height:37.5223pt;mso-position-horizontal-relative:page;mso-position-vertical-relative:paragraph;z-index:-294" coordorigin="1066,-386" coordsize="675,750">
            <v:shape style="position:absolute;left:1066;top:-311;width:675;height:675" coordorigin="1066,-311" coordsize="675,675" path="m1087,-98l1099,-125,1119,-160,1143,-192,1162,-214,1193,-241,1226,-263,1261,-282,1288,-293,1327,-303,1367,-309,1411,-311,1431,-310,1471,-305,1510,-295,1537,-285,1574,-268,1607,-246,1638,-220,1658,-199,1683,-168,1704,-133,1716,-107,1729,-69,1737,-29,1741,11,1741,35,1740,55,1736,95,1726,134,1716,161,1698,197,1676,231,1651,262,1630,282,1598,307,1564,327,1537,340,1499,353,1460,361,1420,365,1396,365,1376,364,1336,359,1297,350,1269,340,1233,322,1200,300,1169,274,1148,253,1124,222,1103,187,1091,161,1078,123,1069,84,1066,44,1066,20,1066,-1,1071,-40,1081,-79,1087,-98xe" filled="t" fillcolor="#EDEDED" stroked="f">
              <v:path arrowok="t"/>
              <v:fill/>
            </v:shape>
            <v:shape type="#_x0000_t75" style="position:absolute;left:1066;top:-386;width:675;height:675">
              <v:imagedata o:title="" r:id="rId4"/>
            </v:shape>
            <w10:wrap type="none"/>
          </v:group>
        </w:pict>
      </w:r>
      <w:r>
        <w:rPr>
          <w:rFonts w:cs="Georgia" w:hAnsi="Georgia" w:eastAsia="Georgia" w:ascii="Georgia"/>
          <w:color w:val="A9A9A9"/>
          <w:w w:val="103"/>
          <w:position w:val="-2"/>
          <w:sz w:val="20"/>
          <w:szCs w:val="20"/>
        </w:rPr>
        <w:t>14</w:t>
      </w:r>
      <w:r>
        <w:rPr>
          <w:rFonts w:cs="Georgia" w:hAnsi="Georgia" w:eastAsia="Georgia" w:ascii="Georgia"/>
          <w:color w:val="A9A9A9"/>
          <w:w w:val="100"/>
          <w:position w:val="-2"/>
          <w:sz w:val="20"/>
          <w:szCs w:val="20"/>
        </w:rPr>
        <w:t> </w:t>
      </w:r>
      <w:r>
        <w:rPr>
          <w:rFonts w:cs="Georgia" w:hAnsi="Georgia" w:eastAsia="Georgia" w:ascii="Georgia"/>
          <w:color w:val="A9A9A9"/>
          <w:w w:val="103"/>
          <w:position w:val="-2"/>
          <w:sz w:val="20"/>
          <w:szCs w:val="20"/>
        </w:rPr>
        <w:t>June</w:t>
      </w:r>
      <w:r>
        <w:rPr>
          <w:rFonts w:cs="Georgia" w:hAnsi="Georgia" w:eastAsia="Georgia" w:ascii="Georgia"/>
          <w:color w:val="A9A9A9"/>
          <w:w w:val="100"/>
          <w:position w:val="-2"/>
          <w:sz w:val="20"/>
          <w:szCs w:val="20"/>
        </w:rPr>
        <w:t>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cs="Georgia" w:hAnsi="Georgia" w:eastAsia="Georgia" w:ascii="Georgia"/>
          <w:color w:val="4D4D4D"/>
          <w:w w:val="102"/>
          <w:position w:val="4"/>
          <w:sz w:val="26"/>
          <w:szCs w:val="26"/>
        </w:rPr>
        <w:t>Growth</w:t>
      </w:r>
      <w:r>
        <w:rPr>
          <w:rFonts w:cs="Georgia" w:hAnsi="Georgia" w:eastAsia="Georgia" w:ascii="Georgia"/>
          <w:color w:val="000000"/>
          <w:w w:val="100"/>
          <w:position w:val="0"/>
          <w:sz w:val="26"/>
          <w:szCs w:val="2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4" w:lineRule="exact" w:line="260"/>
      </w:pPr>
      <w:r>
        <w:rPr>
          <w:sz w:val="26"/>
          <w:szCs w:val="26"/>
        </w:rPr>
      </w:r>
    </w:p>
    <w:p>
      <w:pPr>
        <w:rPr>
          <w:rFonts w:cs="Georgia" w:hAnsi="Georgia" w:eastAsia="Georgia" w:ascii="Georgia"/>
          <w:sz w:val="41"/>
          <w:szCs w:val="41"/>
        </w:rPr>
        <w:jc w:val="left"/>
        <w:spacing w:before="21"/>
        <w:ind w:left="106"/>
      </w:pPr>
      <w:r>
        <w:rPr>
          <w:rFonts w:cs="Georgia" w:hAnsi="Georgia" w:eastAsia="Georgia" w:ascii="Georgia"/>
          <w:color w:val="171A1B"/>
          <w:w w:val="101"/>
          <w:sz w:val="41"/>
          <w:szCs w:val="41"/>
        </w:rPr>
        <w:t>5</w:t>
      </w:r>
      <w:r>
        <w:rPr>
          <w:rFonts w:cs="Georgia" w:hAnsi="Georgia" w:eastAsia="Georgia" w:ascii="Georgia"/>
          <w:color w:val="171A1B"/>
          <w:w w:val="100"/>
          <w:sz w:val="41"/>
          <w:szCs w:val="41"/>
        </w:rPr>
        <w:t> </w:t>
      </w:r>
      <w:r>
        <w:rPr>
          <w:rFonts w:cs="Georgia" w:hAnsi="Georgia" w:eastAsia="Georgia" w:ascii="Georgia"/>
          <w:color w:val="171A1B"/>
          <w:w w:val="101"/>
          <w:sz w:val="41"/>
          <w:szCs w:val="41"/>
        </w:rPr>
        <w:t>Appreneur</w:t>
      </w:r>
      <w:r>
        <w:rPr>
          <w:rFonts w:cs="Georgia" w:hAnsi="Georgia" w:eastAsia="Georgia" w:ascii="Georgia"/>
          <w:color w:val="171A1B"/>
          <w:w w:val="100"/>
          <w:sz w:val="41"/>
          <w:szCs w:val="41"/>
        </w:rPr>
        <w:t> </w:t>
      </w:r>
      <w:r>
        <w:rPr>
          <w:rFonts w:cs="Georgia" w:hAnsi="Georgia" w:eastAsia="Georgia" w:ascii="Georgia"/>
          <w:color w:val="171A1B"/>
          <w:w w:val="101"/>
          <w:sz w:val="41"/>
          <w:szCs w:val="41"/>
        </w:rPr>
        <w:t>Books</w:t>
      </w:r>
      <w:r>
        <w:rPr>
          <w:rFonts w:cs="Georgia" w:hAnsi="Georgia" w:eastAsia="Georgia" w:ascii="Georgia"/>
          <w:color w:val="171A1B"/>
          <w:w w:val="100"/>
          <w:sz w:val="41"/>
          <w:szCs w:val="41"/>
        </w:rPr>
        <w:t> </w:t>
      </w:r>
      <w:r>
        <w:rPr>
          <w:rFonts w:cs="Georgia" w:hAnsi="Georgia" w:eastAsia="Georgia" w:ascii="Georgia"/>
          <w:color w:val="171A1B"/>
          <w:w w:val="101"/>
          <w:sz w:val="41"/>
          <w:szCs w:val="41"/>
        </w:rPr>
        <w:t>That</w:t>
      </w:r>
      <w:r>
        <w:rPr>
          <w:rFonts w:cs="Georgia" w:hAnsi="Georgia" w:eastAsia="Georgia" w:ascii="Georgia"/>
          <w:color w:val="171A1B"/>
          <w:w w:val="100"/>
          <w:sz w:val="41"/>
          <w:szCs w:val="41"/>
        </w:rPr>
        <w:t> </w:t>
      </w:r>
      <w:r>
        <w:rPr>
          <w:rFonts w:cs="Georgia" w:hAnsi="Georgia" w:eastAsia="Georgia" w:ascii="Georgia"/>
          <w:color w:val="171A1B"/>
          <w:w w:val="101"/>
          <w:sz w:val="41"/>
          <w:szCs w:val="41"/>
        </w:rPr>
        <w:t>Will</w:t>
      </w:r>
      <w:r>
        <w:rPr>
          <w:rFonts w:cs="Georgia" w:hAnsi="Georgia" w:eastAsia="Georgia" w:ascii="Georgia"/>
          <w:color w:val="171A1B"/>
          <w:w w:val="100"/>
          <w:sz w:val="41"/>
          <w:szCs w:val="41"/>
        </w:rPr>
        <w:t> </w:t>
      </w:r>
      <w:r>
        <w:rPr>
          <w:rFonts w:cs="Georgia" w:hAnsi="Georgia" w:eastAsia="Georgia" w:ascii="Georgia"/>
          <w:color w:val="171A1B"/>
          <w:w w:val="101"/>
          <w:sz w:val="41"/>
          <w:szCs w:val="41"/>
        </w:rPr>
        <w:t>Guarantee</w:t>
      </w:r>
      <w:r>
        <w:rPr>
          <w:rFonts w:cs="Georgia" w:hAnsi="Georgia" w:eastAsia="Georgia" w:ascii="Georgia"/>
          <w:color w:val="171A1B"/>
          <w:w w:val="100"/>
          <w:sz w:val="41"/>
          <w:szCs w:val="41"/>
        </w:rPr>
        <w:t> </w:t>
      </w:r>
      <w:r>
        <w:rPr>
          <w:rFonts w:cs="Georgia" w:hAnsi="Georgia" w:eastAsia="Georgia" w:ascii="Georgia"/>
          <w:color w:val="171A1B"/>
          <w:w w:val="101"/>
          <w:sz w:val="41"/>
          <w:szCs w:val="41"/>
        </w:rPr>
        <w:t>Results</w:t>
      </w:r>
      <w:r>
        <w:rPr>
          <w:rFonts w:cs="Georgia" w:hAnsi="Georgia" w:eastAsia="Georgia" w:ascii="Georgia"/>
          <w:color w:val="000000"/>
          <w:w w:val="100"/>
          <w:sz w:val="41"/>
          <w:szCs w:val="4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3" w:lineRule="exact" w:line="200"/>
      </w:pPr>
      <w:r>
        <w:rPr>
          <w:sz w:val="20"/>
          <w:szCs w:val="20"/>
        </w:rPr>
      </w:r>
    </w:p>
    <w:p>
      <w:pPr>
        <w:rPr>
          <w:rFonts w:cs="Georgia" w:hAnsi="Georgia" w:eastAsia="Georgia" w:ascii="Georgia"/>
          <w:sz w:val="25"/>
          <w:szCs w:val="25"/>
        </w:rPr>
        <w:jc w:val="left"/>
        <w:ind w:left="106"/>
      </w:pPr>
      <w:r>
        <w:rPr>
          <w:rFonts w:cs="Georgia" w:hAnsi="Georgia" w:eastAsia="Georgia" w:ascii="Georgia"/>
          <w:sz w:val="25"/>
          <w:szCs w:val="25"/>
        </w:rPr>
        <w:t>As competition flares across the App Store, techniques in advertising are becoming progressively</w:t>
      </w:r>
    </w:p>
    <w:p>
      <w:pPr>
        <w:rPr>
          <w:sz w:val="15"/>
          <w:szCs w:val="15"/>
        </w:rPr>
        <w:jc w:val="left"/>
        <w:spacing w:before="1" w:lineRule="exact" w:line="140"/>
      </w:pPr>
      <w:r>
        <w:rPr>
          <w:sz w:val="15"/>
          <w:szCs w:val="15"/>
        </w:rPr>
      </w:r>
    </w:p>
    <w:p>
      <w:pPr>
        <w:rPr>
          <w:rFonts w:cs="Georgia" w:hAnsi="Georgia" w:eastAsia="Georgia" w:ascii="Georgia"/>
          <w:sz w:val="25"/>
          <w:szCs w:val="25"/>
        </w:rPr>
        <w:jc w:val="left"/>
        <w:spacing w:lineRule="auto" w:line="367"/>
        <w:ind w:left="106" w:right="65"/>
      </w:pPr>
      <w:r>
        <w:rPr>
          <w:rFonts w:cs="Georgia" w:hAnsi="Georgia" w:eastAsia="Georgia" w:ascii="Georgia"/>
          <w:sz w:val="25"/>
          <w:szCs w:val="25"/>
        </w:rPr>
        <w:t>more sophisticated. It’s the appreneur’s job to stay afloat in the market by acquainting themselves with the latest</w:t>
      </w:r>
      <w:r>
        <w:rPr>
          <w:rFonts w:cs="Georgia" w:hAnsi="Georgia" w:eastAsia="Georgia" w:ascii="Georgia"/>
          <w:sz w:val="25"/>
          <w:szCs w:val="25"/>
        </w:rPr>
        <w:t> and greatest strategies in e­marketing.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" w:lineRule="exact" w:line="200"/>
      </w:pPr>
      <w:r>
        <w:rPr>
          <w:sz w:val="20"/>
          <w:szCs w:val="20"/>
        </w:rPr>
      </w:r>
    </w:p>
    <w:p>
      <w:pPr>
        <w:rPr>
          <w:rFonts w:cs="Georgia" w:hAnsi="Georgia" w:eastAsia="Georgia" w:ascii="Georgia"/>
          <w:sz w:val="25"/>
          <w:szCs w:val="25"/>
        </w:rPr>
        <w:jc w:val="left"/>
        <w:spacing w:lineRule="auto" w:line="367"/>
        <w:ind w:left="106" w:right="119"/>
      </w:pPr>
      <w:r>
        <w:rPr>
          <w:rFonts w:cs="Georgia" w:hAnsi="Georgia" w:eastAsia="Georgia" w:ascii="Georgia"/>
          <w:sz w:val="25"/>
          <w:szCs w:val="25"/>
        </w:rPr>
        <w:t>There’s an app for everything nowadays ­ those that are easy to discover, however, are more likely to generate the most downloads.</w:t>
      </w:r>
      <w:r>
        <w:rPr>
          <w:rFonts w:cs="Georgia" w:hAnsi="Georgia" w:eastAsia="Georgia" w:ascii="Georgia"/>
          <w:sz w:val="25"/>
          <w:szCs w:val="25"/>
        </w:rPr>
        <w:t> These 5 books offer the essentials in marketing: from successful practices and techniques for both on and off the internet to</w:t>
      </w:r>
      <w:r>
        <w:rPr>
          <w:rFonts w:cs="Georgia" w:hAnsi="Georgia" w:eastAsia="Georgia" w:ascii="Georgia"/>
          <w:sz w:val="25"/>
          <w:szCs w:val="25"/>
        </w:rPr>
        <w:t> successful trends in design that'll help you stand out above the rest.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5" w:lineRule="exact" w:line="220"/>
      </w:pPr>
      <w:r>
        <w:rPr>
          <w:sz w:val="22"/>
          <w:szCs w:val="22"/>
        </w:rPr>
      </w:r>
    </w:p>
    <w:p>
      <w:pPr>
        <w:rPr>
          <w:rFonts w:cs="Georgia" w:hAnsi="Georgia" w:eastAsia="Georgia" w:ascii="Georgia"/>
          <w:sz w:val="25"/>
          <w:szCs w:val="25"/>
        </w:rPr>
        <w:jc w:val="left"/>
        <w:ind w:left="106"/>
        <w:sectPr>
          <w:pgSz w:w="16840" w:h="11900" w:orient="landscape"/>
          <w:pgMar w:top="440" w:bottom="280" w:left="960" w:right="1160"/>
        </w:sectPr>
      </w:pPr>
      <w:r>
        <w:rPr>
          <w:rFonts w:cs="Georgia" w:hAnsi="Georgia" w:eastAsia="Georgia" w:ascii="Georgia"/>
          <w:sz w:val="25"/>
          <w:szCs w:val="25"/>
        </w:rPr>
        <w:t>1. Permission Marketing: Turning Strangers into Friends and Friends into Customers</w:t>
      </w:r>
    </w:p>
    <w:p>
      <w:pPr>
        <w:rPr>
          <w:sz w:val="10"/>
          <w:szCs w:val="10"/>
        </w:rPr>
        <w:jc w:val="left"/>
        <w:spacing w:lineRule="exact" w:line="100"/>
      </w:pPr>
      <w:r>
        <w:pict>
          <v:group style="position:absolute;margin-left:12.0071pt;margin-top:31pt;width:35.9929pt;height:35pt;mso-position-horizontal-relative:page;mso-position-vertical-relative:page;z-index:-292" coordorigin="240,620" coordsize="720,700">
            <v:shape style="position:absolute;left:240;top:620;width:720;height:700" coordorigin="240,620" coordsize="720,700" path="m704,1317l691,1320,510,1320,479,1311,442,1296,407,1277,374,1253,344,1226,318,1197,295,1165,275,1130,260,1093,249,1055,242,1015,240,975,240,966,242,927,249,887,260,849,275,812,294,777,317,744,344,714,373,688,406,665,441,646,477,630,513,620,688,620,722,630,758,645,794,664,826,687,856,714,883,743,906,776,925,811,940,847,952,886,958,925,960,945,960,995,956,1034,947,1073,934,1111,917,1146,895,1180,870,1212,843,1240,811,1265,778,1286,741,1304,704,1317xe" filled="t" fillcolor="#8B3B85" stroked="f">
              <v:path arrowok="t"/>
              <v:fill/>
            </v:shape>
            <v:shape style="position:absolute;left:441;top:883;width:319;height:0" coordorigin="441,883" coordsize="319,0" path="m441,883l760,883e" filled="f" stroked="t" strokeweight="1.91142pt" strokecolor="#FFFFFF">
              <v:path arrowok="t"/>
            </v:shape>
            <v:shape style="position:absolute;left:441;top:970;width:319;height:0" coordorigin="441,970" coordsize="319,0" path="m441,970l760,970e" filled="f" stroked="t" strokeweight="1.91142pt" strokecolor="#FFFFFF">
              <v:path arrowok="t"/>
            </v:shape>
            <v:shape style="position:absolute;left:441;top:1057;width:319;height:0" coordorigin="441,1057" coordsize="319,0" path="m441,1057l760,1057e" filled="f" stroked="t" strokeweight="1.91142pt" strokecolor="#FFFFFF">
              <v:path arrowok="t"/>
            </v:shape>
            <w10:wrap type="none"/>
          </v:group>
        </w:pict>
      </w:r>
      <w:r>
        <w:rPr>
          <w:sz w:val="10"/>
          <w:szCs w:val="1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06"/>
      </w:pPr>
      <w:r>
        <w:pict>
          <v:shape type="#_x0000_t75" style="width:375.223pt;height:500.547pt">
            <v:imagedata o:title="" r:id="rId5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rFonts w:cs="Georgia" w:hAnsi="Georgia" w:eastAsia="Georgia" w:ascii="Georgia"/>
          <w:sz w:val="25"/>
          <w:szCs w:val="25"/>
        </w:rPr>
        <w:jc w:val="left"/>
        <w:spacing w:before="71"/>
        <w:ind w:left="3259"/>
        <w:sectPr>
          <w:pgSz w:w="16840" w:h="11900" w:orient="landscape"/>
          <w:pgMar w:top="180" w:bottom="280" w:left="960" w:right="2420"/>
        </w:sectPr>
      </w:pPr>
      <w:r>
        <w:rPr>
          <w:rFonts w:cs="Georgia" w:hAnsi="Georgia" w:eastAsia="Georgia" w:ascii="Georgia"/>
          <w:sz w:val="25"/>
          <w:szCs w:val="25"/>
        </w:rPr>
        <w:t>by Seth Godin</w:t>
      </w:r>
    </w:p>
    <w:p>
      <w:pPr>
        <w:rPr>
          <w:rFonts w:cs="Georgia" w:hAnsi="Georgia" w:eastAsia="Georgia" w:ascii="Georgia"/>
          <w:sz w:val="25"/>
          <w:szCs w:val="25"/>
        </w:rPr>
        <w:jc w:val="left"/>
        <w:spacing w:before="71" w:lineRule="auto" w:line="367"/>
        <w:ind w:left="106" w:right="72"/>
      </w:pPr>
      <w:r>
        <w:pict>
          <v:group style="position:absolute;margin-left:12.0071pt;margin-top:31pt;width:35.9929pt;height:35pt;mso-position-horizontal-relative:page;mso-position-vertical-relative:page;z-index:-291" coordorigin="240,620" coordsize="720,700">
            <v:shape style="position:absolute;left:240;top:620;width:720;height:700" coordorigin="240,620" coordsize="720,700" path="m704,1317l691,1320,510,1320,479,1311,442,1296,407,1277,374,1253,344,1226,318,1197,295,1165,275,1130,260,1093,249,1055,242,1015,240,975,240,966,242,927,249,887,260,849,275,812,294,777,317,744,344,714,373,688,406,665,441,646,477,630,513,620,688,620,722,630,758,645,794,664,826,687,856,714,883,743,906,776,925,811,940,847,952,886,958,925,960,945,960,995,956,1034,947,1073,934,1111,917,1146,895,1180,870,1212,843,1240,811,1265,778,1286,741,1304,704,1317xe" filled="t" fillcolor="#8B3B85" stroked="f">
              <v:path arrowok="t"/>
              <v:fill/>
            </v:shape>
            <v:shape style="position:absolute;left:441;top:883;width:319;height:0" coordorigin="441,883" coordsize="319,0" path="m441,883l760,883e" filled="f" stroked="t" strokeweight="1.91142pt" strokecolor="#FFFFFF">
              <v:path arrowok="t"/>
            </v:shape>
            <v:shape style="position:absolute;left:441;top:970;width:319;height:0" coordorigin="441,970" coordsize="319,0" path="m441,970l760,970e" filled="f" stroked="t" strokeweight="1.91142pt" strokecolor="#FFFFFF">
              <v:path arrowok="t"/>
            </v:shape>
            <v:shape style="position:absolute;left:441;top:1057;width:319;height:0" coordorigin="441,1057" coordsize="319,0" path="m441,1057l760,1057e" filled="f" stroked="t" strokeweight="1.91142pt" strokecolor="#FFFFFF">
              <v:path arrowok="t"/>
            </v:shape>
            <w10:wrap type="none"/>
          </v:group>
        </w:pict>
      </w:r>
      <w:r>
        <w:rPr>
          <w:rFonts w:cs="Georgia" w:hAnsi="Georgia" w:eastAsia="Georgia" w:ascii="Georgia"/>
          <w:sz w:val="25"/>
          <w:szCs w:val="25"/>
        </w:rPr>
        <w:t>Marketing might seem like a dry subject to approach ­ if any book could change that perspective for the better, it’d be this one. One</w:t>
      </w:r>
      <w:r>
        <w:rPr>
          <w:rFonts w:cs="Georgia" w:hAnsi="Georgia" w:eastAsia="Georgia" w:ascii="Georgia"/>
          <w:sz w:val="25"/>
          <w:szCs w:val="25"/>
        </w:rPr>
        <w:t> of the pioneers of modern marketing, Godin breaks down the older foundations ­ or what he calls “Interruption Marketing” ­ and</w:t>
      </w:r>
      <w:r>
        <w:rPr>
          <w:rFonts w:cs="Georgia" w:hAnsi="Georgia" w:eastAsia="Georgia" w:ascii="Georgia"/>
          <w:sz w:val="25"/>
          <w:szCs w:val="25"/>
        </w:rPr>
        <w:t> rebuilds them with the more modernized conventions of marketing in mind. With his new approach, you’ll learn how to develop</w:t>
      </w:r>
      <w:r>
        <w:rPr>
          <w:rFonts w:cs="Georgia" w:hAnsi="Georgia" w:eastAsia="Georgia" w:ascii="Georgia"/>
          <w:sz w:val="25"/>
          <w:szCs w:val="25"/>
        </w:rPr>
        <w:t> trust and long­term relationships with both existing and potential consumers. In fact, entrepreneurs of all industries seeking advice</w:t>
      </w:r>
      <w:r>
        <w:rPr>
          <w:rFonts w:cs="Georgia" w:hAnsi="Georgia" w:eastAsia="Georgia" w:ascii="Georgia"/>
          <w:sz w:val="25"/>
          <w:szCs w:val="25"/>
        </w:rPr>
        <w:t> on internet marketing ought to acquaint themselves with his new­age approach to user acquisition.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lineRule="exact" w:line="280"/>
      </w:pPr>
      <w:r>
        <w:rPr>
          <w:sz w:val="28"/>
          <w:szCs w:val="28"/>
        </w:rPr>
      </w:r>
    </w:p>
    <w:p>
      <w:pPr>
        <w:rPr>
          <w:rFonts w:cs="Georgia" w:hAnsi="Georgia" w:eastAsia="Georgia" w:ascii="Georgia"/>
          <w:sz w:val="25"/>
          <w:szCs w:val="25"/>
        </w:rPr>
        <w:jc w:val="left"/>
        <w:ind w:left="106"/>
      </w:pPr>
      <w:r>
        <w:rPr>
          <w:rFonts w:cs="Georgia" w:hAnsi="Georgia" w:eastAsia="Georgia" w:ascii="Georgia"/>
          <w:sz w:val="25"/>
          <w:szCs w:val="25"/>
        </w:rPr>
        <w:t>2. SEO 2016: Learn search engine optimization with smart internet marketing strategies</w:t>
      </w:r>
    </w:p>
    <w:p>
      <w:pPr>
        <w:rPr>
          <w:sz w:val="12"/>
          <w:szCs w:val="12"/>
        </w:rPr>
        <w:jc w:val="left"/>
        <w:spacing w:before="6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06"/>
        <w:sectPr>
          <w:pgSz w:w="16840" w:h="11900" w:orient="landscape"/>
          <w:pgMar w:top="280" w:bottom="0" w:left="960" w:right="1120"/>
        </w:sectPr>
      </w:pPr>
      <w:r>
        <w:pict>
          <v:shape type="#_x0000_t75" style="width:249.898pt;height:375.223pt">
            <v:imagedata o:title="" r:id="rId6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17"/>
          <w:szCs w:val="17"/>
        </w:rPr>
        <w:jc w:val="left"/>
        <w:spacing w:before="4" w:lineRule="exact" w:line="160"/>
      </w:pPr>
      <w:r>
        <w:rPr>
          <w:sz w:val="17"/>
          <w:szCs w:val="17"/>
        </w:rPr>
      </w:r>
    </w:p>
    <w:p>
      <w:pPr>
        <w:rPr>
          <w:rFonts w:cs="Georgia" w:hAnsi="Georgia" w:eastAsia="Georgia" w:ascii="Georgia"/>
          <w:sz w:val="25"/>
          <w:szCs w:val="25"/>
        </w:rPr>
        <w:jc w:val="left"/>
        <w:spacing w:lineRule="auto" w:line="367"/>
        <w:ind w:left="926" w:right="65"/>
      </w:pPr>
      <w:r>
        <w:rPr>
          <w:rFonts w:cs="Georgia" w:hAnsi="Georgia" w:eastAsia="Georgia" w:ascii="Georgia"/>
          <w:sz w:val="25"/>
          <w:szCs w:val="25"/>
        </w:rPr>
        <w:t>Search Engine Optimization is a process which aids all developers in maximizing the flow of traffic towards their website. Optimizing</w:t>
      </w:r>
      <w:r>
        <w:rPr>
          <w:rFonts w:cs="Georgia" w:hAnsi="Georgia" w:eastAsia="Georgia" w:ascii="Georgia"/>
          <w:sz w:val="25"/>
          <w:szCs w:val="25"/>
        </w:rPr>
        <w:t> your app’s launch page to attract more visitors is an easy and effective way to shape your app’s identity. Clarke is a Google­certified</w:t>
      </w:r>
      <w:r>
        <w:rPr>
          <w:rFonts w:cs="Georgia" w:hAnsi="Georgia" w:eastAsia="Georgia" w:ascii="Georgia"/>
          <w:sz w:val="25"/>
          <w:szCs w:val="25"/>
        </w:rPr>
        <w:t> SEO guru whose years of experience as an internet marketing consultant has afforded his prose to be a smooth and effortless read.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5" w:lineRule="exact" w:line="220"/>
      </w:pPr>
      <w:r>
        <w:rPr>
          <w:sz w:val="22"/>
          <w:szCs w:val="22"/>
        </w:rPr>
      </w:r>
    </w:p>
    <w:p>
      <w:pPr>
        <w:rPr>
          <w:rFonts w:cs="Georgia" w:hAnsi="Georgia" w:eastAsia="Georgia" w:ascii="Georgia"/>
          <w:sz w:val="25"/>
          <w:szCs w:val="25"/>
        </w:rPr>
        <w:jc w:val="left"/>
        <w:ind w:left="926"/>
      </w:pPr>
      <w:r>
        <w:rPr>
          <w:rFonts w:cs="Georgia" w:hAnsi="Georgia" w:eastAsia="Georgia" w:ascii="Georgia"/>
          <w:sz w:val="25"/>
          <w:szCs w:val="25"/>
        </w:rPr>
        <w:t>3. The Appreneur Playbook: Game­Changing Mobile App Marketing Advice from the Pros</w:t>
      </w:r>
    </w:p>
    <w:p>
      <w:pPr>
        <w:rPr>
          <w:sz w:val="12"/>
          <w:szCs w:val="12"/>
        </w:rPr>
        <w:jc w:val="left"/>
        <w:spacing w:before="6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926"/>
        <w:sectPr>
          <w:pgMar w:header="377" w:footer="0" w:top="1080" w:bottom="0" w:left="140" w:right="960"/>
          <w:headerReference w:type="default" r:id="rId7"/>
          <w:pgSz w:w="16840" w:h="11900" w:orient="landscape"/>
        </w:sectPr>
      </w:pPr>
      <w:r>
        <w:pict>
          <v:shape type="#_x0000_t75" style="width:234.889pt;height:375.223pt">
            <v:imagedata o:title="" r:id="rId8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17"/>
          <w:szCs w:val="17"/>
        </w:rPr>
        <w:jc w:val="left"/>
        <w:spacing w:before="4" w:lineRule="exact" w:line="160"/>
      </w:pPr>
      <w:r>
        <w:rPr>
          <w:sz w:val="17"/>
          <w:szCs w:val="17"/>
        </w:rPr>
      </w:r>
    </w:p>
    <w:p>
      <w:pPr>
        <w:rPr>
          <w:rFonts w:cs="Georgia" w:hAnsi="Georgia" w:eastAsia="Georgia" w:ascii="Georgia"/>
          <w:sz w:val="25"/>
          <w:szCs w:val="25"/>
        </w:rPr>
        <w:jc w:val="left"/>
        <w:spacing w:lineRule="auto" w:line="367"/>
        <w:ind w:left="926" w:right="800"/>
      </w:pPr>
      <w:r>
        <w:rPr>
          <w:rFonts w:cs="Georgia" w:hAnsi="Georgia" w:eastAsia="Georgia" w:ascii="Georgia"/>
          <w:sz w:val="25"/>
          <w:szCs w:val="25"/>
        </w:rPr>
        <w:t>Starting in 2012, from the moment Apple approved her first­ever app for publication, Keating knew she’d be addicted app</w:t>
      </w:r>
      <w:r>
        <w:rPr>
          <w:rFonts w:cs="Georgia" w:hAnsi="Georgia" w:eastAsia="Georgia" w:ascii="Georgia"/>
          <w:sz w:val="25"/>
          <w:szCs w:val="25"/>
        </w:rPr>
        <w:t> development. By Nov 2014, she’d have published a total of seven apps on the store ­ most of which she coded herself. Yet she</w:t>
      </w:r>
      <w:r>
        <w:rPr>
          <w:rFonts w:cs="Georgia" w:hAnsi="Georgia" w:eastAsia="Georgia" w:ascii="Georgia"/>
          <w:sz w:val="25"/>
          <w:szCs w:val="25"/>
        </w:rPr>
        <w:t> struggled to live comfortably with the small profit she made:</w:t>
      </w:r>
    </w:p>
    <w:p>
      <w:pPr>
        <w:rPr>
          <w:sz w:val="13"/>
          <w:szCs w:val="13"/>
        </w:rPr>
        <w:jc w:val="left"/>
        <w:spacing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Georgia" w:hAnsi="Georgia" w:eastAsia="Georgia" w:ascii="Georgia"/>
          <w:sz w:val="25"/>
          <w:szCs w:val="25"/>
        </w:rPr>
        <w:jc w:val="left"/>
        <w:spacing w:lineRule="auto" w:line="367"/>
        <w:ind w:left="926" w:right="437"/>
      </w:pPr>
      <w:r>
        <w:rPr>
          <w:rFonts w:cs="Georgia" w:hAnsi="Georgia" w:eastAsia="Georgia" w:ascii="Georgia"/>
          <w:color w:val="999999"/>
          <w:sz w:val="25"/>
          <w:szCs w:val="25"/>
        </w:rPr>
        <w:t>“Two years into it, I had learned a lot. But real success still eluded me. I was making just a few hundred dollars a month— not</w:t>
      </w:r>
      <w:r>
        <w:rPr>
          <w:rFonts w:cs="Georgia" w:hAnsi="Georgia" w:eastAsia="Georgia" w:ascii="Georgia"/>
          <w:color w:val="999999"/>
          <w:sz w:val="25"/>
          <w:szCs w:val="25"/>
        </w:rPr>
        <w:t> enough to pay the rent. What was I missing?”</w:t>
      </w:r>
      <w:r>
        <w:rPr>
          <w:rFonts w:cs="Georgia" w:hAnsi="Georgia" w:eastAsia="Georgia" w:ascii="Georgia"/>
          <w:color w:val="000000"/>
          <w:sz w:val="25"/>
          <w:szCs w:val="2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lineRule="exact" w:line="280"/>
      </w:pPr>
      <w:r>
        <w:rPr>
          <w:sz w:val="28"/>
          <w:szCs w:val="28"/>
        </w:rPr>
      </w:r>
    </w:p>
    <w:p>
      <w:pPr>
        <w:rPr>
          <w:rFonts w:cs="Georgia" w:hAnsi="Georgia" w:eastAsia="Georgia" w:ascii="Georgia"/>
          <w:sz w:val="25"/>
          <w:szCs w:val="25"/>
        </w:rPr>
        <w:jc w:val="left"/>
        <w:spacing w:lineRule="auto" w:line="367"/>
        <w:ind w:left="926" w:right="69"/>
      </w:pPr>
      <w:r>
        <w:rPr>
          <w:rFonts w:cs="Georgia" w:hAnsi="Georgia" w:eastAsia="Georgia" w:ascii="Georgia"/>
          <w:sz w:val="25"/>
          <w:szCs w:val="25"/>
        </w:rPr>
        <w:t>She set out to find the answers herself, and she sought them through the expertise of successful developers and appreneurs. She</w:t>
      </w:r>
      <w:r>
        <w:rPr>
          <w:rFonts w:cs="Georgia" w:hAnsi="Georgia" w:eastAsia="Georgia" w:ascii="Georgia"/>
          <w:sz w:val="25"/>
          <w:szCs w:val="25"/>
        </w:rPr>
        <w:t> collected all the invaluable information she uncovered from millionaire developers in this 150 page book for the convenience of any</w:t>
      </w:r>
      <w:r>
        <w:rPr>
          <w:rFonts w:cs="Georgia" w:hAnsi="Georgia" w:eastAsia="Georgia" w:ascii="Georgia"/>
          <w:sz w:val="25"/>
          <w:szCs w:val="25"/>
        </w:rPr>
        <w:t> other appreneurs that found themselves in a situation similar to her own.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5" w:lineRule="exact" w:line="220"/>
      </w:pPr>
      <w:r>
        <w:rPr>
          <w:sz w:val="22"/>
          <w:szCs w:val="22"/>
        </w:rPr>
      </w:r>
    </w:p>
    <w:p>
      <w:pPr>
        <w:rPr>
          <w:rFonts w:cs="Georgia" w:hAnsi="Georgia" w:eastAsia="Georgia" w:ascii="Georgia"/>
          <w:sz w:val="25"/>
          <w:szCs w:val="25"/>
        </w:rPr>
        <w:jc w:val="left"/>
        <w:ind w:left="926"/>
        <w:sectPr>
          <w:pgMar w:header="377" w:footer="0" w:top="1080" w:bottom="280" w:left="140" w:right="1160"/>
          <w:headerReference w:type="default" r:id="rId9"/>
          <w:pgSz w:w="16840" w:h="11900" w:orient="landscape"/>
        </w:sectPr>
      </w:pPr>
      <w:r>
        <w:rPr>
          <w:rFonts w:cs="Georgia" w:hAnsi="Georgia" w:eastAsia="Georgia" w:ascii="Georgia"/>
          <w:sz w:val="25"/>
          <w:szCs w:val="25"/>
        </w:rPr>
        <w:t>4. Tapworthy: Designing Great iPhone Apps</w:t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100"/>
        <w:ind w:left="106"/>
      </w:pPr>
      <w:r>
        <w:pict>
          <v:group style="position:absolute;margin-left:12.0071pt;margin-top:31pt;width:35.9929pt;height:35pt;mso-position-horizontal-relative:page;mso-position-vertical-relative:page;z-index:-290" coordorigin="240,620" coordsize="720,700">
            <v:shape style="position:absolute;left:240;top:620;width:720;height:700" coordorigin="240,620" coordsize="720,700" path="m704,1317l691,1320,510,1320,479,1311,442,1296,407,1277,374,1253,344,1226,318,1197,295,1165,275,1130,260,1093,249,1055,242,1015,240,975,240,966,242,927,249,887,260,849,275,812,294,777,317,744,344,714,373,688,406,665,441,646,477,630,513,620,688,620,722,630,758,645,794,664,826,687,856,714,883,743,906,776,925,811,940,847,952,886,958,925,960,945,960,995,956,1034,947,1073,934,1111,917,1146,895,1180,870,1212,843,1240,811,1265,778,1286,741,1304,704,1317xe" filled="t" fillcolor="#8B3B85" stroked="f">
              <v:path arrowok="t"/>
              <v:fill/>
            </v:shape>
            <v:shape style="position:absolute;left:441;top:883;width:319;height:0" coordorigin="441,883" coordsize="319,0" path="m441,883l760,883e" filled="f" stroked="t" strokeweight="1.91142pt" strokecolor="#FFFFFF">
              <v:path arrowok="t"/>
            </v:shape>
            <v:shape style="position:absolute;left:441;top:970;width:319;height:0" coordorigin="441,970" coordsize="319,0" path="m441,970l760,970e" filled="f" stroked="t" strokeweight="1.91142pt" strokecolor="#FFFFFF">
              <v:path arrowok="t"/>
            </v:shape>
            <v:shape style="position:absolute;left:441;top:1057;width:319;height:0" coordorigin="441,1057" coordsize="319,0" path="m441,1057l760,1057e" filled="f" stroked="t" strokeweight="1.91142pt" strokecolor="#FFFFFF">
              <v:path arrowok="t"/>
            </v:shape>
            <w10:wrap type="none"/>
          </v:group>
        </w:pict>
      </w:r>
      <w:r>
        <w:pict>
          <v:shape type="#_x0000_t75" style="width:285.92pt;height:375.223pt">
            <v:imagedata o:title="" r:id="rId11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rFonts w:cs="Georgia" w:hAnsi="Georgia" w:eastAsia="Georgia" w:ascii="Georgia"/>
          <w:sz w:val="25"/>
          <w:szCs w:val="25"/>
        </w:rPr>
        <w:jc w:val="left"/>
        <w:spacing w:before="71"/>
        <w:ind w:left="2471"/>
      </w:pPr>
      <w:r>
        <w:rPr>
          <w:rFonts w:cs="Georgia" w:hAnsi="Georgia" w:eastAsia="Georgia" w:ascii="Georgia"/>
          <w:sz w:val="25"/>
          <w:szCs w:val="25"/>
        </w:rPr>
        <w:t>by Josh Clark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1" w:lineRule="exact" w:line="220"/>
      </w:pPr>
      <w:r>
        <w:rPr>
          <w:sz w:val="22"/>
          <w:szCs w:val="22"/>
        </w:rPr>
      </w:r>
    </w:p>
    <w:p>
      <w:pPr>
        <w:rPr>
          <w:rFonts w:cs="Georgia" w:hAnsi="Georgia" w:eastAsia="Georgia" w:ascii="Georgia"/>
          <w:sz w:val="25"/>
          <w:szCs w:val="25"/>
        </w:rPr>
        <w:jc w:val="left"/>
        <w:spacing w:lineRule="auto" w:line="367"/>
        <w:ind w:left="106" w:right="73"/>
      </w:pPr>
      <w:r>
        <w:rPr>
          <w:rFonts w:cs="Georgia" w:hAnsi="Georgia" w:eastAsia="Georgia" w:ascii="Georgia"/>
          <w:sz w:val="25"/>
          <w:szCs w:val="25"/>
        </w:rPr>
        <w:t>This is a must­read for anyone interested in iOS development. Clark filled every page corner­to­corner with insight on various</w:t>
      </w:r>
      <w:r>
        <w:rPr>
          <w:rFonts w:cs="Georgia" w:hAnsi="Georgia" w:eastAsia="Georgia" w:ascii="Georgia"/>
          <w:sz w:val="25"/>
          <w:szCs w:val="25"/>
        </w:rPr>
        <w:t> navigation paradigms and the advantages and disadvantages of each, app icon design, alerts and notifications, app launching and so</w:t>
      </w:r>
      <w:r>
        <w:rPr>
          <w:rFonts w:cs="Georgia" w:hAnsi="Georgia" w:eastAsia="Georgia" w:ascii="Georgia"/>
          <w:sz w:val="25"/>
          <w:szCs w:val="25"/>
        </w:rPr>
        <w:t> much more.   You'll also find transcribed interviews between great successors in the app world like Gowalla CEO Josh Williams and</w:t>
      </w:r>
      <w:r>
        <w:rPr>
          <w:rFonts w:cs="Georgia" w:hAnsi="Georgia" w:eastAsia="Georgia" w:ascii="Georgia"/>
          <w:sz w:val="25"/>
          <w:szCs w:val="25"/>
        </w:rPr>
        <w:t> both the Firefox browser and Facebook App creator Joe Hewitt.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lineRule="exact" w:line="280"/>
      </w:pPr>
      <w:r>
        <w:rPr>
          <w:sz w:val="28"/>
          <w:szCs w:val="28"/>
        </w:rPr>
      </w:r>
    </w:p>
    <w:p>
      <w:pPr>
        <w:rPr>
          <w:rFonts w:cs="Georgia" w:hAnsi="Georgia" w:eastAsia="Georgia" w:ascii="Georgia"/>
          <w:sz w:val="25"/>
          <w:szCs w:val="25"/>
        </w:rPr>
        <w:jc w:val="left"/>
        <w:ind w:left="106"/>
        <w:sectPr>
          <w:pgMar w:header="0" w:footer="0" w:top="180" w:bottom="280" w:left="960" w:right="1060"/>
          <w:headerReference w:type="default" r:id="rId10"/>
          <w:pgSz w:w="16840" w:h="11900" w:orient="landscape"/>
        </w:sectPr>
      </w:pPr>
      <w:r>
        <w:rPr>
          <w:rFonts w:cs="Georgia" w:hAnsi="Georgia" w:eastAsia="Georgia" w:ascii="Georgia"/>
          <w:sz w:val="25"/>
          <w:szCs w:val="25"/>
        </w:rPr>
        <w:t>Note: This book will </w:t>
      </w:r>
      <w:r>
        <w:rPr>
          <w:rFonts w:cs="Georgia" w:hAnsi="Georgia" w:eastAsia="Georgia" w:ascii="Georgia"/>
          <w:sz w:val="25"/>
          <w:szCs w:val="25"/>
        </w:rPr>
        <w:t>not </w:t>
      </w:r>
      <w:r>
        <w:rPr>
          <w:rFonts w:cs="Georgia" w:hAnsi="Georgia" w:eastAsia="Georgia" w:ascii="Georgia"/>
          <w:sz w:val="25"/>
          <w:szCs w:val="25"/>
        </w:rPr>
        <w:t>teach you how to code in Objective C.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3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926"/>
      </w:pPr>
      <w:r>
        <w:pict>
          <v:shape type="#_x0000_t75" style="width:157.594pt;height:157.594pt">
            <v:imagedata o:title="" r:id="rId13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16"/>
          <w:szCs w:val="16"/>
        </w:rPr>
        <w:jc w:val="left"/>
        <w:spacing w:before="7"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Georgia" w:hAnsi="Georgia" w:eastAsia="Georgia" w:ascii="Georgia"/>
          <w:sz w:val="25"/>
          <w:szCs w:val="25"/>
        </w:rPr>
        <w:jc w:val="left"/>
        <w:spacing w:before="33"/>
        <w:ind w:left="1532"/>
      </w:pPr>
      <w:r>
        <w:rPr>
          <w:rFonts w:cs="Georgia" w:hAnsi="Georgia" w:eastAsia="Georgia" w:ascii="Georgia"/>
          <w:sz w:val="25"/>
          <w:szCs w:val="25"/>
        </w:rPr>
        <w:t>by Nir Eyal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6" w:lineRule="exact" w:line="200"/>
      </w:pPr>
      <w:r>
        <w:rPr>
          <w:sz w:val="20"/>
          <w:szCs w:val="20"/>
        </w:rPr>
      </w:r>
    </w:p>
    <w:p>
      <w:pPr>
        <w:rPr>
          <w:rFonts w:cs="Georgia" w:hAnsi="Georgia" w:eastAsia="Georgia" w:ascii="Georgia"/>
          <w:sz w:val="25"/>
          <w:szCs w:val="25"/>
        </w:rPr>
        <w:jc w:val="left"/>
        <w:spacing w:lineRule="auto" w:line="367"/>
        <w:ind w:left="926" w:right="110"/>
      </w:pPr>
      <w:r>
        <w:rPr>
          <w:rFonts w:cs="Georgia" w:hAnsi="Georgia" w:eastAsia="Georgia" w:ascii="Georgia"/>
          <w:sz w:val="25"/>
          <w:szCs w:val="25"/>
        </w:rPr>
        <w:t>Nir Eyal answers the question of “Why do some products capture widespread attention while others flop?” and “What makes us</w:t>
      </w:r>
      <w:r>
        <w:rPr>
          <w:rFonts w:cs="Georgia" w:hAnsi="Georgia" w:eastAsia="Georgia" w:ascii="Georgia"/>
          <w:sz w:val="25"/>
          <w:szCs w:val="25"/>
        </w:rPr>
        <w:t> engage with certain products out of sheer habit?” in this research­intensive book. His model about viral loops ­ the steps users take</w:t>
      </w:r>
      <w:r>
        <w:rPr>
          <w:rFonts w:cs="Georgia" w:hAnsi="Georgia" w:eastAsia="Georgia" w:ascii="Georgia"/>
          <w:sz w:val="25"/>
          <w:szCs w:val="25"/>
        </w:rPr>
        <w:t> from installing your app to sharing it with others ­ is broken down into four major questions:</w:t>
      </w:r>
    </w:p>
    <w:p>
      <w:pPr>
        <w:rPr>
          <w:sz w:val="13"/>
          <w:szCs w:val="13"/>
        </w:rPr>
        <w:jc w:val="left"/>
        <w:spacing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Georgia" w:hAnsi="Georgia" w:eastAsia="Georgia" w:ascii="Georgia"/>
          <w:sz w:val="25"/>
          <w:szCs w:val="25"/>
        </w:rPr>
        <w:jc w:val="left"/>
        <w:ind w:left="1376"/>
      </w:pPr>
      <w:r>
        <w:rPr>
          <w:rFonts w:cs="Georgia" w:hAnsi="Georgia" w:eastAsia="Georgia" w:ascii="Georgia"/>
          <w:sz w:val="25"/>
          <w:szCs w:val="25"/>
        </w:rPr>
        <w:t>1. How does the loop initiate?</w:t>
      </w:r>
    </w:p>
    <w:p>
      <w:pPr>
        <w:rPr>
          <w:sz w:val="16"/>
          <w:szCs w:val="16"/>
        </w:rPr>
        <w:jc w:val="left"/>
        <w:spacing w:before="2"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Georgia" w:hAnsi="Georgia" w:eastAsia="Georgia" w:ascii="Georgia"/>
          <w:sz w:val="25"/>
          <w:szCs w:val="25"/>
        </w:rPr>
        <w:jc w:val="left"/>
        <w:spacing w:lineRule="auto" w:line="367"/>
        <w:ind w:left="1376" w:right="74"/>
      </w:pPr>
      <w:r>
        <w:rPr>
          <w:rFonts w:cs="Georgia" w:hAnsi="Georgia" w:eastAsia="Georgia" w:ascii="Georgia"/>
          <w:sz w:val="25"/>
          <w:szCs w:val="25"/>
        </w:rPr>
        <w:t>2. Once the user becomes aware of their need for your product, what is the quickest performable action they can do that in turn</w:t>
      </w:r>
      <w:r>
        <w:rPr>
          <w:rFonts w:cs="Georgia" w:hAnsi="Georgia" w:eastAsia="Georgia" w:ascii="Georgia"/>
          <w:sz w:val="25"/>
          <w:szCs w:val="25"/>
        </w:rPr>
        <w:t> rewards them?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1" w:lineRule="exact" w:line="200"/>
      </w:pPr>
      <w:r>
        <w:rPr>
          <w:sz w:val="20"/>
          <w:szCs w:val="20"/>
        </w:rPr>
      </w:r>
    </w:p>
    <w:p>
      <w:pPr>
        <w:rPr>
          <w:rFonts w:cs="Georgia" w:hAnsi="Georgia" w:eastAsia="Georgia" w:ascii="Georgia"/>
          <w:sz w:val="25"/>
          <w:szCs w:val="25"/>
        </w:rPr>
        <w:jc w:val="left"/>
        <w:ind w:left="1376"/>
        <w:sectPr>
          <w:pgMar w:header="377" w:footer="0" w:top="1080" w:bottom="280" w:left="140" w:right="1160"/>
          <w:headerReference w:type="default" r:id="rId12"/>
          <w:pgSz w:w="16840" w:h="11900" w:orient="landscape"/>
        </w:sectPr>
      </w:pPr>
      <w:r>
        <w:rPr>
          <w:rFonts w:cs="Georgia" w:hAnsi="Georgia" w:eastAsia="Georgia" w:ascii="Georgia"/>
          <w:sz w:val="25"/>
          <w:szCs w:val="25"/>
        </w:rPr>
        <w:t>3. How are they rewarded?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0" w:lineRule="exact" w:line="260"/>
      </w:pPr>
      <w:r>
        <w:rPr>
          <w:sz w:val="26"/>
          <w:szCs w:val="26"/>
        </w:rPr>
      </w:r>
    </w:p>
    <w:p>
      <w:pPr>
        <w:rPr>
          <w:rFonts w:cs="Georgia" w:hAnsi="Georgia" w:eastAsia="Georgia" w:ascii="Georgia"/>
          <w:sz w:val="25"/>
          <w:szCs w:val="25"/>
        </w:rPr>
        <w:jc w:val="left"/>
        <w:spacing w:before="33" w:lineRule="auto" w:line="367"/>
        <w:ind w:left="926" w:right="66"/>
      </w:pPr>
      <w:r>
        <w:rPr>
          <w:rFonts w:cs="Georgia" w:hAnsi="Georgia" w:eastAsia="Georgia" w:ascii="Georgia"/>
          <w:sz w:val="25"/>
          <w:szCs w:val="25"/>
        </w:rPr>
        <w:t>This book has as much to do with behavioral psychology as it does with design, and justifiably so. By virtue of what the book’s title</w:t>
      </w:r>
      <w:r>
        <w:rPr>
          <w:rFonts w:cs="Georgia" w:hAnsi="Georgia" w:eastAsia="Georgia" w:ascii="Georgia"/>
          <w:sz w:val="25"/>
          <w:szCs w:val="25"/>
        </w:rPr>
        <w:t> promises, Eyal seems to understand how to fight decaying user retention rates and “hook” users onto your app.</w:t>
      </w:r>
    </w:p>
    <w:p>
      <w:pPr>
        <w:rPr>
          <w:sz w:val="28"/>
          <w:szCs w:val="28"/>
        </w:rPr>
        <w:jc w:val="left"/>
        <w:spacing w:before="3" w:lineRule="exact" w:line="280"/>
      </w:pPr>
      <w:r>
        <w:rPr>
          <w:sz w:val="28"/>
          <w:szCs w:val="28"/>
        </w:rPr>
      </w:r>
    </w:p>
    <w:p>
      <w:pPr>
        <w:rPr>
          <w:rFonts w:cs="Georgia" w:hAnsi="Georgia" w:eastAsia="Georgia" w:ascii="Georgia"/>
          <w:sz w:val="23"/>
          <w:szCs w:val="23"/>
        </w:rPr>
        <w:jc w:val="left"/>
        <w:spacing w:lineRule="exact" w:line="240"/>
        <w:ind w:left="1349"/>
      </w:pPr>
      <w:r>
        <w:pict>
          <v:group style="position:absolute;margin-left:53.2849pt;margin-top:-0.419401pt;width:16.5034pt;height:14.2585pt;mso-position-horizontal-relative:page;mso-position-vertical-relative:paragraph;z-index:-289" coordorigin="1066,-8" coordsize="330,285">
            <v:shape style="position:absolute;left:1066;top:2;width:48;height:114" coordorigin="1066,2" coordsize="48,114" path="m1109,24l1094,39,1085,58,1081,80,1082,87,1076,116,1069,98,1066,80,1066,71,1071,50,1082,31,1096,15,1114,2,1109,24xe" filled="t" fillcolor="#9A9A9A" stroked="f">
              <v:path arrowok="t"/>
              <v:fill/>
            </v:shape>
            <v:shape style="position:absolute;left:1076;top:-8;width:319;height:285" coordorigin="1076,-8" coordsize="319,285" path="m1093,115l1103,130,1115,146,1130,163,1145,180,1162,197,1180,213,1197,229,1214,244,1231,257,1240,250,1257,235,1275,220,1292,204,1309,187,1325,170,1340,153,1354,137,1365,121,1373,106,1379,92,1380,80,1380,73,1374,52,1363,34,1347,20,1326,10,1303,7,1295,7,1275,12,1258,22,1243,37,1231,54,1218,37,1213,31,1198,18,1179,10,1158,7,1151,7,1128,13,1109,24,1114,2,1135,-6,1158,-8,1160,-8,1181,-6,1200,1,1216,12,1231,28,1232,27,1246,12,1263,1,1282,-6,1303,-8,1313,-8,1335,-3,1355,7,1372,21,1385,38,1393,58,1396,80,1394,95,1387,113,1375,133,1360,153,1343,174,1325,193,1305,212,1286,230,1269,245,1254,258,1242,268,1231,277,1229,275,1210,260,1195,248,1178,233,1159,216,1140,197,1121,177,1104,157,1089,136,1076,116,1082,87,1086,100,1093,115xe" filled="t" fillcolor="#9A9A9A" stroked="f">
              <v:path arrowok="t"/>
              <v:fill/>
            </v:shape>
            <w10:wrap type="none"/>
          </v:group>
        </w:pict>
      </w:r>
      <w:r>
        <w:rPr>
          <w:rFonts w:cs="Georgia" w:hAnsi="Georgia" w:eastAsia="Georgia" w:ascii="Georgia"/>
          <w:color w:val="898989"/>
          <w:w w:val="103"/>
          <w:position w:val="-1"/>
          <w:sz w:val="23"/>
          <w:szCs w:val="23"/>
        </w:rPr>
        <w:t>0</w:t>
      </w:r>
      <w:r>
        <w:rPr>
          <w:rFonts w:cs="Georgia" w:hAnsi="Georgia" w:eastAsia="Georgia" w:ascii="Georgia"/>
          <w:color w:val="000000"/>
          <w:w w:val="100"/>
          <w:position w:val="0"/>
          <w:sz w:val="23"/>
          <w:szCs w:val="2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1" w:lineRule="exact" w:line="280"/>
      </w:pPr>
      <w:r>
        <w:rPr>
          <w:sz w:val="28"/>
          <w:szCs w:val="28"/>
        </w:rPr>
      </w:r>
    </w:p>
    <w:p>
      <w:pPr>
        <w:rPr>
          <w:rFonts w:cs="Cambria" w:hAnsi="Cambria" w:eastAsia="Cambria" w:ascii="Cambria"/>
          <w:sz w:val="33"/>
          <w:szCs w:val="33"/>
        </w:rPr>
        <w:jc w:val="left"/>
        <w:spacing w:before="13" w:lineRule="exact" w:line="380"/>
        <w:ind w:left="926"/>
      </w:pPr>
      <w:r>
        <w:rPr>
          <w:rFonts w:cs="Cambria" w:hAnsi="Cambria" w:eastAsia="Cambria" w:ascii="Cambria"/>
          <w:color w:val="171A1B"/>
          <w:position w:val="-1"/>
          <w:sz w:val="33"/>
          <w:szCs w:val="33"/>
        </w:rPr>
        <w:t>You might also like this articles</w:t>
      </w:r>
      <w:r>
        <w:rPr>
          <w:rFonts w:cs="Cambria" w:hAnsi="Cambria" w:eastAsia="Cambria" w:ascii="Cambria"/>
          <w:color w:val="000000"/>
          <w:position w:val="0"/>
          <w:sz w:val="33"/>
          <w:szCs w:val="3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3" w:lineRule="exact" w:line="200"/>
        <w:sectPr>
          <w:pgMar w:header="377" w:footer="0" w:top="1080" w:bottom="280" w:left="140" w:right="1300"/>
          <w:headerReference w:type="default" r:id="rId14"/>
          <w:pgSz w:w="16840" w:h="11900" w:orient="landscape"/>
        </w:sectPr>
      </w:pPr>
      <w:r>
        <w:rPr>
          <w:sz w:val="20"/>
          <w:szCs w:val="20"/>
        </w:rPr>
      </w:r>
    </w:p>
    <w:p>
      <w:pPr>
        <w:rPr>
          <w:rFonts w:cs="Cambria" w:hAnsi="Cambria" w:eastAsia="Cambria" w:ascii="Cambria"/>
          <w:sz w:val="23"/>
          <w:szCs w:val="23"/>
        </w:rPr>
        <w:jc w:val="left"/>
        <w:spacing w:before="32"/>
        <w:ind w:left="2189"/>
      </w:pPr>
      <w:r>
        <w:pict>
          <v:group style="position:absolute;margin-left:0pt;margin-top:173.845pt;width:842pt;height:365.467pt;mso-position-horizontal-relative:page;mso-position-vertical-relative:page;z-index:-288" coordorigin="0,3477" coordsize="16840,7309">
            <v:shape style="position:absolute;left:0;top:3477;width:16840;height:7309" coordorigin="0,3477" coordsize="16840,7309" path="m16840,3477l16840,10786,0,10786,0,3477,16840,3477xe" filled="t" fillcolor="#F6F7F7" stroked="f">
              <v:path arrowok="t"/>
              <v:fill/>
            </v:shape>
            <v:shape style="position:absolute;left:1066;top:4708;width:7204;height:5673" coordorigin="1066,4708" coordsize="7204,5673" path="m1066,10275l1066,4814,1068,4793,1096,4739,1150,4710,8164,4708,8185,4710,8238,4738,8268,4792,8270,10275,8268,10296,8240,10349,8186,10379,1172,10381,1151,10379,1097,10351,1068,10297,1066,10275xe" filled="t" fillcolor="#FFFFFF" stroked="f">
              <v:path arrowok="t"/>
              <v:fill/>
            </v:shape>
            <v:shape style="position:absolute;left:7625;top:5315;width:192;height:135" coordorigin="7625,5315" coordsize="192,135" path="m7774,5382l7740,5347,7732,5338,7753,5315,7762,5324,7817,5382,7753,5450,7732,5427,7774,5382xe" filled="t" fillcolor="#FDB4B4" stroked="f">
              <v:path arrowok="t"/>
              <v:fill/>
            </v:shape>
            <v:shape style="position:absolute;left:7625;top:5315;width:192;height:135" coordorigin="7625,5315" coordsize="192,135" path="m7668,5382l7710,5427,7688,5450,7625,5382,7688,5315,7710,5338,7668,5382xe" filled="t" fillcolor="#FDB4B4" stroked="f">
              <v:path arrowok="t"/>
              <v:fill/>
            </v:shape>
            <v:shape style="position:absolute;left:1545;top:9751;width:136;height:250" coordorigin="1545,9751" coordsize="136,250" path="m1612,9941l1596,9924,1580,9907,1566,9890,1553,9874,1545,9783,1560,9768,1579,9757,1601,9751,1608,9751,1629,9754,1648,9762,1664,9775,1669,9781,1681,10001,1665,9988,1647,9973,1630,9957,1612,9941xe" filled="t" fillcolor="#9A9A9A" stroked="f">
              <v:path arrowok="t"/>
              <v:fill/>
            </v:shape>
            <v:shape style="position:absolute;left:1823;top:9824;width:14;height:52" coordorigin="1823,9824" coordsize="14,52" path="m1829,9836l1831,9824,1837,9857,1825,9877,1823,9850,1829,9836xe" filled="t" fillcolor="#9A9A9A" stroked="f">
              <v:path arrowok="t"/>
              <v:fill/>
            </v:shape>
            <v:shape style="position:absolute;left:1527;top:9831;width:27;height:69" coordorigin="1527,9831" coordsize="27,69" path="m1539,9880l1527,9860,1532,9831,1536,9844,1543,9859,1554,9901,1539,9880xe" filled="t" fillcolor="#9A9A9A" stroked="f">
              <v:path arrowok="t"/>
              <v:fill/>
            </v:shape>
            <v:shape style="position:absolute;left:1754;top:9736;width:81;height:82" coordorigin="1754,9736" coordsize="81,82" path="m1754,9751l1754,9736,1763,9736,1786,9741,1805,9751,1822,9765,1835,9782,1830,9817,1825,9796,1813,9778,1797,9764,1777,9754,1754,9751xe" filled="t" fillcolor="#9A9A9A" stroked="f">
              <v:path arrowok="t"/>
              <v:fill/>
            </v:shape>
            <v:shape style="position:absolute;left:1681;top:9736;width:165;height:244" coordorigin="1681,9736" coordsize="165,244" path="m1681,9798l1681,9772,1682,9771,1696,9756,1713,9745,1732,9738,1754,9736,1754,9751,1777,9754,1791,9897,1804,9881,1815,9865,1825,9796,1830,9817,1835,9782,1843,9802,1846,9824,1844,9839,1837,9857,1831,9824,1829,9836,1823,9850,1825,9877,1811,9897,1793,9918,1776,9914,1759,9931,1746,9751,1726,9756,1708,9766,1707,9979,1693,9781,1681,9798xe" filled="t" fillcolor="#9A9A9A" stroked="f">
              <v:path arrowok="t"/>
              <v:fill/>
            </v:shape>
            <v:shape style="position:absolute;left:1531;top:9736;width:262;height:277" coordorigin="1531,9736" coordsize="262,277" path="m1545,9783l1535,9802,1531,9824,1532,9775,1546,9759,1564,9746,1585,9738,1608,9736,1610,9736,1631,9738,1650,9745,1667,9756,1681,9772,1681,9798,1693,9781,1707,9979,1725,9964,1742,9948,1759,9931,1776,9914,1793,9918,1775,9937,1756,9956,1737,9974,1719,9989,1704,10002,1692,10012,1691,9994,1681,10001,1669,9781,1648,9762,1629,9754,1608,9751,1601,9751,1579,9757,1560,9768,1545,9783xe" filled="t" fillcolor="#9A9A9A" stroked="f">
              <v:path arrowok="t"/>
              <v:fill/>
            </v:shape>
            <v:shape style="position:absolute;left:1516;top:9775;width:176;height:246" coordorigin="1516,9775" coordsize="176,246" path="m1519,9842l1516,9824,1516,9815,1522,9794,1532,9775,1531,9824,1535,9802,1545,9783,1553,9874,1566,9890,1580,9907,1596,9924,1612,9941,1630,9957,1647,9973,1665,9988,1681,10001,1691,9994,1692,10012,1684,10019,1681,10021,1672,10014,1660,10004,1646,9992,1628,9977,1610,9960,1590,9941,1572,9921,1554,9901,1543,9859,1536,9844,1532,9831,1527,9860,1519,9842xe" filled="t" fillcolor="#9A9A9A" stroked="f">
              <v:path arrowok="t"/>
              <v:fill/>
            </v:shape>
            <v:shape style="position:absolute;left:1777;top:9754;width:48;height:143" coordorigin="1777,9754" coordsize="48,143" path="m1825,9796l1815,9865,1804,9881,1791,9897,1777,9754,1797,9764,1813,9778,1825,9796xe" filled="t" fillcolor="#9A9A9A" stroked="f">
              <v:path arrowok="t"/>
              <v:fill/>
            </v:shape>
            <v:shape style="position:absolute;left:1707;top:9751;width:52;height:228" coordorigin="1707,9751" coordsize="52,228" path="m1707,9979l1708,9766,1726,9756,1746,9751,1759,9931,1742,9948,1725,9964,1707,9979xe" filled="t" fillcolor="#9A9A9A" stroked="f">
              <v:path arrowok="t"/>
              <v:fill/>
            </v:shape>
            <v:shape style="position:absolute;left:1516;top:5038;width:690;height:690" coordorigin="1516,5038" coordsize="690,690" path="m1516,5358l1521,5318,1531,5279,1542,5248,1559,5212,1581,5178,1607,5147,1630,5124,1662,5099,1696,5078,1726,5064,1764,5050,1803,5042,1843,5038,1856,5038,1866,5038,1906,5040,1946,5047,1984,5059,2015,5072,2050,5092,2082,5115,2107,5138,2133,5168,2156,5201,2175,5236,2188,5267,2199,5306,2205,5345,2206,5378,2206,5388,2204,5428,2197,5468,2185,5506,2172,5537,2153,5572,2129,5604,2107,5629,2076,5655,2044,5678,2008,5697,1977,5710,1939,5720,1899,5727,1866,5728,1856,5728,1816,5726,1777,5719,1738,5707,1708,5694,1673,5674,1640,5651,1616,5629,1589,5598,1566,5566,1547,5530,1535,5499,1524,5461,1517,5421,1516,5388,1516,5378,1516,5358xe" filled="t" fillcolor="#EDEDED" stroked="f">
              <v:path arrowok="t"/>
              <v:fill/>
            </v:shape>
            <v:shape type="#_x0000_t75" style="position:absolute;left:1516;top:4963;width:690;height:690">
              <v:imagedata o:title="" r:id="rId15"/>
            </v:shape>
            <v:shape style="position:absolute;left:8570;top:4708;width:7204;height:5673" coordorigin="8570,4708" coordsize="7204,5673" path="m8570,10275l8570,4814,8572,4793,8600,4739,8654,4710,15668,4708,15689,4710,15743,4738,15772,4792,15774,10275,15772,10296,15744,10349,15690,10379,8676,10381,8655,10379,8602,10351,8572,10297,8570,10275xe" filled="t" fillcolor="#FFFFFF" stroked="f">
              <v:path arrowok="t"/>
              <v:fill/>
            </v:shape>
            <v:shape style="position:absolute;left:15133;top:5228;width:179;height:229" coordorigin="15133,5228" coordsize="179,229" path="m15134,5313l15149,5302,15170,5285,15180,5272,15180,5266,15187,5264,15208,5256,15207,5248,15202,5228,15226,5229,15237,5241,15252,5243,15271,5250,15288,5265,15297,5279,15305,5296,15310,5314,15312,5333,15311,5352,15307,5372,15300,5392,15297,5402,15290,5427,15289,5446,15289,5457,15177,5457,15177,5445,15178,5424,15184,5401,15193,5385,15207,5367,15222,5351,15233,5339,15231,5341,15228,5342,15218,5342,15202,5339,15192,5335,15189,5336,15180,5341,15180,5341,15170,5349,15161,5357,15146,5348,15139,5344,15133,5340,15133,5329,15134,5315,15134,5314,15134,5313xe" filled="t" fillcolor="#A6DCED" stroked="f">
              <v:path arrowok="t"/>
              <v:fill/>
            </v:shape>
            <v:shape style="position:absolute;left:15298;top:5470;width:0;height:0" coordorigin="15298,5470" coordsize="0,0" path="m15298,5470l15298,5470e" filled="t" fillcolor="#A6DCED" stroked="f">
              <v:path arrowok="t"/>
              <v:fill/>
            </v:shape>
            <v:shape style="position:absolute;left:15145;top:5470;width:172;height:68" coordorigin="15145,5470" coordsize="172,68" path="m15164,5470l15298,5470,15298,5505,15317,5505,15317,5538,15145,5538,15145,5505,15164,5505,15164,5470xe" filled="t" fillcolor="#A6DCED" stroked="f">
              <v:path arrowok="t"/>
              <v:fill/>
            </v:shape>
            <v:shape style="position:absolute;left:9049;top:9751;width:136;height:250" coordorigin="9049,9751" coordsize="136,250" path="m9117,9941l9100,9924,9084,9907,9070,9890,9058,9874,9049,9783,9064,9768,9083,9757,9105,9751,9113,9751,9134,9754,9152,9762,9168,9775,9173,9781,9185,10001,9169,9988,9152,9973,9134,9957,9117,9941xe" filled="t" fillcolor="#9A9A9A" stroked="f">
              <v:path arrowok="t"/>
              <v:fill/>
            </v:shape>
            <v:shape style="position:absolute;left:9328;top:9824;width:14;height:52" coordorigin="9328,9824" coordsize="14,52" path="m9333,9836l9335,9824,9341,9857,9330,9877,9328,9850,9333,9836xe" filled="t" fillcolor="#9A9A9A" stroked="f">
              <v:path arrowok="t"/>
              <v:fill/>
            </v:shape>
            <v:shape style="position:absolute;left:9031;top:9831;width:27;height:69" coordorigin="9031,9831" coordsize="27,69" path="m9043,9880l9031,9860,9036,9831,9040,9844,9048,9859,9059,9901,9043,9880xe" filled="t" fillcolor="#9A9A9A" stroked="f">
              <v:path arrowok="t"/>
              <v:fill/>
            </v:shape>
            <v:shape style="position:absolute;left:9258;top:9736;width:81;height:82" coordorigin="9258,9736" coordsize="81,82" path="m9258,9751l9258,9736,9268,9736,9290,9741,9310,9751,9327,9765,9339,9782,9335,9817,9329,9796,9318,9778,9301,9764,9281,9754,9258,9751xe" filled="t" fillcolor="#9A9A9A" stroked="f">
              <v:path arrowok="t"/>
              <v:fill/>
            </v:shape>
            <v:shape style="position:absolute;left:9185;top:9736;width:165;height:244" coordorigin="9185,9736" coordsize="165,244" path="m9185,9798l9185,9772,9186,9771,9200,9756,9217,9745,9237,9738,9258,9736,9258,9751,9281,9754,9295,9897,9308,9881,9319,9865,9329,9796,9335,9817,9339,9782,9348,9802,9350,9824,9349,9839,9341,9857,9335,9824,9333,9836,9328,9850,9330,9877,9315,9897,9298,9918,9280,9914,9264,9931,9250,9751,9230,9756,9212,9766,9212,9979,9198,9781,9185,9798xe" filled="t" fillcolor="#9A9A9A" stroked="f">
              <v:path arrowok="t"/>
              <v:fill/>
            </v:shape>
            <v:shape style="position:absolute;left:9036;top:9736;width:262;height:277" coordorigin="9036,9736" coordsize="262,277" path="m9049,9783l9039,9802,9036,9824,9036,9775,9051,9759,9069,9746,9090,9738,9113,9736,9114,9736,9135,9738,9154,9745,9171,9756,9185,9772,9185,9798,9198,9781,9212,9979,9229,9964,9247,9948,9264,9931,9280,9914,9298,9918,9279,9937,9260,9956,9241,9974,9224,9989,9208,10002,9196,10012,9195,9994,9185,10001,9173,9781,9152,9762,9134,9754,9113,9751,9105,9751,9083,9757,9064,9768,9049,9783xe" filled="t" fillcolor="#9A9A9A" stroked="f">
              <v:path arrowok="t"/>
              <v:fill/>
            </v:shape>
            <v:shape style="position:absolute;left:9020;top:9775;width:176;height:246" coordorigin="9020,9775" coordsize="176,246" path="m9023,9842l9020,9824,9021,9815,9026,9794,9036,9775,9036,9824,9039,9802,9049,9783,9058,9874,9070,9890,9084,9907,9100,9924,9117,9941,9134,9957,9152,9973,9169,9988,9185,10001,9195,9994,9196,10012,9188,10019,9185,10021,9176,10014,9165,10004,9150,9992,9133,9977,9114,9960,9095,9941,9076,9921,9059,9901,9048,9859,9040,9844,9036,9831,9031,9860,9023,9842xe" filled="t" fillcolor="#9A9A9A" stroked="f">
              <v:path arrowok="t"/>
              <v:fill/>
            </v:shape>
            <v:shape style="position:absolute;left:9281;top:9754;width:48;height:143" coordorigin="9281,9754" coordsize="48,143" path="m9329,9796l9319,9865,9308,9881,9295,9897,9281,9754,9301,9764,9318,9778,9329,9796xe" filled="t" fillcolor="#9A9A9A" stroked="f">
              <v:path arrowok="t"/>
              <v:fill/>
            </v:shape>
            <v:shape style="position:absolute;left:9212;top:9751;width:52;height:228" coordorigin="9212,9751" coordsize="52,228" path="m9212,9979l9212,9766,9230,9756,9250,9751,9264,9931,9247,9948,9229,9964,9212,9979xe" filled="t" fillcolor="#9A9A9A" stroked="f">
              <v:path arrowok="t"/>
              <v:fill/>
            </v:shape>
            <v:shape style="position:absolute;left:9020;top:5038;width:690;height:690" coordorigin="9020,5038" coordsize="690,690" path="m9021,5358l9026,5318,9035,5279,9046,5248,9064,5212,9085,5178,9111,5147,9135,5124,9166,5099,9200,5078,9230,5064,9269,5050,9308,5042,9348,5038,9361,5038,9370,5038,9411,5040,9450,5047,9489,5059,9519,5072,9554,5092,9587,5115,9611,5138,9638,5168,9661,5201,9680,5236,9692,5267,9703,5306,9709,5345,9711,5378,9711,5388,9708,5428,9701,5468,9690,5506,9677,5537,9657,5572,9633,5604,9611,5629,9581,5655,9548,5678,9513,5697,9482,5710,9443,5720,9404,5727,9370,5728,9361,5728,9320,5726,9281,5719,9243,5707,9212,5694,9177,5674,9145,5651,9120,5629,9093,5598,9070,5566,9051,5530,9039,5499,9028,5461,9022,5421,9020,5388,9020,5378,9021,5358xe" filled="t" fillcolor="#EDEDED" stroked="f">
              <v:path arrowok="t"/>
              <v:fill/>
            </v:shape>
            <v:shape type="#_x0000_t75" style="position:absolute;left:9020;top:4963;width:690;height:690">
              <v:imagedata o:title="" r:id="rId16"/>
            </v:shape>
            <w10:wrap type="none"/>
          </v:group>
        </w:pict>
      </w:r>
      <w:r>
        <w:rPr>
          <w:rFonts w:cs="Cambria" w:hAnsi="Cambria" w:eastAsia="Cambria" w:ascii="Cambria"/>
          <w:color w:val="171A1B"/>
          <w:w w:val="103"/>
          <w:sz w:val="23"/>
          <w:szCs w:val="23"/>
        </w:rPr>
        <w:t>Dominick</w:t>
      </w:r>
      <w:r>
        <w:rPr>
          <w:rFonts w:cs="Cambria" w:hAnsi="Cambria" w:eastAsia="Cambria" w:ascii="Cambria"/>
          <w:color w:val="171A1B"/>
          <w:w w:val="100"/>
          <w:sz w:val="23"/>
          <w:szCs w:val="23"/>
        </w:rPr>
        <w:t> </w:t>
      </w:r>
      <w:r>
        <w:rPr>
          <w:rFonts w:cs="Cambria" w:hAnsi="Cambria" w:eastAsia="Cambria" w:ascii="Cambria"/>
          <w:color w:val="171A1B"/>
          <w:w w:val="103"/>
          <w:sz w:val="23"/>
          <w:szCs w:val="23"/>
        </w:rPr>
        <w:t>Wojtas</w:t>
      </w:r>
      <w:r>
        <w:rPr>
          <w:rFonts w:cs="Cambria" w:hAnsi="Cambria" w:eastAsia="Cambria" w:ascii="Cambria"/>
          <w:color w:val="000000"/>
          <w:w w:val="100"/>
          <w:sz w:val="23"/>
          <w:szCs w:val="23"/>
        </w:rPr>
      </w:r>
    </w:p>
    <w:p>
      <w:pPr>
        <w:rPr>
          <w:rFonts w:cs="Cambria" w:hAnsi="Cambria" w:eastAsia="Cambria" w:ascii="Cambria"/>
          <w:sz w:val="20"/>
          <w:szCs w:val="20"/>
        </w:rPr>
        <w:jc w:val="left"/>
        <w:spacing w:before="40"/>
        <w:ind w:left="2189"/>
      </w:pPr>
      <w:r>
        <w:rPr>
          <w:rFonts w:cs="Cambria" w:hAnsi="Cambria" w:eastAsia="Cambria" w:ascii="Cambria"/>
          <w:color w:val="A9A9A9"/>
          <w:w w:val="103"/>
          <w:sz w:val="20"/>
          <w:szCs w:val="20"/>
        </w:rPr>
        <w:t>21</w:t>
      </w:r>
      <w:r>
        <w:rPr>
          <w:rFonts w:cs="Cambria" w:hAnsi="Cambria" w:eastAsia="Cambria" w:ascii="Cambria"/>
          <w:color w:val="A9A9A9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A9A9A9"/>
          <w:w w:val="103"/>
          <w:sz w:val="20"/>
          <w:szCs w:val="20"/>
        </w:rPr>
        <w:t>May</w:t>
      </w:r>
      <w:r>
        <w:rPr>
          <w:rFonts w:cs="Cambria" w:hAnsi="Cambria" w:eastAsia="Cambria" w:ascii="Cambria"/>
          <w:color w:val="000000"/>
          <w:w w:val="100"/>
          <w:sz w:val="20"/>
          <w:szCs w:val="20"/>
        </w:rPr>
      </w:r>
    </w:p>
    <w:p>
      <w:pPr>
        <w:rPr>
          <w:sz w:val="26"/>
          <w:szCs w:val="26"/>
        </w:rPr>
        <w:jc w:val="left"/>
        <w:spacing w:before="15" w:lineRule="exact" w:line="260"/>
      </w:pPr>
      <w:r>
        <w:rPr>
          <w:sz w:val="26"/>
          <w:szCs w:val="26"/>
        </w:rPr>
      </w:r>
    </w:p>
    <w:p>
      <w:pPr>
        <w:rPr>
          <w:rFonts w:cs="Cambria" w:hAnsi="Cambria" w:eastAsia="Cambria" w:ascii="Cambria"/>
          <w:sz w:val="33"/>
          <w:szCs w:val="33"/>
        </w:rPr>
        <w:jc w:val="left"/>
        <w:ind w:left="1379"/>
      </w:pPr>
      <w:r>
        <w:rPr>
          <w:rFonts w:cs="Cambria" w:hAnsi="Cambria" w:eastAsia="Cambria" w:ascii="Cambria"/>
          <w:color w:val="171A1B"/>
          <w:sz w:val="33"/>
          <w:szCs w:val="33"/>
        </w:rPr>
        <w:t>Why apps get rejected</w:t>
      </w:r>
      <w:r>
        <w:rPr>
          <w:rFonts w:cs="Cambria" w:hAnsi="Cambria" w:eastAsia="Cambria" w:ascii="Cambria"/>
          <w:color w:val="000000"/>
          <w:sz w:val="33"/>
          <w:szCs w:val="33"/>
        </w:rPr>
      </w:r>
    </w:p>
    <w:p>
      <w:pPr>
        <w:rPr>
          <w:sz w:val="11"/>
          <w:szCs w:val="11"/>
        </w:rPr>
        <w:jc w:val="left"/>
        <w:spacing w:before="8" w:lineRule="exact" w:line="100"/>
      </w:pPr>
      <w:r>
        <w:rPr>
          <w:sz w:val="11"/>
          <w:szCs w:val="11"/>
        </w:rPr>
      </w:r>
    </w:p>
    <w:p>
      <w:pPr>
        <w:rPr>
          <w:rFonts w:cs="Georgia" w:hAnsi="Georgia" w:eastAsia="Georgia" w:ascii="Georgia"/>
          <w:sz w:val="26"/>
          <w:szCs w:val="26"/>
        </w:rPr>
        <w:jc w:val="left"/>
        <w:spacing w:lineRule="auto" w:line="380"/>
        <w:ind w:left="1379" w:right="-43"/>
      </w:pPr>
      <w:r>
        <w:rPr>
          <w:rFonts w:cs="Georgia" w:hAnsi="Georgia" w:eastAsia="Georgia" w:ascii="Georgia"/>
          <w:w w:val="102"/>
          <w:sz w:val="26"/>
          <w:szCs w:val="26"/>
        </w:rPr>
        <w:t>The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App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Store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is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every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iOS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developer’s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best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friend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until</w:t>
      </w:r>
      <w:r>
        <w:rPr>
          <w:rFonts w:cs="Georgia" w:hAnsi="Georgia" w:eastAsia="Georgia" w:ascii="Georgia"/>
          <w:w w:val="102"/>
          <w:sz w:val="26"/>
          <w:szCs w:val="26"/>
        </w:rPr>
        <w:t> your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app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is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rejected,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and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then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it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quickly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becomes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your</w:t>
      </w:r>
      <w:r>
        <w:rPr>
          <w:rFonts w:cs="Georgia" w:hAnsi="Georgia" w:eastAsia="Georgia" w:ascii="Georgia"/>
          <w:w w:val="102"/>
          <w:sz w:val="26"/>
          <w:szCs w:val="26"/>
        </w:rPr>
        <w:t> enemy.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Ensuring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your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app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will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be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accepted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by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the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App</w:t>
      </w:r>
      <w:r>
        <w:rPr>
          <w:rFonts w:cs="Georgia" w:hAnsi="Georgia" w:eastAsia="Georgia" w:ascii="Georgia"/>
          <w:w w:val="102"/>
          <w:sz w:val="26"/>
          <w:szCs w:val="26"/>
        </w:rPr>
        <w:t> Store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review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process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before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submission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is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essential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for</w:t>
      </w:r>
      <w:r>
        <w:rPr>
          <w:rFonts w:cs="Georgia" w:hAnsi="Georgia" w:eastAsia="Georgia" w:ascii="Georgia"/>
          <w:w w:val="102"/>
          <w:sz w:val="26"/>
          <w:szCs w:val="26"/>
        </w:rPr>
        <w:t> every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app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developer.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A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rejected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app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can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not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only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be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a</w:t>
      </w:r>
      <w:r>
        <w:rPr>
          <w:rFonts w:cs="Georgia" w:hAnsi="Georgia" w:eastAsia="Georgia" w:ascii="Georgia"/>
          <w:w w:val="102"/>
          <w:sz w:val="26"/>
          <w:szCs w:val="26"/>
        </w:rPr>
        <w:t> bad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finish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to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a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smooth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development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process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but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it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can</w:t>
      </w:r>
      <w:r>
        <w:rPr>
          <w:rFonts w:cs="Georgia" w:hAnsi="Georgia" w:eastAsia="Georgia" w:ascii="Georgia"/>
          <w:w w:val="102"/>
          <w:sz w:val="26"/>
          <w:szCs w:val="26"/>
        </w:rPr>
        <w:t> also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cause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unnecessary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delays.</w:t>
      </w:r>
      <w:r>
        <w:rPr>
          <w:rFonts w:cs="Georgia" w:hAnsi="Georgia" w:eastAsia="Georgia" w:ascii="Georgia"/>
          <w:w w:val="100"/>
          <w:sz w:val="26"/>
          <w:szCs w:val="26"/>
        </w:rPr>
      </w:r>
    </w:p>
    <w:p>
      <w:pPr>
        <w:rPr>
          <w:sz w:val="17"/>
          <w:szCs w:val="17"/>
        </w:rPr>
        <w:jc w:val="left"/>
        <w:spacing w:lineRule="exact" w:line="160"/>
      </w:pPr>
      <w:r>
        <w:rPr>
          <w:sz w:val="17"/>
          <w:szCs w:val="17"/>
        </w:rPr>
      </w:r>
    </w:p>
    <w:p>
      <w:pPr>
        <w:rPr>
          <w:rFonts w:cs="Cambria" w:hAnsi="Cambria" w:eastAsia="Cambria" w:ascii="Cambria"/>
          <w:sz w:val="23"/>
          <w:szCs w:val="23"/>
        </w:rPr>
        <w:jc w:val="left"/>
        <w:ind w:left="1803"/>
      </w:pPr>
      <w:r>
        <w:rPr>
          <w:rFonts w:cs="Cambria" w:hAnsi="Cambria" w:eastAsia="Cambria" w:ascii="Cambria"/>
          <w:color w:val="898989"/>
          <w:w w:val="103"/>
          <w:sz w:val="23"/>
          <w:szCs w:val="23"/>
        </w:rPr>
        <w:t>0</w:t>
      </w:r>
      <w:r>
        <w:rPr>
          <w:rFonts w:cs="Cambria" w:hAnsi="Cambria" w:eastAsia="Cambria" w:ascii="Cambria"/>
          <w:color w:val="000000"/>
          <w:w w:val="100"/>
          <w:sz w:val="23"/>
          <w:szCs w:val="23"/>
        </w:rPr>
      </w:r>
    </w:p>
    <w:p>
      <w:pPr>
        <w:rPr>
          <w:rFonts w:cs="Cambria" w:hAnsi="Cambria" w:eastAsia="Cambria" w:ascii="Cambria"/>
          <w:sz w:val="23"/>
          <w:szCs w:val="23"/>
        </w:rPr>
        <w:jc w:val="left"/>
        <w:spacing w:before="32"/>
        <w:ind w:left="809"/>
      </w:pPr>
      <w:r>
        <w:br w:type="column"/>
      </w:r>
      <w:r>
        <w:rPr>
          <w:rFonts w:cs="Cambria" w:hAnsi="Cambria" w:eastAsia="Cambria" w:ascii="Cambria"/>
          <w:color w:val="171A1B"/>
          <w:w w:val="103"/>
          <w:sz w:val="23"/>
          <w:szCs w:val="23"/>
        </w:rPr>
        <w:t>Dominick</w:t>
      </w:r>
      <w:r>
        <w:rPr>
          <w:rFonts w:cs="Cambria" w:hAnsi="Cambria" w:eastAsia="Cambria" w:ascii="Cambria"/>
          <w:color w:val="171A1B"/>
          <w:w w:val="100"/>
          <w:sz w:val="23"/>
          <w:szCs w:val="23"/>
        </w:rPr>
        <w:t> </w:t>
      </w:r>
      <w:r>
        <w:rPr>
          <w:rFonts w:cs="Cambria" w:hAnsi="Cambria" w:eastAsia="Cambria" w:ascii="Cambria"/>
          <w:color w:val="171A1B"/>
          <w:w w:val="103"/>
          <w:sz w:val="23"/>
          <w:szCs w:val="23"/>
        </w:rPr>
        <w:t>Wojtas</w:t>
      </w:r>
      <w:r>
        <w:rPr>
          <w:rFonts w:cs="Cambria" w:hAnsi="Cambria" w:eastAsia="Cambria" w:ascii="Cambria"/>
          <w:color w:val="000000"/>
          <w:w w:val="100"/>
          <w:sz w:val="23"/>
          <w:szCs w:val="23"/>
        </w:rPr>
      </w:r>
    </w:p>
    <w:p>
      <w:pPr>
        <w:rPr>
          <w:rFonts w:cs="Cambria" w:hAnsi="Cambria" w:eastAsia="Cambria" w:ascii="Cambria"/>
          <w:sz w:val="20"/>
          <w:szCs w:val="20"/>
        </w:rPr>
        <w:jc w:val="left"/>
        <w:spacing w:before="40"/>
        <w:ind w:left="809"/>
      </w:pPr>
      <w:r>
        <w:rPr>
          <w:rFonts w:cs="Cambria" w:hAnsi="Cambria" w:eastAsia="Cambria" w:ascii="Cambria"/>
          <w:color w:val="A9A9A9"/>
          <w:w w:val="103"/>
          <w:sz w:val="20"/>
          <w:szCs w:val="20"/>
        </w:rPr>
        <w:t>13</w:t>
      </w:r>
      <w:r>
        <w:rPr>
          <w:rFonts w:cs="Cambria" w:hAnsi="Cambria" w:eastAsia="Cambria" w:ascii="Cambria"/>
          <w:color w:val="A9A9A9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A9A9A9"/>
          <w:w w:val="103"/>
          <w:sz w:val="20"/>
          <w:szCs w:val="20"/>
        </w:rPr>
        <w:t>October</w:t>
      </w:r>
      <w:r>
        <w:rPr>
          <w:rFonts w:cs="Cambria" w:hAnsi="Cambria" w:eastAsia="Cambria" w:ascii="Cambria"/>
          <w:color w:val="000000"/>
          <w:w w:val="100"/>
          <w:sz w:val="20"/>
          <w:szCs w:val="20"/>
        </w:rPr>
      </w:r>
    </w:p>
    <w:p>
      <w:pPr>
        <w:rPr>
          <w:sz w:val="26"/>
          <w:szCs w:val="26"/>
        </w:rPr>
        <w:jc w:val="left"/>
        <w:spacing w:before="15" w:lineRule="exact" w:line="260"/>
      </w:pPr>
      <w:r>
        <w:rPr>
          <w:sz w:val="26"/>
          <w:szCs w:val="26"/>
        </w:rPr>
      </w:r>
    </w:p>
    <w:p>
      <w:pPr>
        <w:rPr>
          <w:rFonts w:cs="Cambria" w:hAnsi="Cambria" w:eastAsia="Cambria" w:ascii="Cambria"/>
          <w:sz w:val="33"/>
          <w:szCs w:val="33"/>
        </w:rPr>
        <w:jc w:val="left"/>
        <w:spacing w:lineRule="auto" w:line="279"/>
        <w:ind w:right="392"/>
      </w:pPr>
      <w:r>
        <w:rPr>
          <w:rFonts w:cs="Cambria" w:hAnsi="Cambria" w:eastAsia="Cambria" w:ascii="Cambria"/>
          <w:color w:val="171A1B"/>
          <w:sz w:val="33"/>
          <w:szCs w:val="33"/>
        </w:rPr>
        <w:t>Does My Company Need a Mobile App</w:t>
      </w:r>
      <w:r>
        <w:rPr>
          <w:rFonts w:cs="Cambria" w:hAnsi="Cambria" w:eastAsia="Cambria" w:ascii="Cambria"/>
          <w:color w:val="171A1B"/>
          <w:sz w:val="33"/>
          <w:szCs w:val="33"/>
        </w:rPr>
        <w:t> or a Mobile Website?</w:t>
      </w:r>
      <w:r>
        <w:rPr>
          <w:rFonts w:cs="Cambria" w:hAnsi="Cambria" w:eastAsia="Cambria" w:ascii="Cambria"/>
          <w:color w:val="000000"/>
          <w:sz w:val="33"/>
          <w:szCs w:val="33"/>
        </w:rPr>
      </w:r>
    </w:p>
    <w:p>
      <w:pPr>
        <w:rPr>
          <w:rFonts w:cs="Georgia" w:hAnsi="Georgia" w:eastAsia="Georgia" w:ascii="Georgia"/>
          <w:sz w:val="26"/>
          <w:szCs w:val="26"/>
        </w:rPr>
        <w:jc w:val="left"/>
        <w:spacing w:before="54" w:lineRule="auto" w:line="380"/>
        <w:ind w:right="305"/>
      </w:pPr>
      <w:r>
        <w:rPr>
          <w:rFonts w:cs="Georgia" w:hAnsi="Georgia" w:eastAsia="Georgia" w:ascii="Georgia"/>
          <w:w w:val="102"/>
          <w:sz w:val="26"/>
          <w:szCs w:val="26"/>
        </w:rPr>
        <w:t>Mobile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apps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and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mobile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websites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both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benefit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the</w:t>
      </w:r>
      <w:r>
        <w:rPr>
          <w:rFonts w:cs="Georgia" w:hAnsi="Georgia" w:eastAsia="Georgia" w:ascii="Georgia"/>
          <w:w w:val="102"/>
          <w:sz w:val="26"/>
          <w:szCs w:val="26"/>
        </w:rPr>
        <w:t> modern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marketer.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In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previous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years,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however,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experts</w:t>
      </w:r>
      <w:r>
        <w:rPr>
          <w:rFonts w:cs="Georgia" w:hAnsi="Georgia" w:eastAsia="Georgia" w:ascii="Georgia"/>
          <w:w w:val="102"/>
          <w:sz w:val="26"/>
          <w:szCs w:val="26"/>
        </w:rPr>
        <w:t> have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debated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the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impact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of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selecting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one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over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another.</w:t>
      </w:r>
      <w:r>
        <w:rPr>
          <w:rFonts w:cs="Georgia" w:hAnsi="Georgia" w:eastAsia="Georgia" w:ascii="Georgia"/>
          <w:w w:val="102"/>
          <w:sz w:val="26"/>
          <w:szCs w:val="26"/>
        </w:rPr>
        <w:t> Marketing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strategies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take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time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to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fully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form,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and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not</w:t>
      </w:r>
      <w:r>
        <w:rPr>
          <w:rFonts w:cs="Georgia" w:hAnsi="Georgia" w:eastAsia="Georgia" w:ascii="Georgia"/>
          <w:w w:val="102"/>
          <w:sz w:val="26"/>
          <w:szCs w:val="26"/>
        </w:rPr>
        <w:t> every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business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impacts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customers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through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multiple</w:t>
      </w:r>
      <w:r>
        <w:rPr>
          <w:rFonts w:cs="Georgia" w:hAnsi="Georgia" w:eastAsia="Georgia" w:ascii="Georgia"/>
          <w:w w:val="102"/>
          <w:sz w:val="26"/>
          <w:szCs w:val="26"/>
        </w:rPr>
        <w:t> channels.</w:t>
      </w:r>
      <w:r>
        <w:rPr>
          <w:rFonts w:cs="Georgia" w:hAnsi="Georgia" w:eastAsia="Georgia" w:ascii="Georgia"/>
          <w:w w:val="100"/>
          <w:sz w:val="26"/>
          <w:szCs w:val="26"/>
        </w:rPr>
      </w:r>
    </w:p>
    <w:p>
      <w:pPr>
        <w:rPr>
          <w:sz w:val="17"/>
          <w:szCs w:val="17"/>
        </w:rPr>
        <w:jc w:val="left"/>
        <w:spacing w:lineRule="exact" w:line="160"/>
      </w:pPr>
      <w:r>
        <w:rPr>
          <w:sz w:val="17"/>
          <w:szCs w:val="17"/>
        </w:rPr>
      </w:r>
    </w:p>
    <w:p>
      <w:pPr>
        <w:rPr>
          <w:rFonts w:cs="Cambria" w:hAnsi="Cambria" w:eastAsia="Cambria" w:ascii="Cambria"/>
          <w:sz w:val="23"/>
          <w:szCs w:val="23"/>
        </w:rPr>
        <w:jc w:val="left"/>
        <w:ind w:left="424"/>
      </w:pPr>
      <w:r>
        <w:rPr>
          <w:rFonts w:cs="Cambria" w:hAnsi="Cambria" w:eastAsia="Cambria" w:ascii="Cambria"/>
          <w:color w:val="898989"/>
          <w:w w:val="103"/>
          <w:sz w:val="23"/>
          <w:szCs w:val="23"/>
        </w:rPr>
        <w:t>0</w:t>
      </w:r>
      <w:r>
        <w:rPr>
          <w:rFonts w:cs="Cambria" w:hAnsi="Cambria" w:eastAsia="Cambria" w:ascii="Cambria"/>
          <w:color w:val="000000"/>
          <w:w w:val="100"/>
          <w:sz w:val="23"/>
          <w:szCs w:val="23"/>
        </w:rPr>
      </w:r>
    </w:p>
    <w:sectPr>
      <w:type w:val="continuous"/>
      <w:pgSz w:w="16840" w:h="11900" w:orient="landscape"/>
      <w:pgMar w:top="440" w:bottom="280" w:left="140" w:right="1300"/>
      <w:cols w:num="2" w:equalWidth="off">
        <w:col w:w="7619" w:space="1266"/>
        <w:col w:w="6515"/>
      </w:cols>
    </w:sectPr>
  </w:body>
</w:document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group style="position:absolute;margin-left:12.0071pt;margin-top:31pt;width:35.9929pt;height:35pt;mso-position-horizontal-relative:page;mso-position-vertical-relative:page;z-index:-296" coordorigin="240,620" coordsize="720,700">
          <v:shape style="position:absolute;left:240;top:620;width:720;height:700" coordorigin="240,620" coordsize="720,700" path="m704,1317l691,1320,510,1320,479,1311,442,1296,407,1277,374,1253,344,1226,318,1197,295,1165,275,1130,260,1093,249,1055,242,1015,240,975,240,966,242,927,249,887,260,849,275,812,294,777,317,744,344,714,373,688,406,665,441,646,477,630,513,620,688,620,722,630,758,645,794,664,826,687,856,714,883,743,906,776,925,811,940,847,952,886,958,925,960,945,960,995,956,1034,947,1073,934,1111,917,1146,895,1180,870,1212,843,1240,811,1265,778,1286,741,1304,704,1317xe" filled="t" fillcolor="#8B3B85" stroked="f">
            <v:path arrowok="t"/>
            <v:fill/>
          </v:shape>
          <v:shape style="position:absolute;left:441;top:883;width:319;height:0" coordorigin="441,883" coordsize="319,0" path="m441,883l760,883e" filled="f" stroked="t" strokeweight="1.91142pt" strokecolor="#FFFFFF">
            <v:path arrowok="t"/>
          </v:shape>
          <v:shape style="position:absolute;left:441;top:970;width:319;height:0" coordorigin="441,970" coordsize="319,0" path="m441,970l760,970e" filled="f" stroked="t" strokeweight="1.91142pt" strokecolor="#FFFFFF">
            <v:path arrowok="t"/>
          </v:shape>
          <v:shape style="position:absolute;left:441;top:1057;width:319;height:0" coordorigin="441,1057" coordsize="319,0" path="m441,1057l760,1057e" filled="f" stroked="t" strokeweight="1.91142pt" strokecolor="#FFFFFF">
            <v:path arrowok="t"/>
          </v:shape>
          <w10:wrap type="none"/>
        </v:group>
      </w:pict>
    </w:r>
    <w:r>
      <w:pict>
        <v:shape type="#_x0000_t202" style="position:absolute;margin-left:146.274pt;margin-top:17.8643pt;width:93.1936pt;height:14.57pt;mso-position-horizontal-relative:page;mso-position-vertical-relative:page;z-index:-295" filled="f" stroked="f">
          <v:textbox inset="0,0,0,0">
            <w:txbxContent>
              <w:p>
                <w:pPr>
                  <w:rPr>
                    <w:rFonts w:cs="Georgia" w:hAnsi="Georgia" w:eastAsia="Georgia" w:ascii="Georgia"/>
                    <w:sz w:val="25"/>
                    <w:szCs w:val="25"/>
                  </w:rPr>
                  <w:jc w:val="left"/>
                  <w:spacing w:lineRule="exact" w:line="260"/>
                  <w:ind w:left="20" w:right="-38"/>
                </w:pPr>
                <w:r>
                  <w:rPr>
                    <w:rFonts w:cs="Georgia" w:hAnsi="Georgia" w:eastAsia="Georgia" w:ascii="Georgia"/>
                    <w:sz w:val="25"/>
                    <w:szCs w:val="25"/>
                  </w:rPr>
                  <w:t>by Adam Clarke</w:t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group style="position:absolute;margin-left:12.0071pt;margin-top:31pt;width:35.9929pt;height:35pt;mso-position-horizontal-relative:page;mso-position-vertical-relative:page;z-index:-294" coordorigin="240,620" coordsize="720,700">
          <v:shape style="position:absolute;left:240;top:620;width:720;height:700" coordorigin="240,620" coordsize="720,700" path="m704,1317l691,1320,510,1320,479,1311,442,1296,407,1277,374,1253,344,1226,318,1197,295,1165,275,1130,260,1093,249,1055,242,1015,240,975,240,966,242,927,249,887,260,849,275,812,294,777,317,744,344,714,373,688,406,665,441,646,477,630,513,620,688,620,722,630,758,645,794,664,826,687,856,714,883,743,906,776,925,811,940,847,952,886,958,925,960,945,960,995,956,1034,947,1073,934,1111,917,1146,895,1180,870,1212,843,1240,811,1265,778,1286,741,1304,704,1317xe" filled="t" fillcolor="#8B3B85" stroked="f">
            <v:path arrowok="t"/>
            <v:fill/>
          </v:shape>
          <v:shape style="position:absolute;left:441;top:883;width:319;height:0" coordorigin="441,883" coordsize="319,0" path="m441,883l760,883e" filled="f" stroked="t" strokeweight="1.91142pt" strokecolor="#FFFFFF">
            <v:path arrowok="t"/>
          </v:shape>
          <v:shape style="position:absolute;left:441;top:970;width:319;height:0" coordorigin="441,970" coordsize="319,0" path="m441,970l760,970e" filled="f" stroked="t" strokeweight="1.91142pt" strokecolor="#FFFFFF">
            <v:path arrowok="t"/>
          </v:shape>
          <v:shape style="position:absolute;left:441;top:1057;width:319;height:0" coordorigin="441,1057" coordsize="319,0" path="m441,1057l760,1057e" filled="f" stroked="t" strokeweight="1.91142pt" strokecolor="#FFFFFF">
            <v:path arrowok="t"/>
          </v:shape>
          <w10:wrap type="none"/>
        </v:group>
      </w:pict>
    </w:r>
    <w:r>
      <w:pict>
        <v:shape type="#_x0000_t202" style="position:absolute;margin-left:140.21pt;margin-top:17.8644pt;width:112.803pt;height:14.57pt;mso-position-horizontal-relative:page;mso-position-vertical-relative:page;z-index:-293" filled="f" stroked="f">
          <v:textbox inset="0,0,0,0">
            <w:txbxContent>
              <w:p>
                <w:pPr>
                  <w:rPr>
                    <w:rFonts w:cs="Georgia" w:hAnsi="Georgia" w:eastAsia="Georgia" w:ascii="Georgia"/>
                    <w:sz w:val="25"/>
                    <w:szCs w:val="25"/>
                  </w:rPr>
                  <w:jc w:val="left"/>
                  <w:spacing w:lineRule="exact" w:line="260"/>
                  <w:ind w:left="20" w:right="-38"/>
                </w:pPr>
                <w:r>
                  <w:rPr>
                    <w:rFonts w:cs="Georgia" w:hAnsi="Georgia" w:eastAsia="Georgia" w:ascii="Georgia"/>
                    <w:sz w:val="25"/>
                    <w:szCs w:val="25"/>
                  </w:rPr>
                  <w:t>by Charlyn Keating</w:t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group style="position:absolute;margin-left:12.0071pt;margin-top:31pt;width:35.9929pt;height:35pt;mso-position-horizontal-relative:page;mso-position-vertical-relative:page;z-index:-292" coordorigin="240,620" coordsize="720,700">
          <v:shape style="position:absolute;left:240;top:620;width:720;height:700" coordorigin="240,620" coordsize="720,700" path="m704,1317l691,1320,510,1320,479,1311,442,1296,407,1277,374,1253,344,1226,318,1197,295,1165,275,1130,260,1093,249,1055,242,1015,240,975,240,966,242,927,249,887,260,849,275,812,294,777,317,744,344,714,373,688,406,665,441,646,477,630,513,620,688,620,722,630,758,645,794,664,826,687,856,714,883,743,906,776,925,811,940,847,952,886,958,925,960,945,960,995,956,1034,947,1073,934,1111,917,1146,895,1180,870,1212,843,1240,811,1265,778,1286,741,1304,704,1317xe" filled="t" fillcolor="#8B3B85" stroked="f">
            <v:path arrowok="t"/>
            <v:fill/>
          </v:shape>
          <v:shape style="position:absolute;left:441;top:883;width:319;height:0" coordorigin="441,883" coordsize="319,0" path="m441,883l760,883e" filled="f" stroked="t" strokeweight="1.91142pt" strokecolor="#FFFFFF">
            <v:path arrowok="t"/>
          </v:shape>
          <v:shape style="position:absolute;left:441;top:970;width:319;height:0" coordorigin="441,970" coordsize="319,0" path="m441,970l760,970e" filled="f" stroked="t" strokeweight="1.91142pt" strokecolor="#FFFFFF">
            <v:path arrowok="t"/>
          </v:shape>
          <v:shape style="position:absolute;left:441;top:1057;width:319;height:0" coordorigin="441,1057" coordsize="319,0" path="m441,1057l760,1057e" filled="f" stroked="t" strokeweight="1.91142pt" strokecolor="#FFFFFF">
            <v:path arrowok="t"/>
          </v:shape>
          <w10:wrap type="none"/>
        </v:group>
      </w:pict>
    </w:r>
    <w:r>
      <w:pict>
        <v:shape type="#_x0000_t202" style="position:absolute;margin-left:52.2816pt;margin-top:41.8786pt;width:326.935pt;height:14.57pt;mso-position-horizontal-relative:page;mso-position-vertical-relative:page;z-index:-291" filled="f" stroked="f">
          <v:textbox inset="0,0,0,0">
            <w:txbxContent>
              <w:p>
                <w:pPr>
                  <w:rPr>
                    <w:rFonts w:cs="Georgia" w:hAnsi="Georgia" w:eastAsia="Georgia" w:ascii="Georgia"/>
                    <w:sz w:val="25"/>
                    <w:szCs w:val="25"/>
                  </w:rPr>
                  <w:jc w:val="left"/>
                  <w:spacing w:lineRule="exact" w:line="260"/>
                  <w:ind w:left="20" w:right="-38"/>
                </w:pPr>
                <w:r>
                  <w:rPr>
                    <w:rFonts w:cs="Georgia" w:hAnsi="Georgia" w:eastAsia="Georgia" w:ascii="Georgia"/>
                    <w:sz w:val="25"/>
                    <w:szCs w:val="25"/>
                  </w:rPr>
                  <w:t>5. Hooked: How to Build Habit­Forming Products</w:t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group style="position:absolute;margin-left:12.0071pt;margin-top:31pt;width:35.9929pt;height:35pt;mso-position-horizontal-relative:page;mso-position-vertical-relative:page;z-index:-290" coordorigin="240,620" coordsize="720,700">
          <v:shape style="position:absolute;left:240;top:620;width:720;height:700" coordorigin="240,620" coordsize="720,700" path="m704,1317l691,1320,510,1320,479,1311,442,1296,407,1277,374,1253,344,1226,318,1197,295,1165,275,1130,260,1093,249,1055,242,1015,240,975,240,966,242,927,249,887,260,849,275,812,294,777,317,744,344,714,373,688,406,665,441,646,477,630,513,620,688,620,722,630,758,645,794,664,826,687,856,714,883,743,906,776,925,811,940,847,952,886,958,925,960,945,960,995,956,1034,947,1073,934,1111,917,1146,895,1180,870,1212,843,1240,811,1265,778,1286,741,1304,704,1317xe" filled="t" fillcolor="#8B3B85" stroked="f">
            <v:path arrowok="t"/>
            <v:fill/>
          </v:shape>
          <v:shape style="position:absolute;left:441;top:883;width:319;height:0" coordorigin="441,883" coordsize="319,0" path="m441,883l760,883e" filled="f" stroked="t" strokeweight="1.91142pt" strokecolor="#FFFFFF">
            <v:path arrowok="t"/>
          </v:shape>
          <v:shape style="position:absolute;left:441;top:970;width:319;height:0" coordorigin="441,970" coordsize="319,0" path="m441,970l760,970e" filled="f" stroked="t" strokeweight="1.91142pt" strokecolor="#FFFFFF">
            <v:path arrowok="t"/>
          </v:shape>
          <v:shape style="position:absolute;left:441;top:1057;width:319;height:0" coordorigin="441,1057" coordsize="319,0" path="m441,1057l760,1057e" filled="f" stroked="t" strokeweight="1.91142pt" strokecolor="#FFFFFF">
            <v:path arrowok="t"/>
          </v:shape>
          <w10:wrap type="none"/>
        </v:group>
      </w:pict>
    </w:r>
    <w:r>
      <w:pict>
        <v:shape type="#_x0000_t202" style="position:absolute;margin-left:74.795pt;margin-top:34.3742pt;width:501.619pt;height:14.57pt;mso-position-horizontal-relative:page;mso-position-vertical-relative:page;z-index:-289" filled="f" stroked="f">
          <v:textbox inset="0,0,0,0">
            <w:txbxContent>
              <w:p>
                <w:pPr>
                  <w:rPr>
                    <w:rFonts w:cs="Georgia" w:hAnsi="Georgia" w:eastAsia="Georgia" w:ascii="Georgia"/>
                    <w:sz w:val="25"/>
                    <w:szCs w:val="25"/>
                  </w:rPr>
                  <w:jc w:val="left"/>
                  <w:spacing w:lineRule="exact" w:line="260"/>
                  <w:ind w:left="20" w:right="-38"/>
                </w:pPr>
                <w:r>
                  <w:rPr>
                    <w:rFonts w:cs="Georgia" w:hAnsi="Georgia" w:eastAsia="Georgia" w:ascii="Georgia"/>
                    <w:sz w:val="25"/>
                    <w:szCs w:val="25"/>
                  </w:rPr>
                  <w:t>4. What can the user invest into your product to increase the chance of the loop repeating?</w:t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Relationship Id="rId4" Type="http://schemas.openxmlformats.org/officeDocument/2006/relationships/image" Target="media\image1.png"/><Relationship Id="rId5" Type="http://schemas.openxmlformats.org/officeDocument/2006/relationships/image" Target="media\image2.jpg"/><Relationship Id="rId6" Type="http://schemas.openxmlformats.org/officeDocument/2006/relationships/image" Target="media\image3.jpg"/><Relationship Id="rId7" Type="http://schemas.openxmlformats.org/officeDocument/2006/relationships/header" Target="header1.xml"/><Relationship Id="rId8" Type="http://schemas.openxmlformats.org/officeDocument/2006/relationships/image" Target="media\image4.jpg"/><Relationship Id="rId9" Type="http://schemas.openxmlformats.org/officeDocument/2006/relationships/header" Target="header2.xml"/><Relationship Id="rId10" Type="http://schemas.openxmlformats.org/officeDocument/2006/relationships/header" Target="header3.xml"/><Relationship Id="rId11" Type="http://schemas.openxmlformats.org/officeDocument/2006/relationships/image" Target="media\image5.jpg"/><Relationship Id="rId12" Type="http://schemas.openxmlformats.org/officeDocument/2006/relationships/header" Target="header4.xml"/><Relationship Id="rId13" Type="http://schemas.openxmlformats.org/officeDocument/2006/relationships/image" Target="media\image6.jpg"/><Relationship Id="rId14" Type="http://schemas.openxmlformats.org/officeDocument/2006/relationships/header" Target="header5.xml"/><Relationship Id="rId15" Type="http://schemas.openxmlformats.org/officeDocument/2006/relationships/image" Target="media\image7.png"/><Relationship Id="rId16" Type="http://schemas.openxmlformats.org/officeDocument/2006/relationships/image" Target="media\image7.png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