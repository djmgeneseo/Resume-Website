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6"/>
          <w:szCs w:val="26"/>
        </w:rPr>
        <w:jc w:val="right"/>
        <w:spacing w:before="70" w:lineRule="exact" w:line="280"/>
        <w:ind w:right="106"/>
      </w:pPr>
      <w:r>
        <w:pict>
          <v:group style="position:absolute;margin-left:0pt;margin-top:14pt;width:842pt;height:52pt;mso-position-horizontal-relative:page;mso-position-vertical-relative:page;z-index:-414" coordorigin="0,280" coordsize="16840,1040">
            <v:shape style="position:absolute;left:0;top:280;width:16840;height:750" coordorigin="0,280" coordsize="16840,750" path="m16840,280l16840,1030,0,1030,0,280,16840,280xe" filled="t" fillcolor="#F6F7F7" stroked="f">
              <v:path arrowok="t"/>
              <v:fill/>
            </v:shape>
            <v:shape style="position:absolute;left:13808;top:430;width:2431;height:450" coordorigin="13808,430" coordsize="2431,450" path="m13808,670l13808,640,13809,619,13823,560,13855,508,13902,465,13956,439,14017,430,16030,430,16051,431,16110,445,16162,477,16205,524,16231,578,16240,639,16240,670,16239,691,16224,751,16193,802,16146,846,16092,872,16030,880,14018,880,13997,879,13938,865,13886,834,13843,787,13817,732,13808,671,13808,670xe" filled="t" fillcolor="#FFFFFF" stroked="f">
              <v:path arrowok="t"/>
              <v:fill/>
            </v:shape>
            <v:shape style="position:absolute;left:13808;top:492;width:62;height:189" coordorigin="13808,492" coordsize="62,189" path="m13840,579l13835,599,13832,619,13832,541,13843,524,13855,507,13870,492,13869,526,13858,543,13848,561,13840,579xe" filled="t" fillcolor="#000000" stroked="f">
              <v:path arrowok="t"/>
              <v:fill/>
            </v:shape>
            <v:shape style="position:absolute;left:13808;top:492;width:62;height:189" coordorigin="13808,492" coordsize="62,189" path="m13808,639l13809,618,13812,598,13817,578,13824,559,13832,541,13832,619,13831,640,13831,674,13842,734,13872,787,13921,831,13977,853,14018,858,16033,858,16094,847,16146,817,16190,767,16213,712,16217,670,16217,636,16206,576,16176,523,16127,479,16071,457,16030,453,14015,453,13954,464,13902,493,13869,526,13870,492,13920,454,13977,434,14018,430,16030,430,16092,439,16146,465,16193,508,16224,560,16239,619,16240,640,16240,671,16231,732,16205,787,16162,834,16110,865,16051,879,16030,880,14017,880,13956,872,13902,846,13855,802,13823,751,13809,691,13808,670,13808,639xe" filled="t" fillcolor="#000000" stroked="f">
              <v:path arrowok="t"/>
              <v:fill/>
            </v:shape>
            <v:shape style="position:absolute;left:14442;top:637;width:71;height:185" coordorigin="14442,637" coordsize="71,185" path="m14453,637l14456,660,14464,681,14477,698,14494,712,14514,720,14494,725,14477,713,14469,705,14456,689,14453,637xe" filled="t" fillcolor="#221F1F" stroked="f">
              <v:path arrowok="t"/>
              <v:fill/>
            </v:shape>
            <v:shape style="position:absolute;left:14442;top:637;width:71;height:185" coordorigin="14442,637" coordsize="71,185" path="m14444,616l14450,596,14460,579,14469,568,14485,554,14503,545,14522,540,14533,540,14554,542,14573,549,14590,560,14598,568,14611,584,14619,602,14624,622,14625,637,14623,658,14616,677,14607,694,14601,701,14675,780,14668,787,14594,709,14578,721,14560,729,14540,733,14533,734,14513,731,14494,725,14514,720,14534,723,14555,720,14575,711,14591,698,14604,680,14612,659,14615,637,14612,613,14604,593,14591,575,14574,562,14554,553,14534,550,14512,554,14492,562,14476,576,14463,594,14455,615,14453,637,14456,689,14448,671,14443,651,14442,637,14444,616xe" filled="t" fillcolor="#221F1F" stroked="f">
              <v:path arrowok="t"/>
              <v:fill/>
            </v:shape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224.075pt;width:736.287pt;height:1.60089pt;mso-position-horizontal-relative:page;mso-position-vertical-relative:page;z-index:-417" coordorigin="1057,4481" coordsize="14726,32">
            <v:shape style="position:absolute;left:1066;top:4490;width:14709;height:0" coordorigin="1066,4490" coordsize="14709,0" path="m1066,4490l15774,4490e" filled="f" stroked="t" strokeweight="0.850446pt" strokecolor="#9A9A9A">
              <v:path arrowok="t"/>
            </v:shape>
            <v:shape style="position:absolute;left:1066;top:4505;width:14709;height:0" coordorigin="1066,4505" coordsize="14709,0" path="m1066,4505l15774,4505e" filled="f" stroked="t" strokeweight="0.850446pt" strokecolor="#EDEDED">
              <v:path arrowok="t"/>
            </v:shape>
            <v:shape style="position:absolute;left:15759;top:4482;width:15;height:30" coordorigin="15759,4482" coordsize="15,30" path="m15759,4498l15774,4482,15774,4513,15759,4513,15759,4498xe" filled="t" fillcolor="#EDEDED" stroked="f">
              <v:path arrowok="t"/>
              <v:fill/>
            </v:shape>
            <v:shape style="position:absolute;left:1066;top:4482;width:15;height:30" coordorigin="1066,4482" coordsize="15,30" path="m1066,4482l1081,4482,1081,4498,1066,4513,1066,4482xe" filled="t" fillcolor="#9A9A9A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color w:val="464646"/>
          <w:w w:val="102"/>
          <w:position w:val="-1"/>
          <w:sz w:val="26"/>
          <w:szCs w:val="26"/>
        </w:rPr>
        <w:t>Search</w:t>
      </w:r>
      <w:r>
        <w:rPr>
          <w:rFonts w:cs="Arial" w:hAnsi="Arial" w:eastAsia="Arial" w:ascii="Arial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20"/>
        <w:ind w:left="915"/>
      </w:pP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David</w:t>
      </w:r>
      <w:r>
        <w:rPr>
          <w:rFonts w:cs="Georgia" w:hAnsi="Georgia" w:eastAsia="Georgia" w:ascii="Georgia"/>
          <w:color w:val="171A1B"/>
          <w:w w:val="100"/>
          <w:position w:val="-2"/>
          <w:sz w:val="23"/>
          <w:szCs w:val="23"/>
        </w:rPr>
        <w:t> </w:t>
      </w:r>
      <w:r>
        <w:rPr>
          <w:rFonts w:cs="Georgia" w:hAnsi="Georgia" w:eastAsia="Georgia" w:ascii="Georgia"/>
          <w:color w:val="171A1B"/>
          <w:w w:val="103"/>
          <w:position w:val="-2"/>
          <w:sz w:val="23"/>
          <w:szCs w:val="23"/>
        </w:rPr>
        <w:t>Murphy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exact" w:line="280"/>
        <w:ind w:left="915"/>
      </w:pPr>
      <w:r>
        <w:pict>
          <v:group style="position:absolute;margin-left:679.904pt;margin-top:0.344181pt;width:15.543pt;height:9.43256pt;mso-position-horizontal-relative:page;mso-position-vertical-relative:paragraph;z-index:-418" coordorigin="13598,7" coordsize="311,189">
            <v:shape style="position:absolute;left:13598;top:7;width:311;height:189" coordorigin="13598,7" coordsize="311,189" path="m13839,101l13785,52,13771,39,13806,7,13820,20,13909,101,13806,196,13771,163,13839,101xe" filled="t" fillcolor="#FDB4B4" stroked="f">
              <v:path arrowok="t"/>
              <v:fill/>
            </v:shape>
            <v:shape style="position:absolute;left:13598;top:7;width:311;height:189" coordorigin="13598,7" coordsize="311,189" path="m13668,101l13736,163,13701,196,13598,101,13701,7,13736,39,13668,101xe" filled="t" fillcolor="#FDB4B4" stroked="f">
              <v:path arrowok="t"/>
              <v:fill/>
            </v:shape>
            <w10:wrap type="none"/>
          </v:group>
        </w:pict>
      </w:r>
      <w:r>
        <w:pict>
          <v:group style="position:absolute;margin-left:53.2816pt;margin-top:-19.2823pt;width:33.7701pt;height:37.5223pt;mso-position-horizontal-relative:page;mso-position-vertical-relative:paragraph;z-index:-415" coordorigin="1066,-386" coordsize="675,750">
            <v:shape style="position:absolute;left:1066;top:-311;width:675;height:675" coordorigin="1066,-311" coordsize="675,675" path="m1087,-98l1099,-125,1119,-160,1143,-192,1162,-214,1193,-241,1226,-263,1261,-282,1288,-293,1327,-303,1367,-309,1411,-311,1431,-310,1471,-305,1510,-295,1537,-285,1574,-268,1607,-246,1638,-220,1658,-199,1683,-168,1704,-133,1716,-107,1729,-69,1737,-29,1741,11,1741,35,1740,55,1736,95,1726,134,1716,161,1698,197,1676,231,1651,262,1630,282,1598,307,1564,327,1537,340,1499,353,1460,361,1420,365,1396,365,1376,364,1336,359,1297,350,1269,340,1233,322,1200,300,1169,274,1148,253,1124,222,1103,187,1091,161,1078,123,1069,84,1066,44,1066,20,1066,-1,1071,-40,1081,-79,1087,-98xe" filled="t" fillcolor="#EDEDED" stroked="f">
              <v:path arrowok="t"/>
              <v:fill/>
            </v:shape>
            <v:shape type="#_x0000_t75" style="position:absolute;left:1066;top:-386;width:675;height:675">
              <v:imagedata o:title="" r:id="rId4"/>
            </v:shape>
            <w10:wrap type="none"/>
          </v:group>
        </w:pic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11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</w:t>
      </w:r>
      <w:r>
        <w:rPr>
          <w:rFonts w:cs="Georgia" w:hAnsi="Georgia" w:eastAsia="Georgia" w:ascii="Georgia"/>
          <w:color w:val="A9A9A9"/>
          <w:w w:val="103"/>
          <w:position w:val="-2"/>
          <w:sz w:val="20"/>
          <w:szCs w:val="20"/>
        </w:rPr>
        <w:t>August</w:t>
      </w:r>
      <w:r>
        <w:rPr>
          <w:rFonts w:cs="Georgia" w:hAnsi="Georgia" w:eastAsia="Georgia" w:ascii="Georgia"/>
          <w:color w:val="A9A9A9"/>
          <w:w w:val="100"/>
          <w:position w:val="-2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eorgia" w:hAnsi="Georgia" w:eastAsia="Georgia" w:ascii="Georgia"/>
          <w:color w:val="4D4D4D"/>
          <w:w w:val="102"/>
          <w:position w:val="4"/>
          <w:sz w:val="26"/>
          <w:szCs w:val="26"/>
        </w:rPr>
        <w:t>Development</w:t>
      </w:r>
      <w:r>
        <w:rPr>
          <w:rFonts w:cs="Georgia" w:hAnsi="Georgia" w:eastAsia="Georgia" w:ascii="Georgia"/>
          <w:color w:val="00000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41"/>
          <w:szCs w:val="41"/>
        </w:rPr>
        <w:jc w:val="left"/>
        <w:spacing w:before="21"/>
        <w:ind w:left="106"/>
      </w:pP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An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Intro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Into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TestFlight: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Internal</w:t>
      </w:r>
      <w:r>
        <w:rPr>
          <w:rFonts w:cs="Georgia" w:hAnsi="Georgia" w:eastAsia="Georgia" w:ascii="Georgia"/>
          <w:color w:val="171A1B"/>
          <w:w w:val="100"/>
          <w:sz w:val="41"/>
          <w:szCs w:val="41"/>
        </w:rPr>
        <w:t> </w:t>
      </w:r>
      <w:r>
        <w:rPr>
          <w:rFonts w:cs="Georgia" w:hAnsi="Georgia" w:eastAsia="Georgia" w:ascii="Georgia"/>
          <w:color w:val="171A1B"/>
          <w:w w:val="101"/>
          <w:sz w:val="41"/>
          <w:szCs w:val="41"/>
        </w:rPr>
        <w:t>Testing</w:t>
      </w:r>
      <w:r>
        <w:rPr>
          <w:rFonts w:cs="Georgia" w:hAnsi="Georgia" w:eastAsia="Georgia" w:ascii="Georgia"/>
          <w:color w:val="000000"/>
          <w:w w:val="100"/>
          <w:sz w:val="41"/>
          <w:szCs w:val="4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TestFlight is completely optional, yet completely free for all iOS developers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tLeast" w:line="900"/>
        <w:ind w:left="106" w:right="129"/>
      </w:pPr>
      <w:r>
        <w:pict>
          <v:group style="position:absolute;margin-left:726.596pt;margin-top:89.6624pt;width:3.02523pt;height:0pt;mso-position-horizontal-relative:page;mso-position-vertical-relative:paragraph;z-index:-416" coordorigin="14532,1793" coordsize="61,0">
            <v:shape style="position:absolute;left:14532;top:1793;width:61;height:0" coordorigin="14532,1793" coordsize="61,0" path="m14532,1793l14592,1793e" filled="f" stroked="t" strokeweight="0.850446pt" strokecolor="#0000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All data is invaluable to your app's success; hence, aggregating information about apps pre­release has become part of the norm.</w:t>
      </w:r>
      <w:r>
        <w:rPr>
          <w:rFonts w:cs="Georgia" w:hAnsi="Georgia" w:eastAsia="Georgia" w:ascii="Georgia"/>
          <w:sz w:val="25"/>
          <w:szCs w:val="25"/>
        </w:rPr>
        <w:t> Two types of beta testing exists; </w:t>
      </w:r>
      <w:r>
        <w:rPr>
          <w:rFonts w:cs="Georgia" w:hAnsi="Georgia" w:eastAsia="Georgia" w:ascii="Georgia"/>
          <w:sz w:val="25"/>
          <w:szCs w:val="25"/>
        </w:rPr>
        <w:t>internal (closed) </w:t>
      </w:r>
      <w:r>
        <w:rPr>
          <w:rFonts w:cs="Georgia" w:hAnsi="Georgia" w:eastAsia="Georgia" w:ascii="Georgia"/>
          <w:sz w:val="25"/>
          <w:szCs w:val="25"/>
        </w:rPr>
        <w:t>and </w:t>
      </w:r>
      <w:r>
        <w:rPr>
          <w:rFonts w:cs="Georgia" w:hAnsi="Georgia" w:eastAsia="Georgia" w:ascii="Georgia"/>
          <w:sz w:val="25"/>
          <w:szCs w:val="25"/>
        </w:rPr>
        <w:t>external (open). </w:t>
      </w:r>
      <w:r>
        <w:rPr>
          <w:rFonts w:cs="Georgia" w:hAnsi="Georgia" w:eastAsia="Georgia" w:ascii="Georgia"/>
          <w:sz w:val="25"/>
          <w:szCs w:val="25"/>
        </w:rPr>
        <w:t>Last time, we reviewed how to setup </w:t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External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  <w:t> 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  <w:t>Testing</w:t>
      </w:r>
      <w:r>
        <w:rPr>
          <w:rFonts w:cs="Georgia" w:hAnsi="Georgia" w:eastAsia="Georgia" w:ascii="Georgia"/>
          <w:color w:val="0000FF"/>
          <w:sz w:val="25"/>
          <w:szCs w:val="25"/>
          <w:u w:val="single" w:color="0000FF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FF"/>
          <w:sz w:val="25"/>
          <w:szCs w:val="25"/>
        </w:rPr>
      </w:r>
      <w:r>
        <w:rPr>
          <w:rFonts w:cs="Georgia" w:hAnsi="Georgia" w:eastAsia="Georgia" w:ascii="Georgia"/>
          <w:color w:val="000000"/>
          <w:sz w:val="25"/>
          <w:szCs w:val="25"/>
        </w:rPr>
        <w:t>;</w:t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</w:pPr>
      <w:r>
        <w:rPr>
          <w:rFonts w:cs="Georgia" w:hAnsi="Georgia" w:eastAsia="Georgia" w:ascii="Georgia"/>
          <w:sz w:val="25"/>
          <w:szCs w:val="25"/>
        </w:rPr>
        <w:t>now, let's focus on the </w:t>
      </w:r>
      <w:r>
        <w:rPr>
          <w:rFonts w:cs="Georgia" w:hAnsi="Georgia" w:eastAsia="Georgia" w:ascii="Georgia"/>
          <w:sz w:val="25"/>
          <w:szCs w:val="25"/>
        </w:rPr>
        <w:t>Internal </w:t>
      </w:r>
      <w:r>
        <w:rPr>
          <w:rFonts w:cs="Georgia" w:hAnsi="Georgia" w:eastAsia="Georgia" w:ascii="Georgia"/>
          <w:sz w:val="25"/>
          <w:szCs w:val="25"/>
        </w:rPr>
        <w:t>alternative.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849"/>
        <w:ind w:left="106" w:right="2772"/>
      </w:pPr>
      <w:r>
        <w:rPr>
          <w:rFonts w:cs="Georgia" w:hAnsi="Georgia" w:eastAsia="Georgia" w:ascii="Georgia"/>
          <w:sz w:val="25"/>
          <w:szCs w:val="25"/>
        </w:rPr>
        <w:t>If you need any help deciding which method of testing to use, </w:t>
      </w:r>
      <w:r>
        <w:rPr>
          <w:rFonts w:cs="Georgia" w:hAnsi="Georgia" w:eastAsia="Georgia" w:ascii="Georgia"/>
          <w:color w:val="0000FF"/>
          <w:sz w:val="25"/>
          <w:szCs w:val="25"/>
        </w:rPr>
        <w:t>click here </w:t>
      </w:r>
      <w:r>
        <w:rPr>
          <w:rFonts w:cs="Georgia" w:hAnsi="Georgia" w:eastAsia="Georgia" w:ascii="Georgia"/>
          <w:color w:val="000000"/>
          <w:sz w:val="25"/>
          <w:szCs w:val="25"/>
        </w:rPr>
        <w:t>and decide first before proceeding.</w:t>
      </w:r>
      <w:r>
        <w:rPr>
          <w:rFonts w:cs="Georgia" w:hAnsi="Georgia" w:eastAsia="Georgia" w:ascii="Georgia"/>
          <w:color w:val="000000"/>
          <w:sz w:val="25"/>
          <w:szCs w:val="25"/>
        </w:rPr>
        <w:t> Prerequisites to setting up </w:t>
      </w:r>
      <w:r>
        <w:rPr>
          <w:rFonts w:cs="Georgia" w:hAnsi="Georgia" w:eastAsia="Georgia" w:ascii="Georgia"/>
          <w:color w:val="000000"/>
          <w:sz w:val="25"/>
          <w:szCs w:val="25"/>
        </w:rPr>
        <w:t>Internal Testing</w:t>
      </w:r>
      <w:r>
        <w:rPr>
          <w:rFonts w:cs="Georgia" w:hAnsi="Georgia" w:eastAsia="Georgia" w:ascii="Georgia"/>
          <w:color w:val="000000"/>
          <w:sz w:val="25"/>
          <w:szCs w:val="25"/>
        </w:rPr>
        <w:t>:</w:t>
      </w:r>
    </w:p>
    <w:p>
      <w:pPr>
        <w:rPr>
          <w:sz w:val="24"/>
          <w:szCs w:val="24"/>
        </w:rPr>
        <w:jc w:val="left"/>
        <w:spacing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556"/>
      </w:pPr>
      <w:r>
        <w:rPr>
          <w:rFonts w:cs="Georgia" w:hAnsi="Georgia" w:eastAsia="Georgia" w:ascii="Georgia"/>
          <w:sz w:val="25"/>
          <w:szCs w:val="25"/>
        </w:rPr>
        <w:t>­ An iTunes Connect Record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556"/>
        <w:sectPr>
          <w:pgSz w:w="16840" w:h="11900" w:orient="landscape"/>
          <w:pgMar w:top="440" w:bottom="280" w:left="960" w:right="1160"/>
        </w:sectPr>
      </w:pPr>
      <w:r>
        <w:rPr>
          <w:rFonts w:cs="Georgia" w:hAnsi="Georgia" w:eastAsia="Georgia" w:ascii="Georgia"/>
          <w:sz w:val="25"/>
          <w:szCs w:val="25"/>
        </w:rPr>
        <w:t>­ Potential testers that are assigned with the Admin, Technical, App Manager, Developer, or Marketer role</w:t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81"/>
        <w:ind w:left="556"/>
      </w:pPr>
      <w:r>
        <w:pict>
          <v:group style="position:absolute;margin-left:12.0071pt;margin-top:31pt;width:35.9929pt;height:35pt;mso-position-horizontal-relative:page;mso-position-vertical-relative:page;z-index:-41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rPr>
          <w:rFonts w:cs="Georgia" w:hAnsi="Georgia" w:eastAsia="Georgia" w:ascii="Georgia"/>
          <w:sz w:val="25"/>
          <w:szCs w:val="25"/>
        </w:rPr>
        <w:t>­ A pre­uploaded build of your app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227"/>
      </w:pPr>
      <w:r>
        <w:rPr>
          <w:rFonts w:cs="Georgia" w:hAnsi="Georgia" w:eastAsia="Georgia" w:ascii="Georgia"/>
          <w:position w:val="-1"/>
          <w:sz w:val="25"/>
          <w:szCs w:val="25"/>
        </w:rPr>
        <w:t>Login to your </w:t>
      </w:r>
      <w:r>
        <w:rPr>
          <w:rFonts w:cs="Georgia" w:hAnsi="Georgia" w:eastAsia="Georgia" w:ascii="Georgia"/>
          <w:position w:val="-1"/>
          <w:sz w:val="25"/>
          <w:szCs w:val="25"/>
        </w:rPr>
        <w:t>iTunes Connect </w:t>
      </w:r>
      <w:r>
        <w:rPr>
          <w:rFonts w:cs="Georgia" w:hAnsi="Georgia" w:eastAsia="Georgia" w:ascii="Georgia"/>
          <w:position w:val="-1"/>
          <w:sz w:val="25"/>
          <w:szCs w:val="25"/>
        </w:rPr>
        <w:t>page and select </w:t>
      </w:r>
      <w:r>
        <w:rPr>
          <w:rFonts w:cs="Georgia" w:hAnsi="Georgia" w:eastAsia="Georgia" w:ascii="Georgia"/>
          <w:position w:val="-1"/>
          <w:sz w:val="25"/>
          <w:szCs w:val="25"/>
        </w:rPr>
        <w:t>My Apps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group style="position:absolute;margin-left:52.8564pt;margin-top:201.069pt;width:736.287pt;height:1.60089pt;mso-position-horizontal-relative:page;mso-position-vertical-relative:paragraph;z-index:-413" coordorigin="1057,4021" coordsize="14726,32">
            <v:shape style="position:absolute;left:1066;top:4030;width:14709;height:0" coordorigin="1066,4030" coordsize="14709,0" path="m1066,4030l15774,4030e" filled="f" stroked="t" strokeweight="0.850446pt" strokecolor="#9A9A9A">
              <v:path arrowok="t"/>
            </v:shape>
            <v:shape style="position:absolute;left:1066;top:4045;width:14709;height:0" coordorigin="1066,4045" coordsize="14709,0" path="m1066,4045l15774,4045e" filled="f" stroked="t" strokeweight="0.850446pt" strokecolor="#EDEDED">
              <v:path arrowok="t"/>
            </v:shape>
            <v:shape style="position:absolute;left:15759;top:4022;width:15;height:30" coordorigin="15759,4022" coordsize="15,30" path="m15759,4037l15774,4022,15774,4052,15759,4052,15759,4037xe" filled="t" fillcolor="#EDEDED" stroked="f">
              <v:path arrowok="t"/>
              <v:fill/>
            </v:shape>
            <v:shape style="position:absolute;left:1066;top:4022;width:15;height:30" coordorigin="1066,4022" coordsize="15,30" path="m1066,4022l1081,4022,1081,4037,1066,4052,1066,4022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171.852pt;height:170.351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  <w:sectPr>
          <w:pgSz w:w="16840" w:h="11900" w:orient="landscape"/>
          <w:pgMar w:top="1080" w:bottom="280" w:left="960" w:right="960"/>
        </w:sectPr>
      </w:pPr>
      <w:r>
        <w:rPr>
          <w:rFonts w:cs="Georgia" w:hAnsi="Georgia" w:eastAsia="Georgia" w:ascii="Georgia"/>
          <w:sz w:val="25"/>
          <w:szCs w:val="25"/>
        </w:rPr>
        <w:t>Open the </w:t>
      </w:r>
      <w:r>
        <w:rPr>
          <w:rFonts w:cs="Georgia" w:hAnsi="Georgia" w:eastAsia="Georgia" w:ascii="Georgia"/>
          <w:sz w:val="25"/>
          <w:szCs w:val="25"/>
        </w:rPr>
        <w:t>Activity </w:t>
      </w:r>
      <w:r>
        <w:rPr>
          <w:rFonts w:cs="Georgia" w:hAnsi="Georgia" w:eastAsia="Georgia" w:ascii="Georgia"/>
          <w:sz w:val="25"/>
          <w:szCs w:val="25"/>
        </w:rPr>
        <w:t>tab on the upper­most pane and scroll down to select the build to be tested; select the proper </w:t>
      </w:r>
      <w:r>
        <w:rPr>
          <w:rFonts w:cs="Georgia" w:hAnsi="Georgia" w:eastAsia="Georgia" w:ascii="Georgia"/>
          <w:sz w:val="25"/>
          <w:szCs w:val="25"/>
        </w:rPr>
        <w:t>Version </w:t>
      </w:r>
      <w:r>
        <w:rPr>
          <w:rFonts w:cs="Georgia" w:hAnsi="Georgia" w:eastAsia="Georgia" w:ascii="Georgia"/>
          <w:sz w:val="25"/>
          <w:szCs w:val="25"/>
        </w:rPr>
        <w:t>and </w:t>
      </w:r>
      <w:r>
        <w:rPr>
          <w:rFonts w:cs="Georgia" w:hAnsi="Georgia" w:eastAsia="Georgia" w:ascii="Georgia"/>
          <w:sz w:val="25"/>
          <w:szCs w:val="25"/>
        </w:rPr>
        <w:t>Build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0" w:left="960" w:right="1480"/>
        </w:sectPr>
      </w:pPr>
      <w:r>
        <w:pict>
          <v:group style="position:absolute;margin-left:12.0071pt;margin-top:31pt;width:35.9929pt;height:35pt;mso-position-horizontal-relative:page;mso-position-vertical-relative:page;z-index:-411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09.171pt;height:566.586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409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158.036pt;width:736.287pt;height:1.60089pt;mso-position-horizontal-relative:page;mso-position-vertical-relative:page;z-index:-410" coordorigin="1057,3161" coordsize="14726,32">
            <v:shape style="position:absolute;left:1066;top:3169;width:14709;height:0" coordorigin="1066,3169" coordsize="14709,0" path="m1066,3169l15774,3169e" filled="f" stroked="t" strokeweight="0.850446pt" strokecolor="#9A9A9A">
              <v:path arrowok="t"/>
            </v:shape>
            <v:shape style="position:absolute;left:1066;top:3184;width:14709;height:0" coordorigin="1066,3184" coordsize="14709,0" path="m1066,3184l15774,3184e" filled="f" stroked="t" strokeweight="0.850446pt" strokecolor="#EDEDED">
              <v:path arrowok="t"/>
            </v:shape>
            <v:shape style="position:absolute;left:15759;top:3162;width:15;height:30" coordorigin="15759,3162" coordsize="15,30" path="m15759,3177l15774,3162,15774,3192,15759,3192,15759,3177xe" filled="t" fillcolor="#EDEDED" stroked="f">
              <v:path arrowok="t"/>
              <v:fill/>
            </v:shape>
            <v:shape style="position:absolute;left:1066;top:3162;width:15;height:30" coordorigin="1066,3162" coordsize="15,30" path="m1066,3162l1081,3162,1081,3177,1066,3192,1066,3162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09.171pt;height:114.068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106" w:right="72"/>
        <w:sectPr>
          <w:pgSz w:w="16840" w:h="11900" w:orient="landscape"/>
          <w:pgMar w:top="180" w:bottom="280" w:left="960" w:right="1360"/>
        </w:sectPr>
      </w:pPr>
      <w:r>
        <w:rPr>
          <w:rFonts w:cs="Georgia" w:hAnsi="Georgia" w:eastAsia="Georgia" w:ascii="Georgia"/>
          <w:sz w:val="25"/>
          <w:szCs w:val="25"/>
        </w:rPr>
        <w:t>Click </w:t>
      </w:r>
      <w:r>
        <w:rPr>
          <w:rFonts w:cs="Georgia" w:hAnsi="Georgia" w:eastAsia="Georgia" w:ascii="Georgia"/>
          <w:sz w:val="25"/>
          <w:szCs w:val="25"/>
        </w:rPr>
        <w:t>Test Information </w:t>
      </w:r>
      <w:r>
        <w:rPr>
          <w:rFonts w:cs="Georgia" w:hAnsi="Georgia" w:eastAsia="Georgia" w:ascii="Georgia"/>
          <w:sz w:val="25"/>
          <w:szCs w:val="25"/>
        </w:rPr>
        <w:t>and leave instructions for testers to follow in </w:t>
      </w:r>
      <w:r>
        <w:rPr>
          <w:rFonts w:cs="Georgia" w:hAnsi="Georgia" w:eastAsia="Georgia" w:ascii="Georgia"/>
          <w:sz w:val="25"/>
          <w:szCs w:val="25"/>
        </w:rPr>
        <w:t>What to Test</w:t>
      </w:r>
      <w:r>
        <w:rPr>
          <w:rFonts w:cs="Georgia" w:hAnsi="Georgia" w:eastAsia="Georgia" w:ascii="Georgia"/>
          <w:sz w:val="25"/>
          <w:szCs w:val="25"/>
        </w:rPr>
        <w:t>. Provide other information for testers such</w:t>
      </w:r>
      <w:r>
        <w:rPr>
          <w:rFonts w:cs="Georgia" w:hAnsi="Georgia" w:eastAsia="Georgia" w:ascii="Georgia"/>
          <w:sz w:val="25"/>
          <w:szCs w:val="25"/>
        </w:rPr>
        <w:t> as </w:t>
      </w:r>
      <w:r>
        <w:rPr>
          <w:rFonts w:cs="Georgia" w:hAnsi="Georgia" w:eastAsia="Georgia" w:ascii="Georgia"/>
          <w:sz w:val="25"/>
          <w:szCs w:val="25"/>
        </w:rPr>
        <w:t>Beta App Description, Feedback Email, </w:t>
      </w:r>
      <w:r>
        <w:rPr>
          <w:rFonts w:cs="Georgia" w:hAnsi="Georgia" w:eastAsia="Georgia" w:ascii="Georgia"/>
          <w:sz w:val="25"/>
          <w:szCs w:val="25"/>
        </w:rPr>
        <w:t>and any other </w:t>
      </w:r>
      <w:r>
        <w:rPr>
          <w:rFonts w:cs="Georgia" w:hAnsi="Georgia" w:eastAsia="Georgia" w:ascii="Georgia"/>
          <w:sz w:val="25"/>
          <w:szCs w:val="25"/>
        </w:rPr>
        <w:t>URLs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0" w:left="960" w:right="960"/>
        </w:sectPr>
      </w:pPr>
      <w:r>
        <w:pict>
          <v:group style="position:absolute;margin-left:12.0071pt;margin-top:31pt;width:35.9929pt;height:35pt;mso-position-horizontal-relative:page;mso-position-vertical-relative:page;z-index:-408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735.437pt;height:566.586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406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179.053pt;width:736.287pt;height:1.60089pt;mso-position-horizontal-relative:page;mso-position-vertical-relative:paragraph;z-index:-407" coordorigin="1057,3581" coordsize="14726,32">
            <v:shape style="position:absolute;left:1066;top:3590;width:14709;height:0" coordorigin="1066,3590" coordsize="14709,0" path="m1066,3590l15774,3590e" filled="f" stroked="t" strokeweight="0.850446pt" strokecolor="#9A9A9A">
              <v:path arrowok="t"/>
            </v:shape>
            <v:shape style="position:absolute;left:1066;top:3605;width:14709;height:0" coordorigin="1066,3605" coordsize="14709,0" path="m1066,3605l15774,3605e" filled="f" stroked="t" strokeweight="0.850446pt" strokecolor="#EDEDED">
              <v:path arrowok="t"/>
            </v:shape>
            <v:shape style="position:absolute;left:15759;top:3582;width:15;height:30" coordorigin="15759,3582" coordsize="15,30" path="m15759,3597l15774,3582,15774,3612,15759,3612,15759,3597xe" filled="t" fillcolor="#EDEDED" stroked="f">
              <v:path arrowok="t"/>
              <v:fill/>
            </v:shape>
            <v:shape style="position:absolute;left:1066;top:3582;width:15;height:30" coordorigin="1066,3582" coordsize="15,30" path="m1066,3582l1081,3582,1081,3597,1066,3612,1066,3582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35.437pt;height:144.086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2599"/>
      </w:pPr>
      <w:r>
        <w:rPr>
          <w:rFonts w:cs="Georgia" w:hAnsi="Georgia" w:eastAsia="Georgia" w:ascii="Georgia"/>
          <w:sz w:val="25"/>
          <w:szCs w:val="25"/>
        </w:rPr>
        <w:t>NOTE </w:t>
      </w:r>
      <w:r>
        <w:rPr>
          <w:rFonts w:cs="Georgia" w:hAnsi="Georgia" w:eastAsia="Georgia" w:ascii="Georgia"/>
          <w:sz w:val="25"/>
          <w:szCs w:val="25"/>
        </w:rPr>
        <w:t>You don’t need to provide </w:t>
      </w:r>
      <w:r>
        <w:rPr>
          <w:rFonts w:cs="Georgia" w:hAnsi="Georgia" w:eastAsia="Georgia" w:ascii="Georgia"/>
          <w:sz w:val="25"/>
          <w:szCs w:val="25"/>
        </w:rPr>
        <w:t>Beta App Review Information </w:t>
      </w:r>
      <w:r>
        <w:rPr>
          <w:rFonts w:cs="Georgia" w:hAnsi="Georgia" w:eastAsia="Georgia" w:ascii="Georgia"/>
          <w:sz w:val="25"/>
          <w:szCs w:val="25"/>
        </w:rPr>
        <w:t>for internal testing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auto" w:line="367"/>
        <w:ind w:left="106" w:right="485"/>
        <w:sectPr>
          <w:pgSz w:w="16840" w:h="11900" w:orient="landscape"/>
          <w:pgMar w:top="180" w:bottom="280" w:left="960" w:right="960"/>
        </w:sectPr>
      </w:pPr>
      <w:r>
        <w:rPr>
          <w:rFonts w:cs="Georgia" w:hAnsi="Georgia" w:eastAsia="Georgia" w:ascii="Georgia"/>
          <w:sz w:val="25"/>
          <w:szCs w:val="25"/>
        </w:rPr>
        <w:t>An iTunes Connect user that’s eligible to be an internal tester must be part of your iTunes Connect team with either the Admin,</w:t>
      </w:r>
      <w:r>
        <w:rPr>
          <w:rFonts w:cs="Georgia" w:hAnsi="Georgia" w:eastAsia="Georgia" w:ascii="Georgia"/>
          <w:sz w:val="25"/>
          <w:szCs w:val="25"/>
        </w:rPr>
        <w:t> Technical, App Manager, Developer, or Marketer role. To assess what users have which roles, open the drop­down by clicking the</w:t>
      </w:r>
      <w:r>
        <w:rPr>
          <w:rFonts w:cs="Georgia" w:hAnsi="Georgia" w:eastAsia="Georgia" w:ascii="Georgia"/>
          <w:sz w:val="25"/>
          <w:szCs w:val="25"/>
        </w:rPr>
        <w:t> drop­down illustrated below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404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353.902pt;width:736.287pt;height:1.60089pt;mso-position-horizontal-relative:page;mso-position-vertical-relative:page;z-index:-405" coordorigin="1057,7078" coordsize="14726,32">
            <v:shape style="position:absolute;left:1066;top:7087;width:14709;height:0" coordorigin="1066,7087" coordsize="14709,0" path="m1066,7087l15774,7087e" filled="f" stroked="t" strokeweight="0.850446pt" strokecolor="#9A9A9A">
              <v:path arrowok="t"/>
            </v:shape>
            <v:shape style="position:absolute;left:1066;top:7102;width:14709;height:0" coordorigin="1066,7102" coordsize="14709,0" path="m1066,7102l15774,7102e" filled="f" stroked="t" strokeweight="0.850446pt" strokecolor="#EDEDED">
              <v:path arrowok="t"/>
            </v:shape>
            <v:shape style="position:absolute;left:15759;top:7079;width:15;height:30" coordorigin="15759,7079" coordsize="15,30" path="m15759,7094l15774,7079,15774,7109,15759,7109,15759,7094xe" filled="t" fillcolor="#EDEDED" stroked="f">
              <v:path arrowok="t"/>
              <v:fill/>
            </v:shape>
            <v:shape style="position:absolute;left:1066;top:7079;width:15;height:30" coordorigin="1066,7079" coordsize="15,30" path="m1066,7079l1081,7079,1081,7094,1066,7109,1066,7079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443.513pt;height:309.934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4081"/>
        <w:sectPr>
          <w:pgSz w:w="16840" w:h="11900" w:orient="landscape"/>
          <w:pgMar w:top="180" w:bottom="280" w:left="960" w:right="2420"/>
        </w:sectPr>
      </w:pPr>
      <w:r>
        <w:rPr>
          <w:rFonts w:cs="Georgia" w:hAnsi="Georgia" w:eastAsia="Georgia" w:ascii="Georgia"/>
          <w:sz w:val="25"/>
          <w:szCs w:val="25"/>
        </w:rPr>
        <w:t>You can review each user's role underneath the </w:t>
      </w:r>
      <w:r>
        <w:rPr>
          <w:rFonts w:cs="Georgia" w:hAnsi="Georgia" w:eastAsia="Georgia" w:ascii="Georgia"/>
          <w:sz w:val="25"/>
          <w:szCs w:val="25"/>
        </w:rPr>
        <w:t>Role </w:t>
      </w:r>
      <w:r>
        <w:rPr>
          <w:rFonts w:cs="Georgia" w:hAnsi="Georgia" w:eastAsia="Georgia" w:ascii="Georgia"/>
          <w:sz w:val="25"/>
          <w:szCs w:val="25"/>
        </w:rPr>
        <w:t>column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</w:pPr>
      <w:r>
        <w:pict>
          <v:group style="position:absolute;margin-left:12.0071pt;margin-top:31pt;width:35.9929pt;height:35pt;mso-position-horizontal-relative:page;mso-position-vertical-relative:page;z-index:-402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424.444pt;width:736.287pt;height:1.60089pt;mso-position-horizontal-relative:page;mso-position-vertical-relative:page;z-index:-403" coordorigin="1057,8489" coordsize="14726,32">
            <v:shape style="position:absolute;left:1066;top:8497;width:14709;height:0" coordorigin="1066,8497" coordsize="14709,0" path="m1066,8497l15774,8497e" filled="f" stroked="t" strokeweight="0.850446pt" strokecolor="#9A9A9A">
              <v:path arrowok="t"/>
            </v:shape>
            <v:shape style="position:absolute;left:1066;top:8512;width:14709;height:0" coordorigin="1066,8512" coordsize="14709,0" path="m1066,8512l15774,8512e" filled="f" stroked="t" strokeweight="0.850446pt" strokecolor="#EDEDED">
              <v:path arrowok="t"/>
            </v:shape>
            <v:shape style="position:absolute;left:15759;top:8490;width:15;height:30" coordorigin="15759,8490" coordsize="15,30" path="m15759,8505l15774,8490,15774,8520,15759,8520,15759,8505xe" filled="t" fillcolor="#EDEDED" stroked="f">
              <v:path arrowok="t"/>
              <v:fill/>
            </v:shape>
            <v:shape style="position:absolute;left:1066;top:8490;width:15;height:30" coordorigin="1066,8490" coordsize="15,30" path="m1066,8490l1081,8490,1081,8505,1066,8520,1066,8490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02.417pt;height:380.476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106"/>
      </w:pPr>
      <w:r>
        <w:rPr>
          <w:rFonts w:cs="Georgia" w:hAnsi="Georgia" w:eastAsia="Georgia" w:ascii="Georgia"/>
          <w:sz w:val="25"/>
          <w:szCs w:val="25"/>
        </w:rPr>
        <w:t>To add Internal testers, navigate back to your app in </w:t>
      </w:r>
      <w:r>
        <w:rPr>
          <w:rFonts w:cs="Georgia" w:hAnsi="Georgia" w:eastAsia="Georgia" w:ascii="Georgia"/>
          <w:sz w:val="25"/>
          <w:szCs w:val="25"/>
        </w:rPr>
        <w:t>My Apps, </w:t>
      </w:r>
      <w:r>
        <w:rPr>
          <w:rFonts w:cs="Georgia" w:hAnsi="Georgia" w:eastAsia="Georgia" w:ascii="Georgia"/>
          <w:sz w:val="25"/>
          <w:szCs w:val="25"/>
        </w:rPr>
        <w:t>select the </w:t>
      </w:r>
      <w:r>
        <w:rPr>
          <w:rFonts w:cs="Georgia" w:hAnsi="Georgia" w:eastAsia="Georgia" w:ascii="Georgia"/>
          <w:sz w:val="25"/>
          <w:szCs w:val="25"/>
        </w:rPr>
        <w:t>TestFlight </w:t>
      </w:r>
      <w:r>
        <w:rPr>
          <w:rFonts w:cs="Georgia" w:hAnsi="Georgia" w:eastAsia="Georgia" w:ascii="Georgia"/>
          <w:sz w:val="25"/>
          <w:szCs w:val="25"/>
        </w:rPr>
        <w:t>tab and click </w:t>
      </w:r>
      <w:r>
        <w:rPr>
          <w:rFonts w:cs="Georgia" w:hAnsi="Georgia" w:eastAsia="Georgia" w:ascii="Georgia"/>
          <w:sz w:val="25"/>
          <w:szCs w:val="25"/>
        </w:rPr>
        <w:t>Internal Testing </w:t>
      </w:r>
      <w:r>
        <w:rPr>
          <w:rFonts w:cs="Georgia" w:hAnsi="Georgia" w:eastAsia="Georgia" w:ascii="Georgia"/>
          <w:sz w:val="25"/>
          <w:szCs w:val="25"/>
        </w:rPr>
        <w:t>on the left­</w:t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ind w:left="106"/>
        <w:sectPr>
          <w:pgSz w:w="16840" w:h="11900" w:orient="landscape"/>
          <w:pgMar w:top="180" w:bottom="280" w:left="960" w:right="1260"/>
        </w:sectPr>
      </w:pPr>
      <w:r>
        <w:rPr>
          <w:rFonts w:cs="Georgia" w:hAnsi="Georgia" w:eastAsia="Georgia" w:ascii="Georgia"/>
          <w:sz w:val="25"/>
          <w:szCs w:val="25"/>
        </w:rPr>
        <w:t>hand side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Sz w:w="16840" w:h="11900" w:orient="landscape"/>
          <w:pgMar w:top="180" w:bottom="280" w:left="960" w:right="1420"/>
        </w:sectPr>
      </w:pPr>
      <w:r>
        <w:pict>
          <v:group style="position:absolute;margin-left:12.0071pt;margin-top:31pt;width:35.9929pt;height:35pt;mso-position-horizontal-relative:page;mso-position-vertical-relative:page;z-index:-400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564.027pt;width:736.287pt;height:1.60089pt;mso-position-horizontal-relative:page;mso-position-vertical-relative:page;z-index:-401" coordorigin="1057,11281" coordsize="14726,32">
            <v:shape style="position:absolute;left:1066;top:11289;width:14709;height:0" coordorigin="1066,11289" coordsize="14709,0" path="m1066,11289l15774,11289e" filled="f" stroked="t" strokeweight="0.850446pt" strokecolor="#9A9A9A">
              <v:path arrowok="t"/>
            </v:shape>
            <v:shape style="position:absolute;left:1066;top:11304;width:14709;height:0" coordorigin="1066,11304" coordsize="14709,0" path="m1066,11304l15774,11304e" filled="f" stroked="t" strokeweight="0.850446pt" strokecolor="#EDEDED">
              <v:path arrowok="t"/>
            </v:shape>
            <v:shape style="position:absolute;left:15759;top:11282;width:15;height:30" coordorigin="15759,11282" coordsize="15,30" path="m15759,11297l15774,11282,15774,11312,15759,11312,15759,11297xe" filled="t" fillcolor="#EDEDED" stroked="f">
              <v:path arrowok="t"/>
              <v:fill/>
            </v:shape>
            <v:shape style="position:absolute;left:1066;top:11282;width:15;height:30" coordorigin="1066,11282" coordsize="15,30" path="m1066,11282l1081,11282,1081,11297,1066,11312,1066,11282xe" filled="t" fillcolor="#9A9A9A" stroked="f">
              <v:path arrowok="t"/>
              <v:fill/>
            </v:shape>
            <w10:wrap type="none"/>
          </v:group>
        </w:pict>
      </w:r>
      <w:r>
        <w:pict>
          <v:shape type="#_x0000_t75" style="width:712.173pt;height:520.059pt">
            <v:imagedata o:title="" r:id="rId1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pict>
          <v:group style="position:absolute;margin-left:52.8564pt;margin-top:425.945pt;width:736.287pt;height:1.60089pt;mso-position-horizontal-relative:page;mso-position-vertical-relative:page;z-index:-399" coordorigin="1057,8519" coordsize="14726,32">
            <v:shape style="position:absolute;left:1066;top:8527;width:14709;height:0" coordorigin="1066,8527" coordsize="14709,0" path="m1066,8527l15774,8527e" filled="f" stroked="t" strokeweight="0.850446pt" strokecolor="#9A9A9A">
              <v:path arrowok="t"/>
            </v:shape>
            <v:shape style="position:absolute;left:1066;top:8542;width:14709;height:0" coordorigin="1066,8542" coordsize="14709,0" path="m1066,8542l15774,8542e" filled="f" stroked="t" strokeweight="0.850446pt" strokecolor="#EDEDED">
              <v:path arrowok="t"/>
            </v:shape>
            <v:shape style="position:absolute;left:15759;top:8520;width:15;height:30" coordorigin="15759,8520" coordsize="15,30" path="m15759,8535l15774,8520,15774,8550,15759,8550,15759,8535xe" filled="t" fillcolor="#EDEDED" stroked="f">
              <v:path arrowok="t"/>
              <v:fill/>
            </v:shape>
            <v:shape style="position:absolute;left:1066;top:8520;width:15;height:30" coordorigin="1066,8520" coordsize="15,30" path="m1066,8520l1081,8520,1081,8535,1066,8550,1066,8520xe" filled="t" fillcolor="#9A9A9A" stroked="f">
              <v:path arrowok="t"/>
              <v:fill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1047"/>
      </w:pPr>
      <w:r>
        <w:rPr>
          <w:rFonts w:cs="Georgia" w:hAnsi="Georgia" w:eastAsia="Georgia" w:ascii="Georgia"/>
          <w:position w:val="-1"/>
          <w:sz w:val="25"/>
          <w:szCs w:val="25"/>
        </w:rPr>
        <w:t>Now click the </w:t>
      </w:r>
      <w:r>
        <w:rPr>
          <w:rFonts w:cs="Georgia" w:hAnsi="Georgia" w:eastAsia="Georgia" w:ascii="Georgia"/>
          <w:position w:val="-1"/>
          <w:sz w:val="25"/>
          <w:szCs w:val="25"/>
        </w:rPr>
        <w:t>(+) </w:t>
      </w:r>
      <w:r>
        <w:rPr>
          <w:rFonts w:cs="Georgia" w:hAnsi="Georgia" w:eastAsia="Georgia" w:ascii="Georgia"/>
          <w:position w:val="-1"/>
          <w:sz w:val="25"/>
          <w:szCs w:val="25"/>
        </w:rPr>
        <w:t>sign next to the header </w:t>
      </w:r>
      <w:r>
        <w:rPr>
          <w:rFonts w:cs="Georgia" w:hAnsi="Georgia" w:eastAsia="Georgia" w:ascii="Georgia"/>
          <w:position w:val="-1"/>
          <w:sz w:val="25"/>
          <w:szCs w:val="25"/>
        </w:rPr>
        <w:t>Internal Testers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926"/>
      </w:pPr>
      <w:r>
        <w:pict>
          <v:shape type="#_x0000_t75" style="width:519.308pt;height:263.406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926"/>
        <w:sectPr>
          <w:pgMar w:header="377" w:footer="0" w:top="980" w:bottom="280" w:left="140" w:right="2420"/>
          <w:headerReference w:type="default" r:id="rId13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Check the box next to any eligible users who have not already been invited and click </w:t>
      </w:r>
      <w:r>
        <w:rPr>
          <w:rFonts w:cs="Georgia" w:hAnsi="Georgia" w:eastAsia="Georgia" w:ascii="Georgia"/>
          <w:sz w:val="25"/>
          <w:szCs w:val="25"/>
        </w:rPr>
        <w:t>Add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  <w:ind w:left="106"/>
        <w:sectPr>
          <w:pgMar w:header="0" w:footer="0" w:top="180" w:bottom="280" w:left="960" w:right="2420"/>
          <w:headerReference w:type="default" r:id="rId15"/>
          <w:pgSz w:w="16840" w:h="11900" w:orient="landscape"/>
        </w:sectPr>
      </w:pPr>
      <w:r>
        <w:pict>
          <v:group style="position:absolute;margin-left:12.0071pt;margin-top:31pt;width:35.9929pt;height:35pt;mso-position-horizontal-relative:page;mso-position-vertical-relative:page;z-index:-398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shape type="#_x0000_t75" style="width:557.581pt;height:538.82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pict>
          <v:group style="position:absolute;margin-left:12.0071pt;margin-top:31pt;width:35.9929pt;height:35pt;mso-position-horizontal-relative:page;mso-position-vertical-relative:page;z-index:-395" coordorigin="240,620" coordsize="720,700">
  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  <v:path arrowok="t"/>
              <v:fill/>
            </v:shape>
            <v:shape style="position:absolute;left:441;top:883;width:319;height:0" coordorigin="441,883" coordsize="319,0" path="m441,883l760,883e" filled="f" stroked="t" strokeweight="1.91142pt" strokecolor="#FFFFFF">
              <v:path arrowok="t"/>
            </v:shape>
            <v:shape style="position:absolute;left:441;top:970;width:319;height:0" coordorigin="441,970" coordsize="319,0" path="m441,970l760,970e" filled="f" stroked="t" strokeweight="1.91142pt" strokecolor="#FFFFFF">
              <v:path arrowok="t"/>
            </v:shape>
            <v:shape style="position:absolute;left:441;top:1057;width:319;height:0" coordorigin="441,1057" coordsize="319,0" path="m441,1057l760,1057e" filled="f" stroked="t" strokeweight="1.91142pt" strokecolor="#FFFFFF">
              <v:path arrowok="t"/>
            </v:shape>
            <w10:wrap type="none"/>
          </v:group>
        </w:pict>
      </w:r>
      <w:r>
        <w:pict>
          <v:group style="position:absolute;margin-left:52.8564pt;margin-top:477.725pt;width:736.287pt;height:1.60089pt;mso-position-horizontal-relative:page;mso-position-vertical-relative:page;z-index:-396" coordorigin="1057,9555" coordsize="14726,32">
            <v:shape style="position:absolute;left:1066;top:9563;width:14709;height:0" coordorigin="1066,9563" coordsize="14709,0" path="m1066,9563l15774,9563e" filled="f" stroked="t" strokeweight="0.850446pt" strokecolor="#9A9A9A">
              <v:path arrowok="t"/>
            </v:shape>
            <v:shape style="position:absolute;left:1066;top:9578;width:14709;height:0" coordorigin="1066,9578" coordsize="14709,0" path="m1066,9578l15774,9578e" filled="f" stroked="t" strokeweight="0.850446pt" strokecolor="#EDEDED">
              <v:path arrowok="t"/>
            </v:shape>
            <v:shape style="position:absolute;left:15759;top:9556;width:15;height:30" coordorigin="15759,9556" coordsize="15,30" path="m15759,9571l15774,9556,15774,9586,15759,9586,15759,9571xe" filled="t" fillcolor="#EDEDED" stroked="f">
              <v:path arrowok="t"/>
              <v:fill/>
            </v:shape>
            <v:shape style="position:absolute;left:1066;top:9556;width:15;height:30" coordorigin="1066,9556" coordsize="15,30" path="m1066,9556l1081,9556,1081,9571,1066,9586,1066,9556xe" filled="t" fillcolor="#9A9A9A" stroked="f">
              <v:path arrowok="t"/>
              <v:fill/>
            </v:shape>
            <w10:wrap type="none"/>
          </v:group>
        </w:pict>
      </w:r>
      <w:r>
        <w:pict>
          <v:group style="position:absolute;margin-left:52.8564pt;margin-top:13.95pt;width:736.287pt;height:1.60089pt;mso-position-horizontal-relative:page;mso-position-vertical-relative:page;z-index:-397" coordorigin="1057,279" coordsize="14726,32">
            <v:shape style="position:absolute;left:1066;top:288;width:14709;height:0" coordorigin="1066,288" coordsize="14709,0" path="m1066,288l15774,288e" filled="f" stroked="t" strokeweight="0.850446pt" strokecolor="#9A9A9A">
              <v:path arrowok="t"/>
            </v:shape>
            <v:shape style="position:absolute;left:1066;top:303;width:14709;height:0" coordorigin="1066,303" coordsize="14709,0" path="m1066,303l15774,303e" filled="f" stroked="t" strokeweight="0.850446pt" strokecolor="#EDEDED">
              <v:path arrowok="t"/>
            </v:shape>
            <v:shape style="position:absolute;left:15759;top:280;width:15;height:30" coordorigin="15759,280" coordsize="15,30" path="m15759,295l15774,280,15774,310,15759,310,15759,295xe" filled="t" fillcolor="#EDEDED" stroked="f">
              <v:path arrowok="t"/>
              <v:fill/>
            </v:shape>
            <v:shape style="position:absolute;left:1066;top:280;width:15;height:30" coordorigin="1066,280" coordsize="15,30" path="m1066,280l1081,280,1081,295,1066,310,1066,280xe" filled="t" fillcolor="#9A9A9A" stroked="f">
              <v:path arrowok="t"/>
              <v:fill/>
            </v:shape>
            <w10:wrap type="none"/>
          </v:group>
        </w:pict>
      </w:r>
      <w:r>
        <w:rPr>
          <w:sz w:val="17"/>
          <w:szCs w:val="17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/>
        <w:ind w:left="4430"/>
      </w:pPr>
      <w:r>
        <w:rPr>
          <w:rFonts w:cs="Georgia" w:hAnsi="Georgia" w:eastAsia="Georgia" w:ascii="Georgia"/>
          <w:sz w:val="25"/>
          <w:szCs w:val="25"/>
        </w:rPr>
        <w:t>NOTE </w:t>
      </w:r>
      <w:r>
        <w:rPr>
          <w:rFonts w:cs="Georgia" w:hAnsi="Georgia" w:eastAsia="Georgia" w:ascii="Georgia"/>
          <w:sz w:val="25"/>
          <w:szCs w:val="25"/>
        </w:rPr>
        <w:t>The current maximum capacity for testers is 25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lineRule="exact" w:line="260"/>
        <w:ind w:left="106"/>
      </w:pPr>
      <w:r>
        <w:rPr>
          <w:rFonts w:cs="Georgia" w:hAnsi="Georgia" w:eastAsia="Georgia" w:ascii="Georgia"/>
          <w:position w:val="-1"/>
          <w:sz w:val="25"/>
          <w:szCs w:val="25"/>
        </w:rPr>
        <w:t>Under the </w:t>
      </w:r>
      <w:r>
        <w:rPr>
          <w:rFonts w:cs="Georgia" w:hAnsi="Georgia" w:eastAsia="Georgia" w:ascii="Georgia"/>
          <w:position w:val="-1"/>
          <w:sz w:val="25"/>
          <w:szCs w:val="25"/>
        </w:rPr>
        <w:t>Internal Testing </w:t>
      </w:r>
      <w:r>
        <w:rPr>
          <w:rFonts w:cs="Georgia" w:hAnsi="Georgia" w:eastAsia="Georgia" w:ascii="Georgia"/>
          <w:position w:val="-1"/>
          <w:sz w:val="25"/>
          <w:szCs w:val="25"/>
        </w:rPr>
        <w:t>tab, click </w:t>
      </w:r>
      <w:r>
        <w:rPr>
          <w:rFonts w:cs="Georgia" w:hAnsi="Georgia" w:eastAsia="Georgia" w:ascii="Georgia"/>
          <w:position w:val="-1"/>
          <w:sz w:val="25"/>
          <w:szCs w:val="25"/>
        </w:rPr>
        <w:t>Select Version to Test</w:t>
      </w:r>
      <w:r>
        <w:rPr>
          <w:rFonts w:cs="Georgia" w:hAnsi="Georgia" w:eastAsia="Georgia" w:ascii="Georgia"/>
          <w:position w:val="0"/>
          <w:sz w:val="25"/>
          <w:szCs w:val="2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6"/>
      </w:pPr>
      <w:r>
        <w:pict>
          <v:shape type="#_x0000_t75" style="width:711.422pt;height:277.665pt">
            <v:imagedata o:title="" r:id="rId1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Georgia" w:hAnsi="Georgia" w:eastAsia="Georgia" w:ascii="Georgia"/>
          <w:sz w:val="25"/>
          <w:szCs w:val="25"/>
        </w:rPr>
        <w:jc w:val="left"/>
        <w:spacing w:before="33" w:lineRule="auto" w:line="367"/>
        <w:ind w:left="106" w:right="163"/>
        <w:sectPr>
          <w:pgMar w:header="0" w:footer="0" w:top="1100" w:bottom="280" w:left="960" w:right="1440"/>
          <w:headerReference w:type="default" r:id="rId17"/>
          <w:pgSz w:w="16840" w:h="11900" w:orient="landscape"/>
        </w:sectPr>
      </w:pPr>
      <w:r>
        <w:rPr>
          <w:rFonts w:cs="Georgia" w:hAnsi="Georgia" w:eastAsia="Georgia" w:ascii="Georgia"/>
          <w:sz w:val="25"/>
          <w:szCs w:val="25"/>
        </w:rPr>
        <w:t>Select the </w:t>
      </w:r>
      <w:r>
        <w:rPr>
          <w:rFonts w:cs="Georgia" w:hAnsi="Georgia" w:eastAsia="Georgia" w:ascii="Georgia"/>
          <w:sz w:val="25"/>
          <w:szCs w:val="25"/>
        </w:rPr>
        <w:t>Build </w:t>
      </w:r>
      <w:r>
        <w:rPr>
          <w:rFonts w:cs="Georgia" w:hAnsi="Georgia" w:eastAsia="Georgia" w:ascii="Georgia"/>
          <w:sz w:val="25"/>
          <w:szCs w:val="25"/>
        </w:rPr>
        <w:t>to be tested and click </w:t>
      </w:r>
      <w:r>
        <w:rPr>
          <w:rFonts w:cs="Georgia" w:hAnsi="Georgia" w:eastAsia="Georgia" w:ascii="Georgia"/>
          <w:sz w:val="25"/>
          <w:szCs w:val="25"/>
        </w:rPr>
        <w:t>Start Testing</w:t>
      </w:r>
      <w:r>
        <w:rPr>
          <w:rFonts w:cs="Georgia" w:hAnsi="Georgia" w:eastAsia="Georgia" w:ascii="Georgia"/>
          <w:sz w:val="25"/>
          <w:szCs w:val="25"/>
        </w:rPr>
        <w:t>. Users you’ve previously selected for internal testing will automatically be</w:t>
      </w:r>
      <w:r>
        <w:rPr>
          <w:rFonts w:cs="Georgia" w:hAnsi="Georgia" w:eastAsia="Georgia" w:ascii="Georgia"/>
          <w:sz w:val="25"/>
          <w:szCs w:val="25"/>
        </w:rPr>
        <w:t> emailed with both an attached invitation and a set of instructions for downloading the </w:t>
      </w:r>
      <w:r>
        <w:rPr>
          <w:rFonts w:cs="Georgia" w:hAnsi="Georgia" w:eastAsia="Georgia" w:ascii="Georgia"/>
          <w:sz w:val="25"/>
          <w:szCs w:val="25"/>
        </w:rPr>
        <w:t>TestFlight app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Georgia" w:hAnsi="Georgia" w:eastAsia="Georgia" w:ascii="Georgia"/>
          <w:sz w:val="23"/>
          <w:szCs w:val="23"/>
        </w:rPr>
        <w:jc w:val="left"/>
        <w:spacing w:before="41" w:lineRule="exact" w:line="240"/>
        <w:ind w:left="1349"/>
      </w:pPr>
      <w:r>
        <w:pict>
          <v:group style="position:absolute;margin-left:53.2849pt;margin-top:1.63081pt;width:16.5034pt;height:14.2583pt;mso-position-horizontal-relative:page;mso-position-vertical-relative:paragraph;z-index:-394" coordorigin="1066,33" coordsize="330,285">
            <v:shape style="position:absolute;left:1094;top:48;width:136;height:250" coordorigin="1094,48" coordsize="136,250" path="m1162,238l1145,221,1130,204,1115,187,1103,171,1094,80,1109,65,1128,54,1151,48,1158,48,1179,51,1198,59,1213,72,1218,78,1231,298,1214,285,1197,270,1180,254,1162,238xe" filled="t" fillcolor="#9A9A9A" stroked="f">
              <v:path arrowok="t"/>
              <v:fill/>
            </v:shape>
            <v:shape style="position:absolute;left:1076;top:128;width:27;height:69" coordorigin="1076,128" coordsize="27,69" path="m1089,177l1076,157,1082,128,1086,141,1093,156,1104,198,1089,177xe" filled="t" fillcolor="#9A9A9A" stroked="f">
              <v:path arrowok="t"/>
              <v:fill/>
            </v:shape>
            <v:shape style="position:absolute;left:1373;top:121;width:14;height:52" coordorigin="1373,121" coordsize="14,52" path="m1379,133l1380,121,1387,154,1375,174,1373,147,1379,133xe" filled="t" fillcolor="#9A9A9A" stroked="f">
              <v:path arrowok="t"/>
              <v:fill/>
            </v:shape>
            <v:shape style="position:absolute;left:1303;top:33;width:81;height:82" coordorigin="1303,33" coordsize="81,82" path="m1303,48l1303,33,1313,33,1335,38,1355,48,1372,62,1385,79,1380,114,1374,93,1363,75,1347,61,1326,51,1303,48xe" filled="t" fillcolor="#9A9A9A" stroked="f">
              <v:path arrowok="t"/>
              <v:fill/>
            </v:shape>
            <v:shape style="position:absolute;left:1231;top:33;width:165;height:244" coordorigin="1231,33" coordsize="165,244" path="m1231,95l1231,69,1232,68,1246,53,1263,42,1282,35,1303,33,1303,48,1326,51,1340,194,1354,178,1365,162,1374,93,1380,114,1385,79,1393,99,1396,121,1394,136,1387,154,1380,121,1379,133,1373,147,1375,174,1360,194,1343,215,1325,211,1309,228,1295,48,1275,53,1258,63,1257,276,1243,78,1231,95xe" filled="t" fillcolor="#9A9A9A" stroked="f">
              <v:path arrowok="t"/>
              <v:fill/>
            </v:shape>
            <v:shape style="position:absolute;left:1081;top:33;width:262;height:277" coordorigin="1081,33" coordsize="262,277" path="m1094,80l1085,99,1081,121,1082,72,1096,56,1114,43,1135,35,1158,33,1160,33,1181,35,1200,42,1216,53,1231,69,1231,95,1243,78,1257,276,1275,261,1292,245,1309,228,1325,211,1343,215,1325,234,1305,253,1286,271,1269,286,1254,299,1242,309,1240,291,1231,298,1218,78,1198,59,1179,51,1158,48,1151,48,1128,54,1109,65,1094,80xe" filled="t" fillcolor="#9A9A9A" stroked="f">
              <v:path arrowok="t"/>
              <v:fill/>
            </v:shape>
            <v:shape style="position:absolute;left:1066;top:72;width:176;height:246" coordorigin="1066,72" coordsize="176,246" path="m1069,139l1066,121,1066,112,1071,91,1082,72,1081,121,1085,99,1094,80,1103,171,1115,187,1130,204,1145,221,1162,238,1180,254,1197,270,1214,285,1231,298,1240,291,1242,309,1234,316,1231,318,1222,311,1210,301,1195,289,1178,274,1159,257,1140,238,1121,218,1104,198,1093,156,1086,141,1082,128,1076,157,1069,139xe" filled="t" fillcolor="#9A9A9A" stroked="f">
              <v:path arrowok="t"/>
              <v:fill/>
            </v:shape>
            <v:shape style="position:absolute;left:1326;top:51;width:48;height:143" coordorigin="1326,51" coordsize="48,143" path="m1374,93l1365,162,1354,178,1340,194,1326,51,1347,61,1363,75,1374,93xe" filled="t" fillcolor="#9A9A9A" stroked="f">
              <v:path arrowok="t"/>
              <v:fill/>
            </v:shape>
            <v:shape style="position:absolute;left:1257;top:48;width:52;height:228" coordorigin="1257,48" coordsize="52,228" path="m1257,276l1258,63,1275,53,1295,48,1309,228,1292,245,1275,261,1257,276xe" filled="t" fillcolor="#9A9A9A" stroked="f">
              <v:path arrowok="t"/>
              <v:fill/>
            </v:shape>
            <w10:wrap type="none"/>
          </v:group>
        </w:pict>
      </w:r>
      <w:r>
        <w:rPr>
          <w:rFonts w:cs="Georgia" w:hAnsi="Georgia" w:eastAsia="Georgia" w:ascii="Georgia"/>
          <w:color w:val="898989"/>
          <w:w w:val="103"/>
          <w:position w:val="-1"/>
          <w:sz w:val="23"/>
          <w:szCs w:val="23"/>
        </w:rPr>
        <w:t>0</w:t>
      </w:r>
      <w:r>
        <w:rPr>
          <w:rFonts w:cs="Georgia" w:hAnsi="Georgia" w:eastAsia="Georgia" w:ascii="Georgia"/>
          <w:color w:val="000000"/>
          <w:w w:val="100"/>
          <w:position w:val="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13" w:lineRule="exact" w:line="380"/>
        <w:ind w:left="926"/>
      </w:pPr>
      <w:r>
        <w:rPr>
          <w:rFonts w:cs="Cambria" w:hAnsi="Cambria" w:eastAsia="Cambria" w:ascii="Cambria"/>
          <w:color w:val="171A1B"/>
          <w:position w:val="-1"/>
          <w:sz w:val="33"/>
          <w:szCs w:val="33"/>
        </w:rPr>
        <w:t>You might also like this articles</w:t>
      </w:r>
      <w:r>
        <w:rPr>
          <w:rFonts w:cs="Cambria" w:hAnsi="Cambria" w:eastAsia="Cambria" w:ascii="Cambria"/>
          <w:color w:val="000000"/>
          <w:position w:val="0"/>
          <w:sz w:val="33"/>
          <w:szCs w:val="3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  <w:sectPr>
          <w:pgMar w:header="377" w:footer="0" w:top="980" w:bottom="280" w:left="140" w:right="1440"/>
          <w:headerReference w:type="default" r:id="rId19"/>
          <w:pgSz w:w="16840" w:h="11900" w:orient="landscape"/>
        </w:sectPr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2189"/>
      </w:pPr>
      <w:r>
        <w:pict>
          <v:group style="position:absolute;margin-left:0pt;margin-top:113.809pt;width:842pt;height:353.46pt;mso-position-horizontal-relative:page;mso-position-vertical-relative:page;z-index:-393" coordorigin="0,2276" coordsize="16840,7069">
            <v:shape style="position:absolute;left:0;top:2276;width:16840;height:7069" coordorigin="0,2276" coordsize="16840,7069" path="m16840,2276l16840,9345,0,9345,0,2276,16840,2276xe" filled="t" fillcolor="#F6F7F7" stroked="f">
              <v:path arrowok="t"/>
              <v:fill/>
            </v:shape>
            <v:shape style="position:absolute;left:1066;top:3507;width:7204;height:4788" coordorigin="1066,3507" coordsize="7204,4788" path="m1066,8189l1066,3613,1068,3592,1096,3539,1150,3509,8164,3507,8185,3509,8238,3537,8268,3591,8270,8189,8268,8210,8240,8263,8186,8293,1172,8295,1151,8293,1097,8265,1068,8211,1066,8189xe" filled="t" fillcolor="#FFFFFF" stroked="f">
              <v:path arrowok="t"/>
              <v:fill/>
            </v:shape>
            <v:shape style="position:absolute;left:7722;top:4154;width:0;height:112" coordorigin="7722,4154" coordsize="0,112" path="m7722,4265l7722,4154e" filled="f" stroked="t" strokeweight="2.55048pt" strokecolor="#A3E29F">
              <v:path arrowok="t"/>
            </v:shape>
            <v:shape style="position:absolute;left:7792;top:4099;width:0;height:166" coordorigin="7792,4099" coordsize="0,166" path="m7792,4265l7792,4099e" filled="f" stroked="t" strokeweight="2.55048pt" strokecolor="#A3E29F">
              <v:path arrowok="t"/>
            </v:shape>
            <v:shape style="position:absolute;left:7627;top:4237;width:49;height:0" coordorigin="7627,4237" coordsize="49,0" path="m7627,4237l7676,4237e" filled="f" stroked="t" strokeweight="2.96223pt" strokecolor="#A3E29F">
              <v:path arrowok="t"/>
            </v:shape>
            <v:shape style="position:absolute;left:1516;top:7652;width:69;height:156" coordorigin="1516,7652" coordsize="69,156" path="m1581,7669l1561,7679,1545,7694,1535,7712,1531,7733,1531,7736,1534,7748,1541,7762,1556,7808,1540,7788,1527,7769,1519,7750,1516,7733,1516,7728,1521,7707,1531,7688,1545,7672,1563,7660,1585,7652,1581,7669xe" filled="t" fillcolor="#9A9A9A" stroked="f">
              <v:path arrowok="t"/>
              <v:fill/>
            </v:shape>
            <v:shape style="position:absolute;left:1541;top:7649;width:305;height:270" coordorigin="1541,7649" coordsize="305,270" path="m1577,7809l1593,7825,1610,7842,1628,7858,1646,7873,1664,7888,1681,7901,1685,7898,1702,7885,1720,7870,1738,7854,1756,7838,1773,7821,1788,7805,1802,7789,1814,7773,1823,7759,1829,7745,1831,7733,1831,7729,1826,7709,1814,7691,1798,7676,1777,7667,1754,7664,1746,7664,1726,7669,1708,7678,1693,7693,1681,7708,1669,7693,1664,7687,1648,7675,1629,7667,1608,7664,1604,7664,1581,7669,1585,7652,1608,7649,1609,7649,1630,7652,1649,7658,1666,7669,1681,7684,1681,7684,1695,7669,1713,7659,1732,7652,1754,7649,1760,7650,1783,7654,1804,7663,1821,7676,1834,7692,1843,7712,1846,7733,1845,7741,1840,7758,1830,7777,1815,7797,1798,7817,1779,7836,1759,7855,1740,7873,1721,7888,1705,7901,1692,7911,1684,7917,1681,7920,1680,7919,1664,7907,1650,7896,1633,7882,1614,7865,1594,7847,1575,7828,1556,7808,1541,7762,1551,7777,1563,7793,1577,7809xe" filled="t" fillcolor="#9A9A9A" stroked="f">
              <v:path arrowok="t"/>
              <v:fill/>
            </v:shape>
            <v:shape style="position:absolute;left:1516;top:3852;width:690;height:675" coordorigin="1516,3852" coordsize="690,675" path="m1516,4197l1516,4182,1517,4162,1521,4122,1531,4083,1541,4056,1559,4020,1580,3986,1606,3955,1627,3935,1659,3910,1693,3890,1720,3877,1758,3864,1797,3856,1837,3852,1876,3852,1896,3853,1936,3858,1975,3867,2002,3877,2039,3895,2072,3917,2103,3943,2124,3964,2148,3995,2169,4030,2181,4056,2194,4094,2203,4133,2206,4173,2206,4197,2206,4218,2201,4257,2191,4296,2181,4324,2164,4360,2142,4394,2116,4424,2095,4445,2063,4469,2029,4490,2002,4502,1964,4516,1925,4524,1885,4527,1846,4528,1826,4527,1786,4522,1747,4512,1720,4502,1683,4485,1650,4463,1619,4437,1599,4416,1574,4384,1553,4350,1541,4324,1528,4285,1520,4246,1516,4206,1516,4197xe" filled="t" fillcolor="#EDEDED" stroked="f">
              <v:path arrowok="t"/>
              <v:fill/>
            </v:shape>
            <v:shape type="#_x0000_t75" style="position:absolute;left:1516;top:3777;width:690;height:675">
              <v:imagedata o:title="" r:id="rId20"/>
            </v:shape>
            <v:shape style="position:absolute;left:8570;top:3507;width:7204;height:4788" coordorigin="8570,3507" coordsize="7204,4788" path="m8570,8189l8570,3613,8572,3592,8600,3539,8654,3509,15668,3507,15689,3509,15743,3537,15772,3591,15774,8189,15772,8210,15744,8263,15690,8293,8676,8295,8655,8293,8602,8265,8572,8211,8570,8189xe" filled="t" fillcolor="#FFFFFF" stroked="f">
              <v:path arrowok="t"/>
              <v:fill/>
            </v:shape>
            <v:shape style="position:absolute;left:15133;top:4041;width:179;height:220" coordorigin="15133,4041" coordsize="179,220" path="m15161,4165l15146,4156,15139,4152,15133,4149,15133,4138,15134,4125,15134,4123,15134,4123,15149,4113,15170,4095,15180,4083,15180,4077,15187,4075,15208,4067,15207,4060,15202,4041,15226,4042,15237,4053,15252,4055,15270,4062,15288,4077,15295,4086,15304,4103,15310,4121,15312,4140,15311,4159,15307,4179,15300,4198,15298,4205,15291,4231,15289,4249,15289,4261,15177,4261,15177,4251,15178,4230,15184,4208,15192,4193,15206,4175,15221,4159,15233,4148,15231,4149,15228,4151,15218,4151,15202,4148,15192,4143,15189,4145,15180,4149,15180,4150,15170,4157,15161,4165xe" filled="t" fillcolor="#A6DCED" stroked="f">
              <v:path arrowok="t"/>
              <v:fill/>
            </v:shape>
            <v:shape style="position:absolute;left:15298;top:4273;width:0;height:0" coordorigin="15298,4273" coordsize="0,0" path="m15298,4273l15298,4273e" filled="t" fillcolor="#A6DCED" stroked="f">
              <v:path arrowok="t"/>
              <v:fill/>
            </v:shape>
            <v:shape style="position:absolute;left:15145;top:4273;width:172;height:65" coordorigin="15145,4273" coordsize="172,65" path="m15164,4273l15298,4273,15298,4307,15317,4307,15317,4339,15145,4339,15145,4307,15164,4307,15164,4273xe" filled="t" fillcolor="#A6DCED" stroked="f">
              <v:path arrowok="t"/>
              <v:fill/>
            </v:shape>
            <v:shape style="position:absolute;left:9020;top:7652;width:69;height:156" coordorigin="9020,7652" coordsize="69,156" path="m9085,7669l9065,7679,9050,7694,9039,7712,9036,7733,9036,7736,9039,7748,9045,7762,9061,7808,9045,7788,9032,7769,9023,7750,9020,7733,9021,7728,9025,7707,9035,7688,9049,7672,9068,7660,9089,7652,9085,7669xe" filled="t" fillcolor="#9A9A9A" stroked="f">
              <v:path arrowok="t"/>
              <v:fill/>
            </v:shape>
            <v:shape style="position:absolute;left:9045;top:7649;width:305;height:270" coordorigin="9045,7649" coordsize="305,270" path="m9082,7809l9098,7825,9115,7842,9133,7858,9151,7873,9168,7888,9185,7901,9189,7898,9207,7885,9224,7870,9242,7854,9260,7838,9277,7821,9293,7805,9307,7789,9318,7773,9327,7759,9333,7745,9335,7733,9335,7729,9330,7709,9319,7691,9302,7676,9282,7667,9258,7664,9251,7664,9231,7669,9213,7678,9198,7693,9185,7708,9173,7693,9169,7687,9153,7675,9134,7667,9113,7664,9108,7664,9085,7669,9089,7652,9113,7649,9113,7649,9135,7652,9154,7658,9171,7669,9185,7684,9186,7684,9200,7669,9217,7659,9237,7652,9258,7649,9264,7650,9287,7654,9308,7663,9325,7676,9339,7692,9347,7712,9350,7733,9350,7741,9344,7758,9334,7777,9320,7797,9302,7817,9283,7836,9264,7855,9244,7873,9226,7888,9210,7901,9197,7911,9188,7917,9185,7920,9185,7919,9169,7907,9155,7896,9137,7882,9118,7865,9099,7847,9079,7828,9061,7808,9045,7762,9055,7777,9067,7793,9082,7809xe" filled="t" fillcolor="#9A9A9A" stroked="f">
              <v:path arrowok="t"/>
              <v:fill/>
            </v:shape>
            <v:shape style="position:absolute;left:9020;top:3852;width:690;height:675" coordorigin="9020,3852" coordsize="690,675" path="m9021,4162l9026,4122,9035,4083,9045,4056,9063,4020,9085,3986,9111,3955,9132,3935,9163,3910,9198,3890,9224,3877,9262,3864,9301,3856,9342,3852,9381,3852,9401,3853,9441,3858,9480,3867,9507,3877,9543,3895,9577,3917,9608,3943,9628,3964,9653,3995,9673,4030,9686,4056,9699,4094,9707,4133,9711,4173,9711,4197,9710,4218,9705,4257,9696,4296,9686,4324,9668,4360,9646,4394,9620,4424,9599,4445,9568,4469,9533,4490,9507,4502,9469,4516,9430,4524,9390,4527,9351,4528,9330,4527,9290,4522,9252,4512,9224,4502,9188,4485,9154,4463,9124,4437,9103,4416,9078,4384,9058,4350,9045,4324,9032,4285,9024,4246,9020,4206,9020,4182,9021,4162xe" filled="t" fillcolor="#EDEDED" stroked="f">
              <v:path arrowok="t"/>
              <v:fill/>
            </v:shape>
            <v:shape type="#_x0000_t75" style="position:absolute;left:9020;top:3777;width:690;height:675">
              <v:imagedata o:title="" r:id="rId21"/>
            </v:shape>
            <w10:wrap type="none"/>
          </v:group>
        </w:pic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David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Murphy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218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25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June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Boost Your App’s Growth: Social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  <w:ind w:left="1379"/>
      </w:pPr>
      <w:r>
        <w:rPr>
          <w:rFonts w:cs="Cambria" w:hAnsi="Cambria" w:eastAsia="Cambria" w:ascii="Cambria"/>
          <w:color w:val="171A1B"/>
          <w:sz w:val="33"/>
          <w:szCs w:val="33"/>
        </w:rPr>
        <w:t>Implementations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left="1379" w:right="-43"/>
      </w:pPr>
      <w:r>
        <w:rPr>
          <w:rFonts w:cs="Georgia" w:hAnsi="Georgia" w:eastAsia="Georgia" w:ascii="Georgia"/>
          <w:w w:val="102"/>
          <w:sz w:val="26"/>
          <w:szCs w:val="26"/>
        </w:rPr>
        <w:t>Both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Google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trust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that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amount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time</w:t>
      </w:r>
      <w:r>
        <w:rPr>
          <w:rFonts w:cs="Georgia" w:hAnsi="Georgia" w:eastAsia="Georgia" w:ascii="Georgia"/>
          <w:w w:val="102"/>
          <w:sz w:val="26"/>
          <w:szCs w:val="26"/>
        </w:rPr>
        <w:t> users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spend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inside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indicative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its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overall</w:t>
      </w:r>
      <w:r>
        <w:rPr>
          <w:rFonts w:cs="Georgia" w:hAnsi="Georgia" w:eastAsia="Georgia" w:ascii="Georgia"/>
          <w:w w:val="102"/>
          <w:sz w:val="26"/>
          <w:szCs w:val="26"/>
        </w:rPr>
        <w:t> quality,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rank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them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accordingly.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1803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spacing w:before="32"/>
        <w:ind w:left="809"/>
      </w:pPr>
      <w:r>
        <w:br w:type="column"/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Dominick</w:t>
      </w:r>
      <w:r>
        <w:rPr>
          <w:rFonts w:cs="Cambria" w:hAnsi="Cambria" w:eastAsia="Cambria" w:ascii="Cambria"/>
          <w:color w:val="171A1B"/>
          <w:w w:val="100"/>
          <w:sz w:val="23"/>
          <w:szCs w:val="23"/>
        </w:rPr>
        <w:t> </w:t>
      </w:r>
      <w:r>
        <w:rPr>
          <w:rFonts w:cs="Cambria" w:hAnsi="Cambria" w:eastAsia="Cambria" w:ascii="Cambria"/>
          <w:color w:val="171A1B"/>
          <w:w w:val="103"/>
          <w:sz w:val="23"/>
          <w:szCs w:val="23"/>
        </w:rPr>
        <w:t>Wojtas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p>
      <w:pPr>
        <w:rPr>
          <w:rFonts w:cs="Cambria" w:hAnsi="Cambria" w:eastAsia="Cambria" w:ascii="Cambria"/>
          <w:sz w:val="20"/>
          <w:szCs w:val="20"/>
        </w:rPr>
        <w:jc w:val="left"/>
        <w:spacing w:before="40"/>
        <w:ind w:left="809"/>
      </w:pP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31</w:t>
      </w:r>
      <w:r>
        <w:rPr>
          <w:rFonts w:cs="Cambria" w:hAnsi="Cambria" w:eastAsia="Cambria" w:ascii="Cambria"/>
          <w:color w:val="A9A9A9"/>
          <w:w w:val="100"/>
          <w:sz w:val="20"/>
          <w:szCs w:val="20"/>
        </w:rPr>
        <w:t> </w:t>
      </w:r>
      <w:r>
        <w:rPr>
          <w:rFonts w:cs="Cambria" w:hAnsi="Cambria" w:eastAsia="Cambria" w:ascii="Cambria"/>
          <w:color w:val="A9A9A9"/>
          <w:w w:val="103"/>
          <w:sz w:val="20"/>
          <w:szCs w:val="20"/>
        </w:rPr>
        <w:t>July</w:t>
      </w:r>
      <w:r>
        <w:rPr>
          <w:rFonts w:cs="Cambria" w:hAnsi="Cambria" w:eastAsia="Cambria" w:ascii="Cambria"/>
          <w:color w:val="00000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</w:pPr>
      <w:r>
        <w:rPr>
          <w:rFonts w:cs="Cambria" w:hAnsi="Cambria" w:eastAsia="Cambria" w:ascii="Cambria"/>
          <w:color w:val="171A1B"/>
          <w:sz w:val="33"/>
          <w:szCs w:val="33"/>
        </w:rPr>
        <w:t>What You Need To Do in the Pre-launch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rFonts w:cs="Cambria" w:hAnsi="Cambria" w:eastAsia="Cambria" w:ascii="Cambria"/>
          <w:sz w:val="33"/>
          <w:szCs w:val="33"/>
        </w:rPr>
        <w:jc w:val="left"/>
        <w:spacing w:before="63"/>
      </w:pPr>
      <w:r>
        <w:rPr>
          <w:rFonts w:cs="Cambria" w:hAnsi="Cambria" w:eastAsia="Cambria" w:ascii="Cambria"/>
          <w:color w:val="171A1B"/>
          <w:sz w:val="33"/>
          <w:szCs w:val="33"/>
        </w:rPr>
        <w:t>Phase of Your App’s Life</w:t>
      </w:r>
      <w:r>
        <w:rPr>
          <w:rFonts w:cs="Cambria" w:hAnsi="Cambria" w:eastAsia="Cambria" w:ascii="Cambria"/>
          <w:color w:val="000000"/>
          <w:sz w:val="33"/>
          <w:szCs w:val="33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58"/>
      </w:pPr>
      <w:r>
        <w:rPr>
          <w:rFonts w:cs="Georgia" w:hAnsi="Georgia" w:eastAsia="Georgia" w:ascii="Georgia"/>
          <w:w w:val="102"/>
          <w:sz w:val="26"/>
          <w:szCs w:val="26"/>
        </w:rPr>
        <w:t>Once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you’ve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entered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pre­launch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phase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app’s</w:t>
      </w:r>
      <w:r>
        <w:rPr>
          <w:rFonts w:cs="Georgia" w:hAnsi="Georgia" w:eastAsia="Georgia" w:ascii="Georgia"/>
          <w:w w:val="102"/>
          <w:sz w:val="26"/>
          <w:szCs w:val="26"/>
        </w:rPr>
        <w:t> life,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must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turn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attention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over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marketing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rFonts w:cs="Georgia" w:hAnsi="Georgia" w:eastAsia="Georgia" w:ascii="Georgia"/>
          <w:sz w:val="26"/>
          <w:szCs w:val="26"/>
        </w:rPr>
        <w:jc w:val="left"/>
        <w:spacing w:lineRule="auto" w:line="380"/>
        <w:ind w:right="256"/>
      </w:pPr>
      <w:r>
        <w:rPr>
          <w:rFonts w:cs="Georgia" w:hAnsi="Georgia" w:eastAsia="Georgia" w:ascii="Georgia"/>
          <w:w w:val="102"/>
          <w:sz w:val="26"/>
          <w:szCs w:val="26"/>
        </w:rPr>
        <w:t>and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planning.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part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process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is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crucial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to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the</w:t>
      </w:r>
      <w:r>
        <w:rPr>
          <w:rFonts w:cs="Georgia" w:hAnsi="Georgia" w:eastAsia="Georgia" w:ascii="Georgia"/>
          <w:w w:val="102"/>
          <w:sz w:val="26"/>
          <w:szCs w:val="26"/>
        </w:rPr>
        <w:t> success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of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your</w:t>
      </w:r>
      <w:r>
        <w:rPr>
          <w:rFonts w:cs="Georgia" w:hAnsi="Georgia" w:eastAsia="Georgia" w:ascii="Georgia"/>
          <w:w w:val="100"/>
          <w:sz w:val="26"/>
          <w:szCs w:val="26"/>
        </w:rPr>
        <w:t> </w:t>
      </w:r>
      <w:r>
        <w:rPr>
          <w:rFonts w:cs="Georgia" w:hAnsi="Georgia" w:eastAsia="Georgia" w:ascii="Georgia"/>
          <w:w w:val="102"/>
          <w:sz w:val="26"/>
          <w:szCs w:val="26"/>
        </w:rPr>
        <w:t>app.</w:t>
      </w:r>
      <w:r>
        <w:rPr>
          <w:rFonts w:cs="Georgia" w:hAnsi="Georgia" w:eastAsia="Georgia" w:ascii="Georgia"/>
          <w:w w:val="100"/>
          <w:sz w:val="26"/>
          <w:szCs w:val="26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Cambria" w:hAnsi="Cambria" w:eastAsia="Cambria" w:ascii="Cambria"/>
          <w:sz w:val="23"/>
          <w:szCs w:val="23"/>
        </w:rPr>
        <w:jc w:val="left"/>
        <w:ind w:left="424"/>
      </w:pPr>
      <w:r>
        <w:rPr>
          <w:rFonts w:cs="Cambria" w:hAnsi="Cambria" w:eastAsia="Cambria" w:ascii="Cambria"/>
          <w:color w:val="898989"/>
          <w:w w:val="103"/>
          <w:sz w:val="23"/>
          <w:szCs w:val="23"/>
        </w:rPr>
        <w:t>0</w:t>
      </w:r>
      <w:r>
        <w:rPr>
          <w:rFonts w:cs="Cambria" w:hAnsi="Cambria" w:eastAsia="Cambria" w:ascii="Cambria"/>
          <w:color w:val="000000"/>
          <w:w w:val="100"/>
          <w:sz w:val="23"/>
          <w:szCs w:val="23"/>
        </w:rPr>
      </w:r>
    </w:p>
    <w:sectPr>
      <w:type w:val="continuous"/>
      <w:pgSz w:w="16840" w:h="11900" w:orient="landscape"/>
      <w:pgMar w:top="440" w:bottom="280" w:left="140" w:right="1440"/>
      <w:cols w:num="2" w:equalWidth="off">
        <w:col w:w="7350" w:space="1535"/>
        <w:col w:w="637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18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12.0071pt;margin-top:31pt;width:35.9929pt;height:35pt;mso-position-horizontal-relative:page;mso-position-vertical-relative:page;z-index:-417" coordorigin="240,620" coordsize="720,700">
          <v:shape style="position:absolute;left:240;top:620;width:720;height:700" coordorigin="240,620" coordsize="720,700" path="m704,1317l691,1320,510,1320,479,1311,442,1296,407,1277,374,1253,344,1226,318,1197,295,1165,275,1130,260,1093,249,1055,242,1015,240,975,240,966,242,927,249,887,260,849,275,812,294,777,317,744,344,714,373,688,406,665,441,646,477,630,513,620,688,620,722,630,758,645,794,664,826,687,856,714,883,743,906,776,925,811,940,847,952,886,958,925,960,945,960,995,956,1034,947,1073,934,1111,917,1146,895,1180,870,1212,843,1240,811,1265,778,1286,741,1304,704,1317xe" filled="t" fillcolor="#8B3B85" stroked="f">
            <v:path arrowok="t"/>
            <v:fill/>
          </v:shape>
          <v:shape style="position:absolute;left:441;top:883;width:319;height:0" coordorigin="441,883" coordsize="319,0" path="m441,883l760,883e" filled="f" stroked="t" strokeweight="1.91142pt" strokecolor="#FFFFFF">
            <v:path arrowok="t"/>
          </v:shape>
          <v:shape style="position:absolute;left:441;top:970;width:319;height:0" coordorigin="441,970" coordsize="319,0" path="m441,970l760,970e" filled="f" stroked="t" strokeweight="1.91142pt" strokecolor="#FFFFFF">
            <v:path arrowok="t"/>
          </v:shape>
          <v:shape style="position:absolute;left:441;top:1057;width:319;height:0" coordorigin="441,1057" coordsize="319,0" path="m441,1057l760,1057e" filled="f" stroked="t" strokeweight="1.91142pt" strokecolor="#FFFFFF">
            <v:path arrowok="t"/>
          </v:shape>
          <w10:wrap type="none"/>
        </v:group>
      </w:pict>
    </w:r>
    <w:r>
      <w:pict>
        <v:shape type="#_x0000_t202" style="position:absolute;margin-left:52.2816pt;margin-top:17.8644pt;width:485.072pt;height:36.3329pt;mso-position-horizontal-relative:page;mso-position-vertical-relative:page;z-index:-416" filled="f" stroked="f">
          <v:textbox inset="0,0,0,0">
            <w:txbxContent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spacing w:lineRule="exact" w:line="260"/>
                  <w:ind w:left="20"/>
                </w:pPr>
                <w:r>
                  <w:rPr>
                    <w:rFonts w:cs="Georgia" w:hAnsi="Georgia" w:eastAsia="Georgia" w:ascii="Georgia"/>
                    <w:sz w:val="25"/>
                    <w:szCs w:val="25"/>
                  </w:rPr>
                  <w:t>And now, it’s all up to the recipients to either accept or decline your invite!</w:t>
                </w:r>
              </w:p>
              <w:p>
                <w:pPr>
                  <w:rPr>
                    <w:sz w:val="15"/>
                    <w:szCs w:val="15"/>
                  </w:rPr>
                  <w:jc w:val="left"/>
                  <w:spacing w:before="1" w:lineRule="exact" w:line="140"/>
                </w:pPr>
                <w:r>
                  <w:rPr>
                    <w:sz w:val="15"/>
                    <w:szCs w:val="15"/>
                  </w:rPr>
                </w:r>
              </w:p>
              <w:p>
                <w:pPr>
                  <w:rPr>
                    <w:rFonts w:cs="Georgia" w:hAnsi="Georgia" w:eastAsia="Georgia" w:ascii="Georgia"/>
                    <w:sz w:val="25"/>
                    <w:szCs w:val="25"/>
                  </w:rPr>
                  <w:jc w:val="left"/>
                  <w:ind w:left="20" w:right="-38"/>
                </w:pPr>
                <w:r>
                  <w:rPr>
                    <w:rFonts w:cs="Georgia" w:hAnsi="Georgia" w:eastAsia="Georgia" w:ascii="Georgia"/>
                    <w:color w:val="0000FF"/>
                    <w:sz w:val="25"/>
                    <w:szCs w:val="25"/>
                  </w:rPr>
                  <w:t>Next, learn how to open up your app’s beta to users outside of your development team</w:t>
                </w:r>
                <w:r>
                  <w:rPr>
                    <w:rFonts w:cs="Georgia" w:hAnsi="Georgia" w:eastAsia="Georgia" w:ascii="Georgia"/>
                    <w:color w:val="000000"/>
                    <w:sz w:val="25"/>
                    <w:szCs w:val="2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jpg"/><Relationship Id="rId6" Type="http://schemas.openxmlformats.org/officeDocument/2006/relationships/image" Target="media\image3.jpg"/><Relationship Id="rId7" Type="http://schemas.openxmlformats.org/officeDocument/2006/relationships/image" Target="media\image4.jpg"/><Relationship Id="rId8" Type="http://schemas.openxmlformats.org/officeDocument/2006/relationships/image" Target="media\image5.jpg"/><Relationship Id="rId9" Type="http://schemas.openxmlformats.org/officeDocument/2006/relationships/image" Target="media\image6.jpg"/><Relationship Id="rId10" Type="http://schemas.openxmlformats.org/officeDocument/2006/relationships/image" Target="media\image7.jpg"/><Relationship Id="rId11" Type="http://schemas.openxmlformats.org/officeDocument/2006/relationships/image" Target="media\image8.jpg"/><Relationship Id="rId12" Type="http://schemas.openxmlformats.org/officeDocument/2006/relationships/image" Target="media\image9.jpg"/><Relationship Id="rId13" Type="http://schemas.openxmlformats.org/officeDocument/2006/relationships/header" Target="header1.xml"/><Relationship Id="rId14" Type="http://schemas.openxmlformats.org/officeDocument/2006/relationships/image" Target="media\image10.jpg"/><Relationship Id="rId15" Type="http://schemas.openxmlformats.org/officeDocument/2006/relationships/header" Target="header2.xml"/><Relationship Id="rId16" Type="http://schemas.openxmlformats.org/officeDocument/2006/relationships/image" Target="media\image11.jpg"/><Relationship Id="rId17" Type="http://schemas.openxmlformats.org/officeDocument/2006/relationships/header" Target="header3.xml"/><Relationship Id="rId18" Type="http://schemas.openxmlformats.org/officeDocument/2006/relationships/image" Target="media\image12.jpg"/><Relationship Id="rId19" Type="http://schemas.openxmlformats.org/officeDocument/2006/relationships/header" Target="header4.xml"/><Relationship Id="rId20" Type="http://schemas.openxmlformats.org/officeDocument/2006/relationships/image" Target="media\image1.png"/><Relationship Id="rId21" Type="http://schemas.openxmlformats.org/officeDocument/2006/relationships/image" Target="media\image13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