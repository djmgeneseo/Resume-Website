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A0D6" w14:textId="77777777" w:rsidR="00CF3CC0" w:rsidRPr="00E12695" w:rsidRDefault="0068344D">
      <w:pPr>
        <w:spacing w:before="51"/>
        <w:ind w:left="3594" w:right="3600"/>
        <w:jc w:val="center"/>
        <w:rPr>
          <w:sz w:val="32"/>
          <w:szCs w:val="32"/>
        </w:rPr>
      </w:pPr>
      <w:r w:rsidRPr="00E12695">
        <w:rPr>
          <w:w w:val="99"/>
          <w:sz w:val="32"/>
          <w:szCs w:val="32"/>
        </w:rPr>
        <w:t>DAVID</w:t>
      </w:r>
      <w:r w:rsidRPr="00E12695">
        <w:rPr>
          <w:sz w:val="32"/>
          <w:szCs w:val="32"/>
        </w:rPr>
        <w:t xml:space="preserve"> </w:t>
      </w:r>
      <w:r w:rsidRPr="00E12695">
        <w:rPr>
          <w:w w:val="99"/>
          <w:sz w:val="32"/>
          <w:szCs w:val="32"/>
        </w:rPr>
        <w:t>J.</w:t>
      </w:r>
      <w:r w:rsidRPr="00E12695">
        <w:rPr>
          <w:sz w:val="32"/>
          <w:szCs w:val="32"/>
        </w:rPr>
        <w:t xml:space="preserve"> </w:t>
      </w:r>
      <w:r w:rsidRPr="00E12695">
        <w:rPr>
          <w:w w:val="99"/>
          <w:sz w:val="32"/>
          <w:szCs w:val="32"/>
        </w:rPr>
        <w:t>MURPHY</w:t>
      </w:r>
    </w:p>
    <w:p w14:paraId="04F3F6D4" w14:textId="77777777" w:rsidR="00CF3CC0" w:rsidRPr="000F7319" w:rsidRDefault="00CF3CC0">
      <w:pPr>
        <w:spacing w:before="4" w:line="120" w:lineRule="exact"/>
        <w:rPr>
          <w:sz w:val="10"/>
          <w:szCs w:val="10"/>
        </w:rPr>
      </w:pPr>
    </w:p>
    <w:p w14:paraId="1E50E8A0" w14:textId="157B217C" w:rsidR="00CF3CC0" w:rsidRPr="009D1F5B" w:rsidRDefault="00592A96" w:rsidP="00E12695">
      <w:pPr>
        <w:ind w:left="820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16AD73" wp14:editId="0FCEB088">
                <wp:simplePos x="0" y="0"/>
                <wp:positionH relativeFrom="page">
                  <wp:posOffset>3789274</wp:posOffset>
                </wp:positionH>
                <wp:positionV relativeFrom="paragraph">
                  <wp:posOffset>37313</wp:posOffset>
                </wp:positionV>
                <wp:extent cx="87782" cy="190195"/>
                <wp:effectExtent l="0" t="0" r="0" b="1968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" cy="190195"/>
                          <a:chOff x="5251" y="45"/>
                          <a:chExt cx="0" cy="43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5251" y="45"/>
                            <a:ext cx="0" cy="437"/>
                          </a:xfrm>
                          <a:custGeom>
                            <a:avLst/>
                            <a:gdLst>
                              <a:gd name="T0" fmla="+- 0 482 45"/>
                              <a:gd name="T1" fmla="*/ 482 h 437"/>
                              <a:gd name="T2" fmla="+- 0 45 45"/>
                              <a:gd name="T3" fmla="*/ 45 h 4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DAAD5" id="Group 14" o:spid="_x0000_s1026" style="position:absolute;margin-left:298.35pt;margin-top:2.95pt;width:6.9pt;height:15pt;z-index:-251660800;mso-position-horizontal-relative:page" coordorigin="5251,45" coordsize="0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">
                <v:shape id="Freeform 15" o:spid="_x0000_s1027" style="position:absolute;left:5251;top:45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" path="m,437l,e" filled="f" strokeweight=".58pt">
                  <v:path arrowok="t" o:connecttype="custom" o:connectlocs="0,482;0,45" o:connectangles="0,0"/>
                </v:shape>
                <w10:wrap anchorx="page"/>
              </v:group>
            </w:pict>
          </mc:Fallback>
        </mc:AlternateContent>
      </w:r>
      <w:r w:rsidR="009D1F5B">
        <w:rPr>
          <w:w w:val="99"/>
          <w:sz w:val="16"/>
          <w:szCs w:val="16"/>
        </w:rPr>
        <w:t xml:space="preserve">      </w:t>
      </w:r>
      <w:r w:rsidR="0068344D" w:rsidRPr="009D1F5B">
        <w:rPr>
          <w:w w:val="99"/>
          <w:sz w:val="16"/>
          <w:szCs w:val="16"/>
        </w:rPr>
        <w:t>ADDRESS</w:t>
      </w:r>
      <w:r w:rsidRPr="009D1F5B">
        <w:rPr>
          <w:w w:val="99"/>
          <w:sz w:val="16"/>
          <w:szCs w:val="16"/>
        </w:rPr>
        <w:t>:</w:t>
      </w:r>
      <w:r w:rsidR="005979CA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206</w:t>
      </w:r>
      <w:r w:rsidR="0068344D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EVERS</w:t>
      </w:r>
      <w:r w:rsidR="0068344D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LANE</w:t>
      </w:r>
      <w:r w:rsidR="0068344D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OCEANSIDE,</w:t>
      </w:r>
      <w:r w:rsidR="0068344D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NY</w:t>
      </w:r>
      <w:r w:rsidR="0068344D" w:rsidRPr="009D1F5B">
        <w:rPr>
          <w:sz w:val="16"/>
          <w:szCs w:val="16"/>
        </w:rPr>
        <w:t xml:space="preserve"> </w:t>
      </w:r>
      <w:r w:rsidR="0068344D" w:rsidRPr="009D1F5B">
        <w:rPr>
          <w:w w:val="99"/>
          <w:sz w:val="16"/>
          <w:szCs w:val="16"/>
        </w:rPr>
        <w:t>11572</w:t>
      </w:r>
      <w:r w:rsidRPr="009D1F5B">
        <w:rPr>
          <w:sz w:val="16"/>
          <w:szCs w:val="16"/>
        </w:rPr>
        <w:t xml:space="preserve">      </w:t>
      </w:r>
      <w:r w:rsidR="009D1F5B">
        <w:rPr>
          <w:sz w:val="16"/>
          <w:szCs w:val="16"/>
        </w:rPr>
        <w:tab/>
      </w:r>
      <w:r w:rsidR="009D1F5B">
        <w:rPr>
          <w:sz w:val="16"/>
          <w:szCs w:val="16"/>
        </w:rPr>
        <w:tab/>
        <w:t xml:space="preserve">      </w:t>
      </w:r>
      <w:r w:rsidR="0068344D" w:rsidRPr="009D1F5B">
        <w:rPr>
          <w:w w:val="99"/>
          <w:sz w:val="16"/>
          <w:szCs w:val="16"/>
        </w:rPr>
        <w:t>CONTACT</w:t>
      </w:r>
      <w:r w:rsidRPr="009D1F5B">
        <w:rPr>
          <w:w w:val="99"/>
          <w:sz w:val="16"/>
          <w:szCs w:val="16"/>
        </w:rPr>
        <w:t>:</w:t>
      </w:r>
      <w:r w:rsidR="0068344D" w:rsidRPr="009D1F5B">
        <w:rPr>
          <w:sz w:val="16"/>
          <w:szCs w:val="16"/>
        </w:rPr>
        <w:t xml:space="preserve">    </w:t>
      </w:r>
      <w:r w:rsidR="0068344D" w:rsidRPr="009D1F5B">
        <w:rPr>
          <w:w w:val="99"/>
          <w:sz w:val="16"/>
          <w:szCs w:val="18"/>
        </w:rPr>
        <w:t>516-993-7871</w:t>
      </w:r>
      <w:r w:rsidR="0068344D" w:rsidRPr="009D1F5B">
        <w:rPr>
          <w:sz w:val="16"/>
          <w:szCs w:val="18"/>
        </w:rPr>
        <w:t xml:space="preserve"> </w:t>
      </w:r>
      <w:r w:rsidR="0068344D" w:rsidRPr="009D1F5B">
        <w:rPr>
          <w:b/>
          <w:w w:val="99"/>
          <w:sz w:val="18"/>
          <w:szCs w:val="18"/>
        </w:rPr>
        <w:t>|</w:t>
      </w:r>
      <w:r w:rsidR="0068344D" w:rsidRPr="009D1F5B">
        <w:rPr>
          <w:sz w:val="18"/>
          <w:szCs w:val="18"/>
        </w:rPr>
        <w:t xml:space="preserve"> </w:t>
      </w:r>
      <w:r w:rsidR="00E43C48" w:rsidRPr="009D1F5B">
        <w:rPr>
          <w:sz w:val="18"/>
          <w:szCs w:val="18"/>
        </w:rPr>
        <w:t xml:space="preserve"> </w:t>
      </w:r>
      <w:r w:rsidR="00E43C48" w:rsidRPr="009D1F5B">
        <w:rPr>
          <w:sz w:val="16"/>
          <w:szCs w:val="18"/>
        </w:rPr>
        <w:t xml:space="preserve"> </w:t>
      </w:r>
      <w:hyperlink r:id="rId5" w:history="1">
        <w:r w:rsidR="005D4326" w:rsidRPr="009D1F5B">
          <w:rPr>
            <w:rStyle w:val="Hyperlink"/>
            <w:w w:val="99"/>
            <w:position w:val="-1"/>
            <w:sz w:val="14"/>
            <w:szCs w:val="16"/>
          </w:rPr>
          <w:t>DAVID.MURPHY.DEV@GMAIL.COM</w:t>
        </w:r>
      </w:hyperlink>
    </w:p>
    <w:p w14:paraId="591E66D5" w14:textId="68CAF72A" w:rsidR="00AF12A3" w:rsidRDefault="009D1F5B" w:rsidP="00E12695">
      <w:pPr>
        <w:spacing w:before="19"/>
        <w:ind w:left="100" w:firstLine="620"/>
        <w:rPr>
          <w:sz w:val="12"/>
          <w:szCs w:val="16"/>
        </w:rPr>
      </w:pPr>
      <w:r>
        <w:rPr>
          <w:w w:val="99"/>
          <w:position w:val="-1"/>
          <w:sz w:val="16"/>
          <w:szCs w:val="16"/>
        </w:rPr>
        <w:t xml:space="preserve">        </w:t>
      </w:r>
      <w:r w:rsidR="0068344D" w:rsidRPr="009D1F5B">
        <w:rPr>
          <w:w w:val="99"/>
          <w:position w:val="-1"/>
          <w:sz w:val="16"/>
          <w:szCs w:val="16"/>
        </w:rPr>
        <w:t>GITHUB</w:t>
      </w:r>
      <w:r w:rsidR="00592A96" w:rsidRPr="009D1F5B">
        <w:rPr>
          <w:w w:val="99"/>
          <w:position w:val="-1"/>
          <w:sz w:val="16"/>
          <w:szCs w:val="16"/>
        </w:rPr>
        <w:t>:</w:t>
      </w:r>
      <w:r w:rsidR="0068344D" w:rsidRPr="009D1F5B">
        <w:rPr>
          <w:position w:val="-1"/>
          <w:sz w:val="16"/>
          <w:szCs w:val="16"/>
        </w:rPr>
        <w:t xml:space="preserve">    </w:t>
      </w:r>
      <w:hyperlink r:id="rId6" w:history="1">
        <w:r w:rsidR="00B16531" w:rsidRPr="009D1F5B">
          <w:rPr>
            <w:rStyle w:val="Hyperlink"/>
            <w:w w:val="99"/>
            <w:position w:val="-1"/>
            <w:sz w:val="14"/>
            <w:szCs w:val="16"/>
          </w:rPr>
          <w:t>HTTPS://GITHUB.COM/DJMGENESEO</w:t>
        </w:r>
      </w:hyperlink>
      <w:r w:rsidR="0068344D" w:rsidRPr="009D1F5B">
        <w:rPr>
          <w:color w:val="0562C1"/>
          <w:position w:val="-1"/>
          <w:sz w:val="16"/>
          <w:szCs w:val="16"/>
        </w:rPr>
        <w:t xml:space="preserve">           </w:t>
      </w:r>
      <w:r w:rsidR="00065435" w:rsidRPr="009D1F5B">
        <w:rPr>
          <w:color w:val="0562C1"/>
          <w:position w:val="-1"/>
          <w:sz w:val="16"/>
          <w:szCs w:val="16"/>
        </w:rPr>
        <w:t xml:space="preserve"> </w:t>
      </w:r>
      <w:r w:rsidR="00592A96" w:rsidRPr="009D1F5B">
        <w:rPr>
          <w:color w:val="0562C1"/>
          <w:position w:val="-1"/>
          <w:sz w:val="16"/>
          <w:szCs w:val="16"/>
        </w:rPr>
        <w:t xml:space="preserve">        </w:t>
      </w:r>
      <w:r>
        <w:rPr>
          <w:color w:val="0562C1"/>
          <w:position w:val="-1"/>
          <w:sz w:val="16"/>
          <w:szCs w:val="16"/>
        </w:rPr>
        <w:t xml:space="preserve">                         </w:t>
      </w:r>
      <w:r w:rsidR="00C73CE9" w:rsidRPr="009D1F5B">
        <w:rPr>
          <w:color w:val="000000"/>
          <w:w w:val="99"/>
          <w:position w:val="-1"/>
          <w:sz w:val="16"/>
          <w:szCs w:val="16"/>
        </w:rPr>
        <w:t>ONLINE PORTFOLIO</w:t>
      </w:r>
      <w:r w:rsidR="00592A96" w:rsidRPr="009D1F5B">
        <w:rPr>
          <w:color w:val="000000"/>
          <w:w w:val="99"/>
          <w:position w:val="-1"/>
          <w:sz w:val="16"/>
          <w:szCs w:val="16"/>
        </w:rPr>
        <w:t>:</w:t>
      </w:r>
      <w:r w:rsidR="00C73CE9" w:rsidRPr="009D1F5B">
        <w:rPr>
          <w:color w:val="000000"/>
          <w:w w:val="99"/>
          <w:position w:val="-1"/>
          <w:sz w:val="16"/>
          <w:szCs w:val="16"/>
        </w:rPr>
        <w:t xml:space="preserve"> </w:t>
      </w:r>
      <w:hyperlink r:id="rId7" w:history="1">
        <w:r w:rsidR="00C73CE9" w:rsidRPr="009D1F5B">
          <w:rPr>
            <w:rStyle w:val="Hyperlink"/>
            <w:w w:val="99"/>
            <w:position w:val="-1"/>
            <w:sz w:val="14"/>
            <w:szCs w:val="16"/>
          </w:rPr>
          <w:t>HTTPS://DAVID-MURPHY.HEROKUAPP.COM/</w:t>
        </w:r>
      </w:hyperlink>
    </w:p>
    <w:p w14:paraId="4D78FA06" w14:textId="77777777" w:rsidR="00E12695" w:rsidRPr="000F7319" w:rsidRDefault="00E12695" w:rsidP="00E12695">
      <w:pPr>
        <w:spacing w:before="19"/>
        <w:ind w:left="100" w:firstLine="620"/>
        <w:rPr>
          <w:sz w:val="10"/>
          <w:szCs w:val="14"/>
        </w:rPr>
      </w:pPr>
    </w:p>
    <w:p w14:paraId="13F52A8F" w14:textId="73445423" w:rsidR="004977AA" w:rsidRDefault="009C0732" w:rsidP="004977A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4E90371" wp14:editId="6CE27500">
                <wp:simplePos x="0" y="0"/>
                <wp:positionH relativeFrom="page">
                  <wp:posOffset>442570</wp:posOffset>
                </wp:positionH>
                <wp:positionV relativeFrom="paragraph">
                  <wp:posOffset>55956</wp:posOffset>
                </wp:positionV>
                <wp:extent cx="6877685" cy="0"/>
                <wp:effectExtent l="9525" t="10160" r="8890" b="889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0"/>
                          <a:chOff x="720" y="415"/>
                          <a:chExt cx="10831" cy="0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20" y="415"/>
                            <a:ext cx="10831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31"/>
                              <a:gd name="T2" fmla="+- 0 11551 720"/>
                              <a:gd name="T3" fmla="*/ T2 w 108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31">
                                <a:moveTo>
                                  <a:pt x="0" y="0"/>
                                </a:moveTo>
                                <a:lnTo>
                                  <a:pt x="1083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B678E" id="Group 12" o:spid="_x0000_s1026" style="position:absolute;margin-left:34.85pt;margin-top:4.4pt;width:541.55pt;height:0;z-index:-251659776;mso-position-horizontal-relative:page" coordorigin="720,415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">
                <v:shape id="Freeform 13" o:spid="_x0000_s1027" style="position:absolute;left:720;top:415;width:10831;height:0;visibility:visible;mso-wrap-style:square;v-text-anchor:top" coordsize="1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" path="m,l10831,e" filled="f" strokeweight="1.06pt">
                  <v:path arrowok="t" o:connecttype="custom" o:connectlocs="0,0;10831,0" o:connectangles="0,0"/>
                </v:shape>
                <w10:wrap anchorx="page"/>
              </v:group>
            </w:pict>
          </mc:Fallback>
        </mc:AlternateContent>
      </w:r>
    </w:p>
    <w:p w14:paraId="3F6E7D9D" w14:textId="46AF8180" w:rsidR="00DA331C" w:rsidRPr="008735EF" w:rsidRDefault="00EB7D61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ACHIEVEMENTS</w:t>
      </w:r>
    </w:p>
    <w:p w14:paraId="5607F91E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0CD5C113" w14:textId="5AD0FC52" w:rsidR="00910712" w:rsidRDefault="00910712" w:rsidP="006C6FC7">
      <w:pPr>
        <w:pStyle w:val="Default"/>
        <w:numPr>
          <w:ilvl w:val="0"/>
          <w:numId w:val="30"/>
        </w:numPr>
        <w:spacing w:line="276" w:lineRule="auto"/>
        <w:rPr>
          <w:sz w:val="18"/>
          <w:szCs w:val="16"/>
        </w:rPr>
      </w:pPr>
      <w:r w:rsidRPr="00F7082D">
        <w:rPr>
          <w:b/>
          <w:bCs/>
          <w:sz w:val="18"/>
          <w:szCs w:val="16"/>
          <w:u w:val="single"/>
        </w:rPr>
        <w:t>Zahn Innovation Center</w:t>
      </w:r>
      <w:r w:rsidR="00AF12A3" w:rsidRPr="00F7082D">
        <w:rPr>
          <w:b/>
          <w:bCs/>
          <w:sz w:val="18"/>
          <w:szCs w:val="16"/>
          <w:u w:val="single"/>
        </w:rPr>
        <w:t xml:space="preserve"> </w:t>
      </w:r>
      <w:r w:rsidRPr="00F7082D">
        <w:rPr>
          <w:b/>
          <w:bCs/>
          <w:sz w:val="18"/>
          <w:szCs w:val="16"/>
          <w:u w:val="single"/>
        </w:rPr>
        <w:t>Venture Competition</w:t>
      </w:r>
      <w:r w:rsidRPr="00F7082D">
        <w:rPr>
          <w:b/>
          <w:bCs/>
          <w:sz w:val="18"/>
          <w:szCs w:val="16"/>
        </w:rPr>
        <w:t>,</w:t>
      </w:r>
      <w:r w:rsidRPr="00CE3808">
        <w:rPr>
          <w:sz w:val="18"/>
          <w:szCs w:val="16"/>
        </w:rPr>
        <w:t xml:space="preserve"> </w:t>
      </w:r>
      <w:r w:rsidRPr="00CE3808">
        <w:rPr>
          <w:b/>
          <w:sz w:val="18"/>
          <w:szCs w:val="16"/>
        </w:rPr>
        <w:t>1</w:t>
      </w:r>
      <w:r w:rsidRPr="00CE3808">
        <w:rPr>
          <w:b/>
          <w:sz w:val="18"/>
          <w:szCs w:val="16"/>
          <w:vertAlign w:val="superscript"/>
        </w:rPr>
        <w:t>st</w:t>
      </w:r>
      <w:r w:rsidRPr="00CE3808">
        <w:rPr>
          <w:b/>
          <w:sz w:val="18"/>
          <w:szCs w:val="16"/>
        </w:rPr>
        <w:t xml:space="preserve"> place winner</w:t>
      </w:r>
      <w:r w:rsidRPr="00CE3808">
        <w:rPr>
          <w:sz w:val="18"/>
          <w:szCs w:val="16"/>
        </w:rPr>
        <w:t xml:space="preserve"> of</w:t>
      </w:r>
      <w:r w:rsidR="00E86F6B">
        <w:rPr>
          <w:sz w:val="18"/>
          <w:szCs w:val="16"/>
        </w:rPr>
        <w:t xml:space="preserve"> the</w:t>
      </w:r>
      <w:r w:rsidRPr="00CE3808">
        <w:rPr>
          <w:sz w:val="18"/>
          <w:szCs w:val="16"/>
        </w:rPr>
        <w:t xml:space="preserve"> $25,000 grand prize</w:t>
      </w:r>
      <w:r>
        <w:rPr>
          <w:sz w:val="18"/>
          <w:szCs w:val="16"/>
        </w:rPr>
        <w:t xml:space="preserve"> </w:t>
      </w:r>
      <w:r w:rsidR="00E86F6B">
        <w:rPr>
          <w:sz w:val="18"/>
          <w:szCs w:val="16"/>
        </w:rPr>
        <w:t>under</w:t>
      </w:r>
      <w:r w:rsidRPr="00CE3808">
        <w:rPr>
          <w:sz w:val="18"/>
          <w:szCs w:val="16"/>
        </w:rPr>
        <w:t xml:space="preserve"> Zahn</w:t>
      </w:r>
      <w:r w:rsidR="00E86F6B">
        <w:rPr>
          <w:sz w:val="18"/>
          <w:szCs w:val="16"/>
        </w:rPr>
        <w:t xml:space="preserve"> Innovation’s</w:t>
      </w:r>
      <w:r w:rsidRPr="00CE3808">
        <w:rPr>
          <w:sz w:val="18"/>
          <w:szCs w:val="16"/>
        </w:rPr>
        <w:t xml:space="preserve"> Techn</w:t>
      </w:r>
      <w:r>
        <w:rPr>
          <w:sz w:val="18"/>
          <w:szCs w:val="16"/>
        </w:rPr>
        <w:t>ology Track</w:t>
      </w:r>
      <w:r w:rsidR="005E10ED">
        <w:rPr>
          <w:sz w:val="18"/>
          <w:szCs w:val="16"/>
        </w:rPr>
        <w:t xml:space="preserve"> for the development and deployment of an iOS application</w:t>
      </w:r>
      <w:r w:rsidR="005942A3">
        <w:rPr>
          <w:sz w:val="18"/>
          <w:szCs w:val="16"/>
        </w:rPr>
        <w:t>.</w:t>
      </w:r>
      <w:r w:rsidR="00035831">
        <w:rPr>
          <w:sz w:val="18"/>
          <w:szCs w:val="16"/>
        </w:rPr>
        <w:t xml:space="preserve"> </w:t>
      </w:r>
      <w:r w:rsidRPr="00F7082D">
        <w:rPr>
          <w:bCs/>
          <w:sz w:val="18"/>
          <w:szCs w:val="16"/>
        </w:rPr>
        <w:t>People’s Choice Award</w:t>
      </w:r>
      <w:r>
        <w:rPr>
          <w:b/>
          <w:sz w:val="18"/>
          <w:szCs w:val="16"/>
        </w:rPr>
        <w:t xml:space="preserve"> </w:t>
      </w:r>
      <w:r w:rsidR="00035831">
        <w:rPr>
          <w:sz w:val="18"/>
          <w:szCs w:val="16"/>
        </w:rPr>
        <w:t>– nominated for</w:t>
      </w:r>
      <w:r>
        <w:rPr>
          <w:sz w:val="18"/>
          <w:szCs w:val="16"/>
        </w:rPr>
        <w:t xml:space="preserve"> best </w:t>
      </w:r>
      <w:r w:rsidR="00666FB2">
        <w:rPr>
          <w:sz w:val="18"/>
          <w:szCs w:val="16"/>
        </w:rPr>
        <w:t>software</w:t>
      </w:r>
      <w:r w:rsidR="005942A3">
        <w:rPr>
          <w:sz w:val="18"/>
          <w:szCs w:val="16"/>
        </w:rPr>
        <w:t>, $1000 prize</w:t>
      </w:r>
      <w:r>
        <w:rPr>
          <w:sz w:val="18"/>
          <w:szCs w:val="16"/>
        </w:rPr>
        <w:t xml:space="preserve">. </w:t>
      </w:r>
    </w:p>
    <w:p w14:paraId="1E6CB314" w14:textId="77777777" w:rsidR="00D03B93" w:rsidRPr="00D03B93" w:rsidRDefault="00D03B93" w:rsidP="00D03B93">
      <w:pPr>
        <w:pStyle w:val="Default"/>
        <w:spacing w:line="276" w:lineRule="auto"/>
        <w:ind w:left="720"/>
        <w:rPr>
          <w:sz w:val="6"/>
          <w:szCs w:val="4"/>
        </w:rPr>
      </w:pPr>
    </w:p>
    <w:p w14:paraId="7F5CA734" w14:textId="4B1EBF36" w:rsidR="00EB7D61" w:rsidRPr="00D03B93" w:rsidRDefault="00DA331C" w:rsidP="006C6FC7">
      <w:pPr>
        <w:pStyle w:val="Default"/>
        <w:numPr>
          <w:ilvl w:val="0"/>
          <w:numId w:val="30"/>
        </w:numPr>
        <w:spacing w:line="276" w:lineRule="auto"/>
        <w:rPr>
          <w:b/>
          <w:bCs/>
          <w:sz w:val="18"/>
          <w:szCs w:val="18"/>
        </w:rPr>
      </w:pPr>
      <w:r w:rsidRPr="00F7082D">
        <w:rPr>
          <w:b/>
          <w:bCs/>
          <w:sz w:val="18"/>
          <w:szCs w:val="16"/>
          <w:u w:val="single"/>
        </w:rPr>
        <w:t xml:space="preserve">Johnson &amp; Johnson Digital Beauty </w:t>
      </w:r>
      <w:proofErr w:type="spellStart"/>
      <w:r w:rsidRPr="00F7082D">
        <w:rPr>
          <w:b/>
          <w:bCs/>
          <w:sz w:val="18"/>
          <w:szCs w:val="16"/>
          <w:u w:val="single"/>
        </w:rPr>
        <w:t>QuickFire</w:t>
      </w:r>
      <w:proofErr w:type="spellEnd"/>
      <w:r w:rsidRPr="00F7082D">
        <w:rPr>
          <w:b/>
          <w:bCs/>
          <w:sz w:val="18"/>
          <w:szCs w:val="16"/>
          <w:u w:val="single"/>
        </w:rPr>
        <w:t xml:space="preserve"> Challenge</w:t>
      </w:r>
      <w:r w:rsidRPr="00F7082D">
        <w:rPr>
          <w:b/>
          <w:bCs/>
          <w:sz w:val="18"/>
          <w:szCs w:val="16"/>
        </w:rPr>
        <w:t>,</w:t>
      </w:r>
      <w:r w:rsidRPr="00CE3808">
        <w:rPr>
          <w:sz w:val="18"/>
          <w:szCs w:val="16"/>
        </w:rPr>
        <w:t xml:space="preserve"> </w:t>
      </w:r>
      <w:r w:rsidRPr="00CE3808">
        <w:rPr>
          <w:b/>
          <w:sz w:val="18"/>
          <w:szCs w:val="16"/>
        </w:rPr>
        <w:t>Top 5 Finalist</w:t>
      </w:r>
      <w:r w:rsidRPr="00CE3808">
        <w:rPr>
          <w:sz w:val="18"/>
          <w:szCs w:val="16"/>
        </w:rPr>
        <w:t xml:space="preserve">. An international tech challenge sponsored by Johnson &amp; Johnson </w:t>
      </w:r>
      <w:r w:rsidRPr="00F7082D">
        <w:rPr>
          <w:sz w:val="18"/>
          <w:szCs w:val="16"/>
        </w:rPr>
        <w:t>Innovation, JLABS, and Johnson &amp; Johnson Consumer Inc.</w:t>
      </w:r>
    </w:p>
    <w:p w14:paraId="759A5640" w14:textId="77777777" w:rsidR="00D03B93" w:rsidRPr="00D03B93" w:rsidRDefault="00D03B93" w:rsidP="00D03B93">
      <w:pPr>
        <w:pStyle w:val="Default"/>
        <w:spacing w:line="276" w:lineRule="auto"/>
        <w:rPr>
          <w:b/>
          <w:bCs/>
          <w:sz w:val="6"/>
          <w:szCs w:val="6"/>
        </w:rPr>
      </w:pPr>
    </w:p>
    <w:p w14:paraId="208763AA" w14:textId="3D4E6E10" w:rsidR="00035831" w:rsidRPr="005237DA" w:rsidRDefault="00035831" w:rsidP="006C6FC7">
      <w:pPr>
        <w:pStyle w:val="Default"/>
        <w:numPr>
          <w:ilvl w:val="0"/>
          <w:numId w:val="30"/>
        </w:numPr>
        <w:spacing w:line="276" w:lineRule="auto"/>
        <w:rPr>
          <w:sz w:val="18"/>
          <w:szCs w:val="18"/>
        </w:rPr>
      </w:pPr>
      <w:proofErr w:type="spellStart"/>
      <w:r w:rsidRPr="00F7082D">
        <w:rPr>
          <w:b/>
          <w:bCs/>
          <w:sz w:val="18"/>
          <w:szCs w:val="16"/>
          <w:u w:val="single"/>
        </w:rPr>
        <w:t>MassChallenge</w:t>
      </w:r>
      <w:proofErr w:type="spellEnd"/>
      <w:r w:rsidRPr="00F7082D">
        <w:rPr>
          <w:b/>
          <w:bCs/>
          <w:sz w:val="18"/>
          <w:szCs w:val="16"/>
          <w:u w:val="single"/>
        </w:rPr>
        <w:t xml:space="preserve"> Accelerator</w:t>
      </w:r>
      <w:r w:rsidR="00C31AE4" w:rsidRPr="00F7082D">
        <w:rPr>
          <w:b/>
          <w:bCs/>
          <w:sz w:val="18"/>
          <w:szCs w:val="16"/>
          <w:u w:val="single"/>
        </w:rPr>
        <w:t xml:space="preserve"> </w:t>
      </w:r>
      <w:r w:rsidR="00390583" w:rsidRPr="00F7082D">
        <w:rPr>
          <w:b/>
          <w:bCs/>
          <w:sz w:val="18"/>
          <w:szCs w:val="16"/>
          <w:u w:val="single"/>
        </w:rPr>
        <w:t>Challenge</w:t>
      </w:r>
      <w:r w:rsidRPr="00F7082D">
        <w:rPr>
          <w:b/>
          <w:bCs/>
          <w:sz w:val="18"/>
          <w:szCs w:val="16"/>
          <w:u w:val="single"/>
        </w:rPr>
        <w:t xml:space="preserve"> – Boston,</w:t>
      </w:r>
      <w:r w:rsidRPr="00035831">
        <w:rPr>
          <w:sz w:val="18"/>
          <w:szCs w:val="16"/>
        </w:rPr>
        <w:t xml:space="preserve"> </w:t>
      </w:r>
      <w:r>
        <w:rPr>
          <w:b/>
          <w:sz w:val="18"/>
          <w:szCs w:val="16"/>
        </w:rPr>
        <w:t xml:space="preserve">Round 2 Finalist. </w:t>
      </w:r>
      <w:r w:rsidRPr="00035831">
        <w:rPr>
          <w:sz w:val="18"/>
          <w:szCs w:val="16"/>
        </w:rPr>
        <w:t>Invited</w:t>
      </w:r>
      <w:r>
        <w:rPr>
          <w:sz w:val="18"/>
          <w:szCs w:val="16"/>
        </w:rPr>
        <w:t xml:space="preserve"> to pitch </w:t>
      </w:r>
      <w:proofErr w:type="spellStart"/>
      <w:r>
        <w:rPr>
          <w:sz w:val="18"/>
          <w:szCs w:val="16"/>
        </w:rPr>
        <w:t>Skinno</w:t>
      </w:r>
      <w:r w:rsidR="00C31AE4">
        <w:rPr>
          <w:sz w:val="18"/>
          <w:szCs w:val="16"/>
        </w:rPr>
        <w:t>’s</w:t>
      </w:r>
      <w:proofErr w:type="spellEnd"/>
      <w:r w:rsidR="00C31AE4">
        <w:rPr>
          <w:sz w:val="18"/>
          <w:szCs w:val="16"/>
        </w:rPr>
        <w:t xml:space="preserve"> mobile </w:t>
      </w:r>
      <w:r>
        <w:rPr>
          <w:sz w:val="18"/>
          <w:szCs w:val="16"/>
        </w:rPr>
        <w:t>computer vision technology.</w:t>
      </w:r>
    </w:p>
    <w:p w14:paraId="05072849" w14:textId="77777777" w:rsidR="00EB7D61" w:rsidRPr="00EB7D61" w:rsidRDefault="00EB7D61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A2E83F9" wp14:editId="4589D813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04F76" id="Group 15" o:spid="_x0000_s1026" style="position:absolute;margin-left:31.7pt;margin-top:6.15pt;width:541.45pt;height:0;z-index:-251654656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Nu8QIAANg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7EA11C7B" w14:textId="0AECEA24" w:rsidR="008447D6" w:rsidRPr="008735EF" w:rsidRDefault="004977AA" w:rsidP="009C0732">
      <w:pPr>
        <w:pStyle w:val="Default"/>
        <w:spacing w:line="276" w:lineRule="auto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RELATED JOB EXPERIENCE</w:t>
      </w:r>
    </w:p>
    <w:p w14:paraId="3DDF0C51" w14:textId="77777777" w:rsidR="009C0732" w:rsidRPr="009C0732" w:rsidRDefault="009C0732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1029D492" w14:textId="3BA0F3A4" w:rsidR="00261DDB" w:rsidRPr="008F1EE8" w:rsidRDefault="00261DDB" w:rsidP="00261DDB">
      <w:pPr>
        <w:pStyle w:val="Default"/>
        <w:tabs>
          <w:tab w:val="left" w:pos="9274"/>
        </w:tabs>
        <w:spacing w:line="276" w:lineRule="auto"/>
        <w:rPr>
          <w:sz w:val="20"/>
          <w:szCs w:val="20"/>
        </w:rPr>
      </w:pPr>
      <w:r w:rsidRPr="00FB3CCC">
        <w:rPr>
          <w:b/>
          <w:bCs/>
          <w:sz w:val="20"/>
          <w:szCs w:val="20"/>
          <w:u w:val="single"/>
        </w:rPr>
        <w:t>(F/T)</w:t>
      </w:r>
      <w:r w:rsidRPr="008F1EE8">
        <w:rPr>
          <w:sz w:val="20"/>
          <w:szCs w:val="20"/>
          <w:u w:val="single"/>
        </w:rPr>
        <w:t xml:space="preserve"> </w:t>
      </w:r>
      <w:r w:rsidRPr="00FB3CCC">
        <w:rPr>
          <w:b/>
          <w:bCs/>
          <w:sz w:val="20"/>
          <w:szCs w:val="20"/>
          <w:u w:val="single"/>
        </w:rPr>
        <w:t>Database Administrator – Molloy University</w:t>
      </w:r>
      <w:r w:rsidRPr="008F1EE8">
        <w:rPr>
          <w:sz w:val="20"/>
          <w:szCs w:val="20"/>
        </w:rPr>
        <w:t xml:space="preserve">                                                                                            </w:t>
      </w:r>
      <w:r w:rsidR="00FB3CCC">
        <w:rPr>
          <w:sz w:val="20"/>
          <w:szCs w:val="20"/>
        </w:rPr>
        <w:t xml:space="preserve">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 xml:space="preserve">JAN ’22 </w:t>
      </w:r>
      <w:r w:rsidR="000F0885" w:rsidRPr="00231118">
        <w:rPr>
          <w:sz w:val="20"/>
          <w:szCs w:val="20"/>
        </w:rPr>
        <w:t>–</w:t>
      </w:r>
      <w:r w:rsidRPr="00231118">
        <w:rPr>
          <w:sz w:val="20"/>
          <w:szCs w:val="20"/>
        </w:rPr>
        <w:t xml:space="preserve"> </w:t>
      </w:r>
      <w:r w:rsidRPr="00231118">
        <w:rPr>
          <w:b/>
          <w:bCs/>
          <w:sz w:val="20"/>
          <w:szCs w:val="20"/>
        </w:rPr>
        <w:t>PRESENT</w:t>
      </w:r>
      <w:r w:rsidR="00231118">
        <w:rPr>
          <w:b/>
          <w:bCs/>
          <w:sz w:val="20"/>
          <w:szCs w:val="20"/>
        </w:rPr>
        <w:t>]</w:t>
      </w:r>
    </w:p>
    <w:p w14:paraId="4D0D5896" w14:textId="6202B2D8" w:rsidR="003D4486" w:rsidRPr="00F7082D" w:rsidRDefault="00F7082D" w:rsidP="0044458E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>
        <w:rPr>
          <w:sz w:val="18"/>
          <w:szCs w:val="18"/>
        </w:rPr>
        <w:t>Inherit/merge all responsibilities from the former Lead Applications Developer role</w:t>
      </w:r>
      <w:r w:rsidR="009F4D67">
        <w:rPr>
          <w:sz w:val="18"/>
          <w:szCs w:val="18"/>
        </w:rPr>
        <w:t xml:space="preserve"> with the former Database Administrator role</w:t>
      </w:r>
      <w:r>
        <w:rPr>
          <w:sz w:val="18"/>
          <w:szCs w:val="18"/>
        </w:rPr>
        <w:t>.</w:t>
      </w:r>
    </w:p>
    <w:p w14:paraId="6D0FA3CD" w14:textId="261DF1C1" w:rsidR="00F7082D" w:rsidRPr="00D03B93" w:rsidRDefault="00F7082D" w:rsidP="0044458E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AA3608">
        <w:rPr>
          <w:b/>
          <w:bCs/>
          <w:sz w:val="18"/>
          <w:szCs w:val="18"/>
        </w:rPr>
        <w:t xml:space="preserve">Migrate Jenzabar </w:t>
      </w:r>
      <w:r w:rsidR="009F4D67" w:rsidRPr="00AA3608">
        <w:rPr>
          <w:b/>
          <w:bCs/>
          <w:sz w:val="18"/>
          <w:szCs w:val="18"/>
        </w:rPr>
        <w:t>Student Information Systems (SIS)</w:t>
      </w:r>
      <w:r w:rsidR="009F4D67">
        <w:rPr>
          <w:sz w:val="18"/>
          <w:szCs w:val="18"/>
        </w:rPr>
        <w:t xml:space="preserve"> and </w:t>
      </w:r>
      <w:r w:rsidR="003A6A64" w:rsidRPr="00AA3608">
        <w:rPr>
          <w:b/>
          <w:bCs/>
          <w:sz w:val="18"/>
          <w:szCs w:val="18"/>
        </w:rPr>
        <w:t>upgrade its Internet Campus Solution (JICS-CRM)</w:t>
      </w:r>
      <w:r w:rsidR="0086503A">
        <w:rPr>
          <w:sz w:val="18"/>
          <w:szCs w:val="18"/>
        </w:rPr>
        <w:t xml:space="preserve"> in a Microsoft Azure environment. Manage the migration of integral SQL servers &amp; services.</w:t>
      </w:r>
    </w:p>
    <w:p w14:paraId="65D0519A" w14:textId="77777777" w:rsidR="00D03B93" w:rsidRPr="00D03B93" w:rsidRDefault="00D03B93" w:rsidP="00D03B93">
      <w:pPr>
        <w:pStyle w:val="Default"/>
        <w:spacing w:line="276" w:lineRule="auto"/>
        <w:rPr>
          <w:sz w:val="6"/>
          <w:szCs w:val="6"/>
          <w:u w:val="single"/>
        </w:rPr>
      </w:pPr>
    </w:p>
    <w:p w14:paraId="6D0159F6" w14:textId="492289CD" w:rsidR="00261DDB" w:rsidRPr="00231118" w:rsidRDefault="00261DDB" w:rsidP="0044458E">
      <w:pPr>
        <w:pStyle w:val="Default"/>
        <w:spacing w:line="276" w:lineRule="auto"/>
        <w:rPr>
          <w:sz w:val="20"/>
          <w:szCs w:val="20"/>
          <w:u w:val="single"/>
        </w:rPr>
      </w:pPr>
      <w:r w:rsidRPr="00FB3CCC">
        <w:rPr>
          <w:b/>
          <w:bCs/>
          <w:sz w:val="20"/>
          <w:szCs w:val="20"/>
          <w:u w:val="single"/>
        </w:rPr>
        <w:t>(F/T) Lead Applications Developer – Molloy University</w:t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ab/>
      </w:r>
      <w:r w:rsidR="00231118">
        <w:rPr>
          <w:sz w:val="20"/>
          <w:szCs w:val="20"/>
        </w:rPr>
        <w:t xml:space="preserve">             [</w:t>
      </w:r>
      <w:r w:rsidR="000F0885" w:rsidRPr="00231118">
        <w:rPr>
          <w:sz w:val="20"/>
          <w:szCs w:val="20"/>
        </w:rPr>
        <w:t>FEB ’21 – JAN ‘22</w:t>
      </w:r>
      <w:r w:rsidR="00231118">
        <w:rPr>
          <w:sz w:val="20"/>
          <w:szCs w:val="20"/>
        </w:rPr>
        <w:t>]</w:t>
      </w:r>
    </w:p>
    <w:p w14:paraId="1F1826B5" w14:textId="69CC5392" w:rsidR="005E10ED" w:rsidRPr="00097BA7" w:rsidRDefault="005E10ED" w:rsidP="00097BA7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sz w:val="18"/>
          <w:szCs w:val="18"/>
        </w:rPr>
        <w:t xml:space="preserve">Responsible for </w:t>
      </w:r>
      <w:r w:rsidR="003D4486">
        <w:rPr>
          <w:sz w:val="18"/>
          <w:szCs w:val="18"/>
        </w:rPr>
        <w:t xml:space="preserve">the </w:t>
      </w:r>
      <w:r w:rsidRPr="00097BA7">
        <w:rPr>
          <w:sz w:val="18"/>
          <w:szCs w:val="18"/>
        </w:rPr>
        <w:t>design, development,</w:t>
      </w:r>
      <w:r w:rsidR="00381846" w:rsidRPr="00097BA7">
        <w:rPr>
          <w:sz w:val="18"/>
          <w:szCs w:val="18"/>
        </w:rPr>
        <w:t xml:space="preserve"> documentation,</w:t>
      </w:r>
      <w:r w:rsidRPr="00097BA7">
        <w:rPr>
          <w:sz w:val="18"/>
          <w:szCs w:val="18"/>
        </w:rPr>
        <w:t xml:space="preserve"> </w:t>
      </w:r>
      <w:r w:rsidR="00381846" w:rsidRPr="00097BA7">
        <w:rPr>
          <w:sz w:val="18"/>
          <w:szCs w:val="18"/>
        </w:rPr>
        <w:t xml:space="preserve">deployment, </w:t>
      </w:r>
      <w:r w:rsidRPr="00097BA7">
        <w:rPr>
          <w:sz w:val="18"/>
          <w:szCs w:val="18"/>
        </w:rPr>
        <w:t xml:space="preserve">implementation, training, and </w:t>
      </w:r>
      <w:r w:rsidR="00381846" w:rsidRPr="00097BA7">
        <w:rPr>
          <w:sz w:val="18"/>
          <w:szCs w:val="18"/>
        </w:rPr>
        <w:t xml:space="preserve">ongoing </w:t>
      </w:r>
      <w:r w:rsidRPr="00097BA7">
        <w:rPr>
          <w:sz w:val="18"/>
          <w:szCs w:val="18"/>
        </w:rPr>
        <w:t>support of software</w:t>
      </w:r>
      <w:r w:rsidR="00D74DEC" w:rsidRPr="00097BA7">
        <w:rPr>
          <w:sz w:val="18"/>
          <w:szCs w:val="18"/>
        </w:rPr>
        <w:t xml:space="preserve"> services</w:t>
      </w:r>
      <w:r w:rsidRPr="00097BA7">
        <w:rPr>
          <w:sz w:val="18"/>
          <w:szCs w:val="18"/>
        </w:rPr>
        <w:t>.</w:t>
      </w:r>
    </w:p>
    <w:p w14:paraId="6AF85017" w14:textId="41BA5A46" w:rsidR="00097BA7" w:rsidRPr="00097BA7" w:rsidRDefault="00097BA7" w:rsidP="00097BA7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b/>
          <w:bCs/>
          <w:sz w:val="18"/>
          <w:szCs w:val="18"/>
        </w:rPr>
        <w:t xml:space="preserve">Design, develop (full-stack), </w:t>
      </w:r>
      <w:r>
        <w:rPr>
          <w:b/>
          <w:bCs/>
          <w:sz w:val="18"/>
          <w:szCs w:val="18"/>
        </w:rPr>
        <w:t>deploy &amp;</w:t>
      </w:r>
      <w:r w:rsidRPr="00097BA7">
        <w:rPr>
          <w:b/>
          <w:bCs/>
          <w:sz w:val="18"/>
          <w:szCs w:val="18"/>
        </w:rPr>
        <w:t xml:space="preserve"> implement</w:t>
      </w:r>
      <w:r w:rsidRPr="008F1EE8">
        <w:rPr>
          <w:sz w:val="18"/>
          <w:szCs w:val="18"/>
        </w:rPr>
        <w:t xml:space="preserve"> </w:t>
      </w:r>
      <w:r w:rsidRPr="00946E37">
        <w:rPr>
          <w:b/>
          <w:bCs/>
          <w:sz w:val="18"/>
          <w:szCs w:val="18"/>
        </w:rPr>
        <w:t>Scholarship</w:t>
      </w:r>
      <w:r w:rsidRPr="00946E37">
        <w:rPr>
          <w:b/>
          <w:bCs/>
          <w:sz w:val="20"/>
          <w:szCs w:val="20"/>
        </w:rPr>
        <w:t xml:space="preserve"> </w:t>
      </w:r>
      <w:r w:rsidR="00AF12A3" w:rsidRPr="00946E37">
        <w:rPr>
          <w:b/>
          <w:bCs/>
          <w:sz w:val="18"/>
          <w:szCs w:val="18"/>
        </w:rPr>
        <w:t>Customer Relationship Management</w:t>
      </w:r>
      <w:r w:rsidR="00AF12A3">
        <w:rPr>
          <w:sz w:val="18"/>
          <w:szCs w:val="18"/>
        </w:rPr>
        <w:t xml:space="preserve"> (</w:t>
      </w:r>
      <w:r w:rsidR="0069028B" w:rsidRPr="0069028B">
        <w:rPr>
          <w:b/>
          <w:bCs/>
          <w:sz w:val="18"/>
          <w:szCs w:val="18"/>
        </w:rPr>
        <w:t>Collaborative</w:t>
      </w:r>
      <w:r w:rsidR="0069028B">
        <w:rPr>
          <w:sz w:val="18"/>
          <w:szCs w:val="18"/>
        </w:rPr>
        <w:t xml:space="preserve"> </w:t>
      </w:r>
      <w:r w:rsidR="00AF12A3" w:rsidRPr="0069028B">
        <w:rPr>
          <w:b/>
          <w:bCs/>
          <w:sz w:val="18"/>
          <w:szCs w:val="18"/>
        </w:rPr>
        <w:t>CRM</w:t>
      </w:r>
      <w:r w:rsidR="00AF12A3">
        <w:rPr>
          <w:sz w:val="18"/>
          <w:szCs w:val="18"/>
        </w:rPr>
        <w:t>) software</w:t>
      </w:r>
      <w:r w:rsidRPr="00097BA7">
        <w:rPr>
          <w:sz w:val="18"/>
          <w:szCs w:val="18"/>
        </w:rPr>
        <w:t xml:space="preserve"> </w:t>
      </w:r>
      <w:r w:rsidR="00A8457A">
        <w:rPr>
          <w:sz w:val="18"/>
          <w:szCs w:val="18"/>
        </w:rPr>
        <w:t>in collaboration with</w:t>
      </w:r>
      <w:r w:rsidRPr="00097BA7">
        <w:rPr>
          <w:sz w:val="18"/>
          <w:szCs w:val="18"/>
        </w:rPr>
        <w:t xml:space="preserve"> several </w:t>
      </w:r>
      <w:r w:rsidR="00AF12A3">
        <w:rPr>
          <w:sz w:val="18"/>
          <w:szCs w:val="18"/>
        </w:rPr>
        <w:t>teams and departments</w:t>
      </w:r>
      <w:r w:rsidRPr="00097BA7">
        <w:rPr>
          <w:sz w:val="18"/>
          <w:szCs w:val="18"/>
        </w:rPr>
        <w:t>.</w:t>
      </w:r>
      <w:r w:rsidR="00A8457A">
        <w:rPr>
          <w:sz w:val="18"/>
          <w:szCs w:val="18"/>
        </w:rPr>
        <w:t xml:space="preserve"> Setup several layers of authorization </w:t>
      </w:r>
      <w:r w:rsidR="009F4D67">
        <w:rPr>
          <w:sz w:val="18"/>
          <w:szCs w:val="18"/>
        </w:rPr>
        <w:t>integration points</w:t>
      </w:r>
      <w:r w:rsidR="00A8457A">
        <w:rPr>
          <w:sz w:val="18"/>
          <w:szCs w:val="18"/>
        </w:rPr>
        <w:t xml:space="preserve"> and channel management pipelines to</w:t>
      </w:r>
      <w:r w:rsidR="0069028B">
        <w:rPr>
          <w:sz w:val="18"/>
          <w:szCs w:val="18"/>
        </w:rPr>
        <w:t xml:space="preserve"> organize &amp; centralize </w:t>
      </w:r>
      <w:r w:rsidR="00A8457A">
        <w:rPr>
          <w:sz w:val="18"/>
          <w:szCs w:val="18"/>
        </w:rPr>
        <w:t xml:space="preserve">interdepartmental </w:t>
      </w:r>
      <w:r w:rsidR="0069028B">
        <w:rPr>
          <w:sz w:val="18"/>
          <w:szCs w:val="18"/>
        </w:rPr>
        <w:t xml:space="preserve">and student-admin </w:t>
      </w:r>
      <w:r w:rsidR="00A8457A">
        <w:rPr>
          <w:sz w:val="18"/>
          <w:szCs w:val="18"/>
        </w:rPr>
        <w:t>communication</w:t>
      </w:r>
      <w:r w:rsidR="0069028B">
        <w:rPr>
          <w:sz w:val="18"/>
          <w:szCs w:val="18"/>
        </w:rPr>
        <w:t>.</w:t>
      </w:r>
    </w:p>
    <w:p w14:paraId="3B98DAC3" w14:textId="03D76EA5" w:rsidR="00D74DEC" w:rsidRPr="00D03B93" w:rsidRDefault="001C75A7" w:rsidP="005E10ED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b/>
          <w:bCs/>
          <w:sz w:val="18"/>
          <w:szCs w:val="18"/>
        </w:rPr>
        <w:t xml:space="preserve">Design, develop (full-stack), </w:t>
      </w:r>
      <w:r w:rsidR="00097BA7">
        <w:rPr>
          <w:b/>
          <w:bCs/>
          <w:sz w:val="18"/>
          <w:szCs w:val="18"/>
        </w:rPr>
        <w:t>deploy &amp;</w:t>
      </w:r>
      <w:r w:rsidRPr="00097BA7">
        <w:rPr>
          <w:b/>
          <w:bCs/>
          <w:sz w:val="18"/>
          <w:szCs w:val="18"/>
        </w:rPr>
        <w:t xml:space="preserve"> implement</w:t>
      </w:r>
      <w:r w:rsidRPr="008F1EE8">
        <w:rPr>
          <w:sz w:val="18"/>
          <w:szCs w:val="18"/>
        </w:rPr>
        <w:t xml:space="preserve"> </w:t>
      </w:r>
      <w:r w:rsidRPr="00AA3608">
        <w:rPr>
          <w:b/>
          <w:bCs/>
          <w:sz w:val="18"/>
          <w:szCs w:val="18"/>
        </w:rPr>
        <w:t>a COVID-19 questionnaire</w:t>
      </w:r>
      <w:r>
        <w:rPr>
          <w:sz w:val="18"/>
          <w:szCs w:val="18"/>
        </w:rPr>
        <w:t xml:space="preserve"> </w:t>
      </w:r>
      <w:r w:rsidRPr="00AA3608">
        <w:rPr>
          <w:b/>
          <w:bCs/>
          <w:sz w:val="18"/>
          <w:szCs w:val="18"/>
        </w:rPr>
        <w:t>web and mobile</w:t>
      </w:r>
      <w:r w:rsidR="004E40B1">
        <w:rPr>
          <w:b/>
          <w:bCs/>
          <w:sz w:val="18"/>
          <w:szCs w:val="18"/>
        </w:rPr>
        <w:t xml:space="preserve"> (React Native)</w:t>
      </w:r>
      <w:r w:rsidRPr="00AA3608">
        <w:rPr>
          <w:b/>
          <w:bCs/>
          <w:sz w:val="18"/>
          <w:szCs w:val="18"/>
        </w:rPr>
        <w:t xml:space="preserve"> applications</w:t>
      </w:r>
      <w:r>
        <w:rPr>
          <w:sz w:val="18"/>
          <w:szCs w:val="18"/>
        </w:rPr>
        <w:t xml:space="preserve">. Sequester sensitive </w:t>
      </w:r>
      <w:r w:rsidR="00097BA7">
        <w:rPr>
          <w:sz w:val="18"/>
          <w:szCs w:val="18"/>
        </w:rPr>
        <w:t>student</w:t>
      </w:r>
      <w:r>
        <w:rPr>
          <w:sz w:val="18"/>
          <w:szCs w:val="18"/>
        </w:rPr>
        <w:t xml:space="preserve"> information in compliance with current HIPPA, FERPA</w:t>
      </w:r>
      <w:r w:rsidR="00097BA7">
        <w:rPr>
          <w:sz w:val="18"/>
          <w:szCs w:val="18"/>
        </w:rPr>
        <w:t xml:space="preserve"> requirements.</w:t>
      </w:r>
      <w:r>
        <w:rPr>
          <w:sz w:val="18"/>
          <w:szCs w:val="18"/>
        </w:rPr>
        <w:t xml:space="preserve"> </w:t>
      </w:r>
    </w:p>
    <w:p w14:paraId="7ABC606B" w14:textId="77777777" w:rsidR="00D03B93" w:rsidRPr="00FB3CCC" w:rsidRDefault="00D03B93" w:rsidP="00D03B93">
      <w:pPr>
        <w:pStyle w:val="Default"/>
        <w:spacing w:line="276" w:lineRule="auto"/>
        <w:rPr>
          <w:sz w:val="6"/>
          <w:szCs w:val="6"/>
          <w:u w:val="single"/>
        </w:rPr>
      </w:pPr>
    </w:p>
    <w:p w14:paraId="05CEA215" w14:textId="668914C3" w:rsidR="004977AA" w:rsidRPr="008F1EE8" w:rsidRDefault="004977AA" w:rsidP="0044458E">
      <w:pPr>
        <w:pStyle w:val="Default"/>
        <w:spacing w:line="276" w:lineRule="auto"/>
        <w:rPr>
          <w:sz w:val="20"/>
          <w:szCs w:val="20"/>
        </w:rPr>
      </w:pPr>
      <w:r w:rsidRPr="00FB3CCC">
        <w:rPr>
          <w:b/>
          <w:bCs/>
          <w:sz w:val="20"/>
          <w:szCs w:val="20"/>
          <w:u w:val="single"/>
        </w:rPr>
        <w:t xml:space="preserve">(F/T) Applications Developer/Implementation Specialist – </w:t>
      </w:r>
      <w:r w:rsidR="00261DDB" w:rsidRPr="00FB3CCC">
        <w:rPr>
          <w:b/>
          <w:bCs/>
          <w:sz w:val="20"/>
          <w:szCs w:val="20"/>
          <w:u w:val="single"/>
        </w:rPr>
        <w:t>Molloy University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  <w:t xml:space="preserve">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JUN</w:t>
      </w:r>
      <w:r w:rsidR="000F0885" w:rsidRPr="00231118">
        <w:rPr>
          <w:sz w:val="20"/>
          <w:szCs w:val="20"/>
        </w:rPr>
        <w:t xml:space="preserve">E </w:t>
      </w:r>
      <w:r w:rsidRPr="00231118">
        <w:rPr>
          <w:sz w:val="20"/>
          <w:szCs w:val="20"/>
        </w:rPr>
        <w:t xml:space="preserve">‘18 – </w:t>
      </w:r>
      <w:r w:rsidR="000F0885" w:rsidRPr="00231118">
        <w:rPr>
          <w:sz w:val="20"/>
          <w:szCs w:val="20"/>
        </w:rPr>
        <w:t>FEB ‘21</w:t>
      </w:r>
      <w:r w:rsidR="00231118">
        <w:rPr>
          <w:sz w:val="20"/>
          <w:szCs w:val="20"/>
        </w:rPr>
        <w:t>]</w:t>
      </w:r>
    </w:p>
    <w:p w14:paraId="54351764" w14:textId="6FAE1B85" w:rsidR="004977AA" w:rsidRPr="008F1EE8" w:rsidRDefault="004977AA" w:rsidP="00231118">
      <w:pPr>
        <w:pStyle w:val="Default"/>
        <w:numPr>
          <w:ilvl w:val="0"/>
          <w:numId w:val="42"/>
        </w:numPr>
        <w:spacing w:after="8"/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Design, develop (full-stack),</w:t>
      </w:r>
      <w:r w:rsidR="00506688" w:rsidRPr="00097BA7">
        <w:rPr>
          <w:b/>
          <w:bCs/>
          <w:sz w:val="18"/>
          <w:szCs w:val="18"/>
        </w:rPr>
        <w:t xml:space="preserve"> </w:t>
      </w:r>
      <w:r w:rsidR="00097BA7">
        <w:rPr>
          <w:b/>
          <w:bCs/>
          <w:sz w:val="18"/>
          <w:szCs w:val="18"/>
        </w:rPr>
        <w:t>deploy &amp; implement</w:t>
      </w:r>
      <w:r w:rsidRPr="008F1EE8">
        <w:rPr>
          <w:sz w:val="18"/>
          <w:szCs w:val="18"/>
        </w:rPr>
        <w:t xml:space="preserve"> an </w:t>
      </w:r>
      <w:r w:rsidRPr="0069028B">
        <w:rPr>
          <w:b/>
          <w:bCs/>
          <w:sz w:val="18"/>
          <w:szCs w:val="18"/>
        </w:rPr>
        <w:t>intranet</w:t>
      </w:r>
      <w:r w:rsidRPr="008F1EE8">
        <w:rPr>
          <w:sz w:val="18"/>
          <w:szCs w:val="18"/>
        </w:rPr>
        <w:t xml:space="preserve"> </w:t>
      </w:r>
      <w:r w:rsidRPr="00E2502B">
        <w:rPr>
          <w:b/>
          <w:bCs/>
          <w:sz w:val="18"/>
          <w:szCs w:val="18"/>
        </w:rPr>
        <w:t xml:space="preserve">Data Dashboard </w:t>
      </w:r>
      <w:r w:rsidR="0069028B" w:rsidRPr="00E2502B">
        <w:rPr>
          <w:b/>
          <w:bCs/>
          <w:sz w:val="18"/>
          <w:szCs w:val="18"/>
        </w:rPr>
        <w:t>SAAS</w:t>
      </w:r>
      <w:r w:rsidR="00935A50" w:rsidRPr="008F1EE8">
        <w:rPr>
          <w:sz w:val="18"/>
          <w:szCs w:val="18"/>
        </w:rPr>
        <w:t xml:space="preserve"> that </w:t>
      </w:r>
      <w:r w:rsidR="005E10ED">
        <w:rPr>
          <w:sz w:val="18"/>
          <w:szCs w:val="18"/>
        </w:rPr>
        <w:t xml:space="preserve">improves organizational effectiveness of the university by </w:t>
      </w:r>
      <w:r w:rsidR="00935A50" w:rsidRPr="008F1EE8">
        <w:rPr>
          <w:sz w:val="18"/>
          <w:szCs w:val="18"/>
        </w:rPr>
        <w:t>automat</w:t>
      </w:r>
      <w:r w:rsidR="005E10ED">
        <w:rPr>
          <w:sz w:val="18"/>
          <w:szCs w:val="18"/>
        </w:rPr>
        <w:t>ing</w:t>
      </w:r>
      <w:r w:rsidR="00935A50" w:rsidRPr="008F1EE8">
        <w:rPr>
          <w:sz w:val="18"/>
          <w:szCs w:val="18"/>
        </w:rPr>
        <w:t xml:space="preserve"> query</w:t>
      </w:r>
      <w:r w:rsidR="001F2EB2" w:rsidRPr="008F1EE8">
        <w:rPr>
          <w:sz w:val="18"/>
          <w:szCs w:val="18"/>
        </w:rPr>
        <w:t xml:space="preserve"> and plot</w:t>
      </w:r>
      <w:r w:rsidR="00935A50" w:rsidRPr="008F1EE8">
        <w:rPr>
          <w:sz w:val="18"/>
          <w:szCs w:val="18"/>
        </w:rPr>
        <w:t xml:space="preserve"> creation</w:t>
      </w:r>
      <w:r w:rsidR="00D87695">
        <w:rPr>
          <w:sz w:val="18"/>
          <w:szCs w:val="18"/>
        </w:rPr>
        <w:t xml:space="preserve"> for vital statistical information</w:t>
      </w:r>
      <w:r w:rsidR="00935A50" w:rsidRPr="008F1EE8">
        <w:rPr>
          <w:sz w:val="18"/>
          <w:szCs w:val="18"/>
        </w:rPr>
        <w:t>.</w:t>
      </w:r>
    </w:p>
    <w:p w14:paraId="1DCB2E4B" w14:textId="5CFC8FB7" w:rsidR="00D87695" w:rsidRDefault="000C667F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 w:rsidRPr="008F1EE8">
        <w:rPr>
          <w:sz w:val="18"/>
          <w:szCs w:val="18"/>
        </w:rPr>
        <w:t xml:space="preserve">Significantly </w:t>
      </w:r>
      <w:r w:rsidRPr="005E10ED">
        <w:rPr>
          <w:sz w:val="18"/>
          <w:szCs w:val="18"/>
        </w:rPr>
        <w:t xml:space="preserve">reduce inbound </w:t>
      </w:r>
      <w:r w:rsidR="0069028B">
        <w:rPr>
          <w:sz w:val="18"/>
          <w:szCs w:val="18"/>
        </w:rPr>
        <w:t xml:space="preserve">Institutional Research </w:t>
      </w:r>
      <w:r w:rsidR="00AA3608">
        <w:rPr>
          <w:sz w:val="18"/>
          <w:szCs w:val="18"/>
        </w:rPr>
        <w:t xml:space="preserve">data </w:t>
      </w:r>
      <w:r w:rsidRPr="005E10ED">
        <w:rPr>
          <w:sz w:val="18"/>
          <w:szCs w:val="18"/>
        </w:rPr>
        <w:t>request c</w:t>
      </w:r>
      <w:r w:rsidR="00FB1FBD" w:rsidRPr="005E10ED">
        <w:rPr>
          <w:sz w:val="18"/>
          <w:szCs w:val="18"/>
        </w:rPr>
        <w:t>ongestion</w:t>
      </w:r>
      <w:r w:rsidR="00ED3453" w:rsidRPr="008F1EE8">
        <w:rPr>
          <w:sz w:val="18"/>
          <w:szCs w:val="18"/>
        </w:rPr>
        <w:t xml:space="preserve"> </w:t>
      </w:r>
      <w:r w:rsidR="00AA3608">
        <w:rPr>
          <w:sz w:val="18"/>
          <w:szCs w:val="18"/>
        </w:rPr>
        <w:t>by implementing</w:t>
      </w:r>
      <w:r w:rsidR="00D74DEC">
        <w:rPr>
          <w:sz w:val="18"/>
          <w:szCs w:val="18"/>
        </w:rPr>
        <w:t xml:space="preserve"> </w:t>
      </w:r>
      <w:r w:rsidR="002D379E">
        <w:rPr>
          <w:sz w:val="18"/>
          <w:szCs w:val="18"/>
        </w:rPr>
        <w:t>a</w:t>
      </w:r>
      <w:r w:rsidR="0069028B">
        <w:rPr>
          <w:sz w:val="18"/>
          <w:szCs w:val="18"/>
        </w:rPr>
        <w:t>n interactive</w:t>
      </w:r>
      <w:r w:rsidR="002D379E">
        <w:rPr>
          <w:sz w:val="18"/>
          <w:szCs w:val="18"/>
        </w:rPr>
        <w:t xml:space="preserve"> GUI </w:t>
      </w:r>
      <w:r w:rsidR="00AA3608">
        <w:rPr>
          <w:sz w:val="18"/>
          <w:szCs w:val="18"/>
        </w:rPr>
        <w:t>service</w:t>
      </w:r>
      <w:r w:rsidR="00D74DEC">
        <w:rPr>
          <w:sz w:val="18"/>
          <w:szCs w:val="18"/>
        </w:rPr>
        <w:t>.</w:t>
      </w:r>
    </w:p>
    <w:p w14:paraId="13CF2AA7" w14:textId="090B0113" w:rsidR="000C667F" w:rsidRPr="008F1EE8" w:rsidRDefault="00D87695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>
        <w:rPr>
          <w:sz w:val="18"/>
          <w:szCs w:val="18"/>
        </w:rPr>
        <w:t>Drastically increase query accuracy by automating</w:t>
      </w:r>
      <w:r w:rsidR="002D379E">
        <w:rPr>
          <w:sz w:val="18"/>
          <w:szCs w:val="18"/>
        </w:rPr>
        <w:t xml:space="preserve"> the cartesian product of </w:t>
      </w:r>
      <w:r w:rsidR="00E238CA">
        <w:rPr>
          <w:sz w:val="18"/>
          <w:szCs w:val="18"/>
        </w:rPr>
        <w:t>requested fields</w:t>
      </w:r>
      <w:r w:rsidR="00097BA7">
        <w:rPr>
          <w:sz w:val="18"/>
          <w:szCs w:val="18"/>
        </w:rPr>
        <w:t>.</w:t>
      </w:r>
    </w:p>
    <w:p w14:paraId="7E390723" w14:textId="4E05E762" w:rsidR="00231118" w:rsidRDefault="00FB1FBD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 w:rsidRPr="005E10ED">
        <w:rPr>
          <w:sz w:val="18"/>
          <w:szCs w:val="18"/>
        </w:rPr>
        <w:t>Secure</w:t>
      </w:r>
      <w:r w:rsidRPr="008F1EE8">
        <w:rPr>
          <w:sz w:val="18"/>
          <w:szCs w:val="18"/>
        </w:rPr>
        <w:t xml:space="preserve"> vital database information by developing a</w:t>
      </w:r>
      <w:r w:rsidR="004977AA" w:rsidRPr="008F1EE8">
        <w:rPr>
          <w:sz w:val="18"/>
          <w:szCs w:val="18"/>
        </w:rPr>
        <w:t xml:space="preserve"> PHP-based API </w:t>
      </w:r>
      <w:r w:rsidR="00506688" w:rsidRPr="008F1EE8">
        <w:rPr>
          <w:sz w:val="18"/>
          <w:szCs w:val="18"/>
        </w:rPr>
        <w:t>that</w:t>
      </w:r>
      <w:r w:rsidR="00090EDA" w:rsidRPr="008F1EE8">
        <w:rPr>
          <w:sz w:val="18"/>
          <w:szCs w:val="18"/>
        </w:rPr>
        <w:t xml:space="preserve"> screen</w:t>
      </w:r>
      <w:r w:rsidR="0069028B">
        <w:rPr>
          <w:sz w:val="18"/>
          <w:szCs w:val="18"/>
        </w:rPr>
        <w:t>s</w:t>
      </w:r>
      <w:r w:rsidR="00090EDA" w:rsidRPr="008F1EE8">
        <w:rPr>
          <w:sz w:val="18"/>
          <w:szCs w:val="18"/>
        </w:rPr>
        <w:t xml:space="preserve"> for</w:t>
      </w:r>
      <w:r w:rsidR="00043787" w:rsidRPr="008F1EE8">
        <w:rPr>
          <w:sz w:val="18"/>
          <w:szCs w:val="18"/>
        </w:rPr>
        <w:t xml:space="preserve"> potential</w:t>
      </w:r>
      <w:r w:rsidR="00090EDA" w:rsidRPr="008F1EE8">
        <w:rPr>
          <w:sz w:val="18"/>
          <w:szCs w:val="18"/>
        </w:rPr>
        <w:t xml:space="preserve"> SQL injections</w:t>
      </w:r>
      <w:r w:rsidR="004977AA" w:rsidRPr="008F1EE8">
        <w:rPr>
          <w:sz w:val="18"/>
          <w:szCs w:val="18"/>
        </w:rPr>
        <w:t xml:space="preserve"> </w:t>
      </w:r>
      <w:r w:rsidR="00090EDA" w:rsidRPr="008F1EE8">
        <w:rPr>
          <w:sz w:val="18"/>
          <w:szCs w:val="18"/>
        </w:rPr>
        <w:t>with</w:t>
      </w:r>
      <w:r w:rsidR="00506688" w:rsidRPr="008F1EE8">
        <w:rPr>
          <w:sz w:val="18"/>
          <w:szCs w:val="18"/>
        </w:rPr>
        <w:t xml:space="preserve"> modern user input validation </w:t>
      </w:r>
      <w:r w:rsidRPr="008F1EE8">
        <w:rPr>
          <w:sz w:val="18"/>
          <w:szCs w:val="18"/>
        </w:rPr>
        <w:t xml:space="preserve">techniques. </w:t>
      </w:r>
      <w:r w:rsidR="00562695" w:rsidRPr="008F1EE8">
        <w:rPr>
          <w:sz w:val="18"/>
          <w:szCs w:val="18"/>
        </w:rPr>
        <w:t>Integrate</w:t>
      </w:r>
      <w:r w:rsidR="00A94D55" w:rsidRPr="008F1EE8">
        <w:rPr>
          <w:sz w:val="18"/>
          <w:szCs w:val="18"/>
        </w:rPr>
        <w:t xml:space="preserve"> </w:t>
      </w:r>
      <w:r w:rsidR="00562695" w:rsidRPr="008F1EE8">
        <w:rPr>
          <w:sz w:val="18"/>
          <w:szCs w:val="18"/>
        </w:rPr>
        <w:t xml:space="preserve">user authentication with restricted role access via </w:t>
      </w:r>
      <w:r w:rsidR="004977AA" w:rsidRPr="008F1EE8">
        <w:rPr>
          <w:sz w:val="18"/>
          <w:szCs w:val="18"/>
        </w:rPr>
        <w:t xml:space="preserve">LDAP </w:t>
      </w:r>
      <w:r w:rsidR="00562695" w:rsidRPr="008F1EE8">
        <w:rPr>
          <w:sz w:val="18"/>
          <w:szCs w:val="18"/>
        </w:rPr>
        <w:t>services</w:t>
      </w:r>
      <w:r w:rsidR="004F248C" w:rsidRPr="008F1EE8">
        <w:rPr>
          <w:sz w:val="18"/>
          <w:szCs w:val="18"/>
        </w:rPr>
        <w:t>.</w:t>
      </w:r>
    </w:p>
    <w:p w14:paraId="2B7A8EB4" w14:textId="436C4DA5" w:rsidR="006456EF" w:rsidRPr="0050160B" w:rsidRDefault="001F2EB2" w:rsidP="00231118">
      <w:pPr>
        <w:pStyle w:val="Default"/>
        <w:numPr>
          <w:ilvl w:val="0"/>
          <w:numId w:val="42"/>
        </w:numPr>
        <w:spacing w:after="8"/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Design,</w:t>
      </w:r>
      <w:r w:rsidR="00044968" w:rsidRPr="00097BA7">
        <w:rPr>
          <w:b/>
          <w:bCs/>
          <w:sz w:val="18"/>
          <w:szCs w:val="18"/>
        </w:rPr>
        <w:t xml:space="preserve"> develop</w:t>
      </w:r>
      <w:r w:rsidR="00071FA5" w:rsidRPr="00097BA7">
        <w:rPr>
          <w:b/>
          <w:bCs/>
          <w:sz w:val="18"/>
          <w:szCs w:val="18"/>
        </w:rPr>
        <w:t xml:space="preserve"> (full-stack)</w:t>
      </w:r>
      <w:r w:rsidRPr="00097BA7">
        <w:rPr>
          <w:b/>
          <w:bCs/>
          <w:sz w:val="18"/>
          <w:szCs w:val="18"/>
        </w:rPr>
        <w:t xml:space="preserve">, </w:t>
      </w:r>
      <w:r w:rsidR="00097BA7">
        <w:rPr>
          <w:b/>
          <w:bCs/>
          <w:sz w:val="18"/>
          <w:szCs w:val="18"/>
        </w:rPr>
        <w:t xml:space="preserve">deploy </w:t>
      </w:r>
      <w:r w:rsidR="00720710" w:rsidRPr="00097BA7">
        <w:rPr>
          <w:b/>
          <w:bCs/>
          <w:sz w:val="18"/>
          <w:szCs w:val="18"/>
        </w:rPr>
        <w:t>&amp;</w:t>
      </w:r>
      <w:r w:rsidRPr="00097BA7">
        <w:rPr>
          <w:b/>
          <w:bCs/>
          <w:sz w:val="18"/>
          <w:szCs w:val="18"/>
        </w:rPr>
        <w:t xml:space="preserve"> implement</w:t>
      </w:r>
      <w:r w:rsidR="00044968" w:rsidRPr="0050160B">
        <w:rPr>
          <w:sz w:val="18"/>
          <w:szCs w:val="18"/>
        </w:rPr>
        <w:t xml:space="preserve"> </w:t>
      </w:r>
      <w:r w:rsidR="00044968" w:rsidRPr="00625E30">
        <w:rPr>
          <w:b/>
          <w:bCs/>
          <w:sz w:val="18"/>
          <w:szCs w:val="18"/>
        </w:rPr>
        <w:t>a job-</w:t>
      </w:r>
      <w:r w:rsidR="00233D69" w:rsidRPr="00625E30">
        <w:rPr>
          <w:b/>
          <w:bCs/>
          <w:sz w:val="18"/>
          <w:szCs w:val="18"/>
        </w:rPr>
        <w:t>list</w:t>
      </w:r>
      <w:r w:rsidR="00044968" w:rsidRPr="00625E30">
        <w:rPr>
          <w:b/>
          <w:bCs/>
          <w:sz w:val="18"/>
          <w:szCs w:val="18"/>
        </w:rPr>
        <w:t xml:space="preserve">ing </w:t>
      </w:r>
      <w:r w:rsidR="004977AA" w:rsidRPr="00625E30">
        <w:rPr>
          <w:b/>
          <w:bCs/>
          <w:sz w:val="18"/>
          <w:szCs w:val="18"/>
        </w:rPr>
        <w:t>web service</w:t>
      </w:r>
      <w:r w:rsidR="00044968" w:rsidRPr="0050160B">
        <w:rPr>
          <w:sz w:val="18"/>
          <w:szCs w:val="18"/>
        </w:rPr>
        <w:t xml:space="preserve"> that utilizes server-side libraries to</w:t>
      </w:r>
      <w:r w:rsidR="00FB1FBD" w:rsidRPr="0050160B">
        <w:rPr>
          <w:sz w:val="18"/>
          <w:szCs w:val="18"/>
        </w:rPr>
        <w:t xml:space="preserve"> automatically</w:t>
      </w:r>
      <w:r w:rsidR="00044968" w:rsidRPr="0050160B">
        <w:rPr>
          <w:sz w:val="18"/>
          <w:szCs w:val="18"/>
        </w:rPr>
        <w:t xml:space="preserve"> </w:t>
      </w:r>
      <w:r w:rsidRPr="0050160B">
        <w:rPr>
          <w:sz w:val="18"/>
          <w:szCs w:val="18"/>
        </w:rPr>
        <w:t xml:space="preserve">parse </w:t>
      </w:r>
      <w:r w:rsidR="00071FA5" w:rsidRPr="0050160B">
        <w:rPr>
          <w:sz w:val="18"/>
          <w:szCs w:val="18"/>
        </w:rPr>
        <w:t>&amp;</w:t>
      </w:r>
      <w:r w:rsidRPr="0050160B">
        <w:rPr>
          <w:sz w:val="18"/>
          <w:szCs w:val="18"/>
        </w:rPr>
        <w:t xml:space="preserve"> format</w:t>
      </w:r>
      <w:r w:rsidR="00044968" w:rsidRPr="0050160B">
        <w:rPr>
          <w:sz w:val="18"/>
          <w:szCs w:val="18"/>
        </w:rPr>
        <w:t xml:space="preserve"> </w:t>
      </w:r>
      <w:r w:rsidRPr="0050160B">
        <w:rPr>
          <w:sz w:val="18"/>
          <w:szCs w:val="18"/>
        </w:rPr>
        <w:t xml:space="preserve">.docx </w:t>
      </w:r>
      <w:r w:rsidR="00044968" w:rsidRPr="0050160B">
        <w:rPr>
          <w:sz w:val="18"/>
          <w:szCs w:val="18"/>
        </w:rPr>
        <w:t>job templates</w:t>
      </w:r>
      <w:r w:rsidR="0050160B" w:rsidRPr="0050160B">
        <w:rPr>
          <w:sz w:val="18"/>
          <w:szCs w:val="18"/>
        </w:rPr>
        <w:t xml:space="preserve"> </w:t>
      </w:r>
      <w:r w:rsidR="00044968" w:rsidRPr="0050160B">
        <w:rPr>
          <w:sz w:val="18"/>
          <w:szCs w:val="18"/>
        </w:rPr>
        <w:t>into</w:t>
      </w:r>
      <w:r w:rsidR="0054424E" w:rsidRPr="0050160B">
        <w:rPr>
          <w:sz w:val="18"/>
          <w:szCs w:val="18"/>
        </w:rPr>
        <w:t xml:space="preserve"> finished</w:t>
      </w:r>
      <w:r w:rsidR="00044968" w:rsidRPr="0050160B">
        <w:rPr>
          <w:sz w:val="18"/>
          <w:szCs w:val="18"/>
        </w:rPr>
        <w:t xml:space="preserve"> job listings</w:t>
      </w:r>
      <w:r w:rsidR="0004537A" w:rsidRPr="0050160B">
        <w:rPr>
          <w:sz w:val="18"/>
          <w:szCs w:val="18"/>
        </w:rPr>
        <w:t>.</w:t>
      </w:r>
    </w:p>
    <w:p w14:paraId="17C150F5" w14:textId="27CBD6B8" w:rsidR="006456EF" w:rsidRDefault="003D4486" w:rsidP="007447FA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>
        <w:rPr>
          <w:sz w:val="18"/>
          <w:szCs w:val="18"/>
        </w:rPr>
        <w:t>I</w:t>
      </w:r>
      <w:r w:rsidR="006456EF" w:rsidRPr="008F1EE8">
        <w:rPr>
          <w:sz w:val="18"/>
          <w:szCs w:val="18"/>
        </w:rPr>
        <w:t>ncrease</w:t>
      </w:r>
      <w:r w:rsidR="009750F2" w:rsidRPr="008F1EE8">
        <w:rPr>
          <w:sz w:val="18"/>
          <w:szCs w:val="18"/>
        </w:rPr>
        <w:t xml:space="preserve"> job listing </w:t>
      </w:r>
      <w:r w:rsidR="006456EF" w:rsidRPr="008F1EE8">
        <w:rPr>
          <w:sz w:val="18"/>
          <w:szCs w:val="18"/>
        </w:rPr>
        <w:t>turnaround time</w:t>
      </w:r>
      <w:r w:rsidR="009750F2" w:rsidRPr="008F1EE8">
        <w:rPr>
          <w:sz w:val="18"/>
          <w:szCs w:val="18"/>
        </w:rPr>
        <w:t xml:space="preserve"> – from manual entry</w:t>
      </w:r>
      <w:r w:rsidR="00580073" w:rsidRPr="008F1EE8">
        <w:rPr>
          <w:sz w:val="18"/>
          <w:szCs w:val="18"/>
        </w:rPr>
        <w:t xml:space="preserve"> &amp; formatting</w:t>
      </w:r>
      <w:r w:rsidR="009750F2" w:rsidRPr="008F1EE8">
        <w:rPr>
          <w:sz w:val="18"/>
          <w:szCs w:val="18"/>
        </w:rPr>
        <w:t xml:space="preserve"> to automatic</w:t>
      </w:r>
      <w:r w:rsidR="002148D7" w:rsidRPr="008F1EE8">
        <w:rPr>
          <w:sz w:val="18"/>
          <w:szCs w:val="18"/>
        </w:rPr>
        <w:t xml:space="preserve"> generation</w:t>
      </w:r>
      <w:r w:rsidR="009750F2" w:rsidRPr="008F1EE8">
        <w:rPr>
          <w:sz w:val="18"/>
          <w:szCs w:val="18"/>
        </w:rPr>
        <w:t xml:space="preserve"> –</w:t>
      </w:r>
      <w:r w:rsidR="006456EF" w:rsidRPr="008F1EE8">
        <w:rPr>
          <w:sz w:val="18"/>
          <w:szCs w:val="18"/>
        </w:rPr>
        <w:t xml:space="preserve"> while normalizin</w:t>
      </w:r>
      <w:r>
        <w:rPr>
          <w:sz w:val="18"/>
          <w:szCs w:val="18"/>
        </w:rPr>
        <w:t>g</w:t>
      </w:r>
      <w:r w:rsidR="006456EF" w:rsidRPr="008F1EE8">
        <w:rPr>
          <w:sz w:val="18"/>
          <w:szCs w:val="18"/>
        </w:rPr>
        <w:t xml:space="preserve"> listing format for professional consistency.</w:t>
      </w:r>
    </w:p>
    <w:p w14:paraId="51F90F68" w14:textId="77777777" w:rsidR="00D03B93" w:rsidRPr="00D03B93" w:rsidRDefault="00D03B93" w:rsidP="00D03B93">
      <w:pPr>
        <w:pStyle w:val="Default"/>
        <w:spacing w:after="8"/>
        <w:rPr>
          <w:sz w:val="6"/>
          <w:szCs w:val="6"/>
        </w:rPr>
      </w:pPr>
    </w:p>
    <w:p w14:paraId="6E4B8F02" w14:textId="77777777" w:rsidR="004977AA" w:rsidRPr="00D03B93" w:rsidRDefault="004977AA" w:rsidP="00231118">
      <w:pPr>
        <w:pStyle w:val="Default"/>
        <w:rPr>
          <w:sz w:val="6"/>
          <w:szCs w:val="12"/>
        </w:rPr>
      </w:pPr>
    </w:p>
    <w:p w14:paraId="63BA2EEB" w14:textId="0F5FA512" w:rsidR="004977AA" w:rsidRPr="00231118" w:rsidRDefault="004977AA" w:rsidP="004977AA">
      <w:pPr>
        <w:pStyle w:val="Default"/>
        <w:rPr>
          <w:sz w:val="20"/>
          <w:szCs w:val="20"/>
        </w:rPr>
      </w:pPr>
      <w:r w:rsidRPr="00FB3CCC">
        <w:rPr>
          <w:b/>
          <w:bCs/>
          <w:sz w:val="20"/>
          <w:szCs w:val="20"/>
          <w:u w:val="single"/>
        </w:rPr>
        <w:t>(P/T) Board-Certified Robotics Advisor – George W. Hewlett High School</w:t>
      </w:r>
      <w:r w:rsidR="000033B7" w:rsidRPr="00FB3CCC">
        <w:rPr>
          <w:b/>
          <w:bCs/>
          <w:sz w:val="20"/>
          <w:szCs w:val="20"/>
        </w:rPr>
        <w:t xml:space="preserve"> </w:t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bookmarkStart w:id="0" w:name="_Hlk108163283"/>
      <w:r w:rsidR="0061161F" w:rsidRPr="008F1EE8">
        <w:rPr>
          <w:sz w:val="20"/>
          <w:szCs w:val="20"/>
        </w:rPr>
        <w:t xml:space="preserve">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SEP</w:t>
      </w:r>
      <w:r w:rsidR="000F0885" w:rsidRPr="00231118">
        <w:rPr>
          <w:sz w:val="20"/>
          <w:szCs w:val="20"/>
        </w:rPr>
        <w:t>T</w:t>
      </w:r>
      <w:r w:rsidRPr="00231118">
        <w:rPr>
          <w:sz w:val="20"/>
          <w:szCs w:val="20"/>
        </w:rPr>
        <w:t xml:space="preserve"> ‘17</w:t>
      </w:r>
      <w:bookmarkEnd w:id="0"/>
      <w:r w:rsidRPr="00231118">
        <w:rPr>
          <w:sz w:val="20"/>
          <w:szCs w:val="20"/>
        </w:rPr>
        <w:t xml:space="preserve"> – </w:t>
      </w:r>
      <w:r w:rsidR="0061161F" w:rsidRPr="00231118">
        <w:rPr>
          <w:sz w:val="20"/>
          <w:szCs w:val="20"/>
        </w:rPr>
        <w:t>MAR ‘21</w:t>
      </w:r>
      <w:r w:rsidR="00231118">
        <w:rPr>
          <w:sz w:val="20"/>
          <w:szCs w:val="20"/>
        </w:rPr>
        <w:t>]</w:t>
      </w:r>
    </w:p>
    <w:p w14:paraId="34658F90" w14:textId="2EFA5321" w:rsidR="00785CFD" w:rsidRPr="008F1EE8" w:rsidRDefault="004977AA" w:rsidP="004E40B1">
      <w:pPr>
        <w:pStyle w:val="Default"/>
        <w:numPr>
          <w:ilvl w:val="0"/>
          <w:numId w:val="42"/>
        </w:numPr>
        <w:spacing w:after="8"/>
        <w:rPr>
          <w:sz w:val="18"/>
          <w:szCs w:val="18"/>
        </w:rPr>
      </w:pPr>
      <w:r w:rsidRPr="008F1EE8">
        <w:rPr>
          <w:sz w:val="18"/>
          <w:szCs w:val="18"/>
        </w:rPr>
        <w:t>Teach</w:t>
      </w:r>
      <w:r w:rsidR="00DD7457" w:rsidRPr="008F1EE8">
        <w:rPr>
          <w:sz w:val="18"/>
          <w:szCs w:val="18"/>
        </w:rPr>
        <w:t xml:space="preserve"> </w:t>
      </w:r>
      <w:r w:rsidR="007741B7" w:rsidRPr="008F1EE8">
        <w:rPr>
          <w:sz w:val="18"/>
          <w:szCs w:val="18"/>
        </w:rPr>
        <w:t>hardware</w:t>
      </w:r>
      <w:r w:rsidR="003D4486">
        <w:rPr>
          <w:sz w:val="18"/>
          <w:szCs w:val="18"/>
        </w:rPr>
        <w:t xml:space="preserve"> and software</w:t>
      </w:r>
      <w:r w:rsidR="00D472F8" w:rsidRPr="008F1EE8">
        <w:rPr>
          <w:sz w:val="18"/>
          <w:szCs w:val="18"/>
        </w:rPr>
        <w:t xml:space="preserve"> concepts</w:t>
      </w:r>
      <w:r w:rsidR="003C1AD3" w:rsidRPr="008F1EE8">
        <w:rPr>
          <w:sz w:val="18"/>
          <w:szCs w:val="18"/>
        </w:rPr>
        <w:t xml:space="preserve"> via hands-on training</w:t>
      </w:r>
      <w:r w:rsidR="007741B7" w:rsidRPr="008F1EE8">
        <w:rPr>
          <w:sz w:val="18"/>
          <w:szCs w:val="18"/>
        </w:rPr>
        <w:t xml:space="preserve"> </w:t>
      </w:r>
      <w:r w:rsidR="00DD7457" w:rsidRPr="008F1EE8">
        <w:rPr>
          <w:sz w:val="18"/>
          <w:szCs w:val="18"/>
        </w:rPr>
        <w:t>(object-oriented, data structures)</w:t>
      </w:r>
      <w:r w:rsidR="003D4486">
        <w:rPr>
          <w:sz w:val="18"/>
          <w:szCs w:val="18"/>
        </w:rPr>
        <w:t xml:space="preserve">, </w:t>
      </w:r>
      <w:r w:rsidR="007741B7" w:rsidRPr="008F1EE8">
        <w:rPr>
          <w:sz w:val="18"/>
          <w:szCs w:val="18"/>
        </w:rPr>
        <w:t>Eclipse</w:t>
      </w:r>
      <w:r w:rsidR="003D4486">
        <w:rPr>
          <w:sz w:val="18"/>
          <w:szCs w:val="18"/>
        </w:rPr>
        <w:t xml:space="preserve">, and </w:t>
      </w:r>
      <w:r w:rsidR="007741B7" w:rsidRPr="008F1EE8">
        <w:rPr>
          <w:sz w:val="18"/>
          <w:szCs w:val="18"/>
        </w:rPr>
        <w:t>Android Studio</w:t>
      </w:r>
      <w:r w:rsidR="00DD7457" w:rsidRPr="008F1EE8">
        <w:rPr>
          <w:sz w:val="18"/>
          <w:szCs w:val="18"/>
        </w:rPr>
        <w:t xml:space="preserve"> </w:t>
      </w:r>
      <w:r w:rsidR="00E770E8" w:rsidRPr="008F1EE8">
        <w:rPr>
          <w:sz w:val="18"/>
          <w:szCs w:val="18"/>
        </w:rPr>
        <w:t>to</w:t>
      </w:r>
      <w:r w:rsidR="00785CFD" w:rsidRPr="008F1EE8">
        <w:rPr>
          <w:sz w:val="18"/>
          <w:szCs w:val="18"/>
        </w:rPr>
        <w:t xml:space="preserve"> three teams of</w:t>
      </w:r>
      <w:r w:rsidRPr="008F1EE8">
        <w:rPr>
          <w:sz w:val="18"/>
          <w:szCs w:val="18"/>
        </w:rPr>
        <w:t xml:space="preserve"> over fifty high </w:t>
      </w:r>
      <w:r w:rsidR="00785CFD" w:rsidRPr="008F1EE8">
        <w:rPr>
          <w:sz w:val="18"/>
          <w:szCs w:val="18"/>
        </w:rPr>
        <w:t>school</w:t>
      </w:r>
      <w:r w:rsidR="003C1AD3" w:rsidRPr="008F1EE8">
        <w:rPr>
          <w:sz w:val="18"/>
          <w:szCs w:val="18"/>
        </w:rPr>
        <w:t xml:space="preserve"> </w:t>
      </w:r>
      <w:r w:rsidR="00785CFD" w:rsidRPr="008F1EE8">
        <w:rPr>
          <w:sz w:val="18"/>
          <w:szCs w:val="18"/>
        </w:rPr>
        <w:t>students</w:t>
      </w:r>
      <w:r w:rsidR="003D4486">
        <w:rPr>
          <w:sz w:val="18"/>
          <w:szCs w:val="18"/>
        </w:rPr>
        <w:t>.</w:t>
      </w:r>
    </w:p>
    <w:p w14:paraId="37414D5F" w14:textId="60FAA185" w:rsidR="004977AA" w:rsidRPr="008F1EE8" w:rsidRDefault="00DD7457" w:rsidP="004E40B1">
      <w:pPr>
        <w:pStyle w:val="Default"/>
        <w:numPr>
          <w:ilvl w:val="0"/>
          <w:numId w:val="42"/>
        </w:numPr>
        <w:spacing w:after="23"/>
        <w:rPr>
          <w:sz w:val="18"/>
          <w:szCs w:val="18"/>
        </w:rPr>
      </w:pPr>
      <w:r w:rsidRPr="008F1EE8">
        <w:rPr>
          <w:sz w:val="18"/>
          <w:szCs w:val="18"/>
        </w:rPr>
        <w:t xml:space="preserve">All </w:t>
      </w:r>
      <w:r w:rsidR="00432FBB" w:rsidRPr="008F1EE8">
        <w:rPr>
          <w:sz w:val="18"/>
          <w:szCs w:val="18"/>
        </w:rPr>
        <w:t>teams</w:t>
      </w:r>
      <w:r w:rsidR="004977AA" w:rsidRPr="008F1EE8">
        <w:rPr>
          <w:sz w:val="18"/>
          <w:szCs w:val="18"/>
        </w:rPr>
        <w:t xml:space="preserve"> advanced to the</w:t>
      </w:r>
      <w:r w:rsidR="00CE1A2D" w:rsidRPr="008F1EE8">
        <w:rPr>
          <w:sz w:val="18"/>
          <w:szCs w:val="18"/>
        </w:rPr>
        <w:t xml:space="preserve"> Long Island</w:t>
      </w:r>
      <w:r w:rsidR="004977AA" w:rsidRPr="008F1EE8">
        <w:rPr>
          <w:sz w:val="18"/>
          <w:szCs w:val="18"/>
        </w:rPr>
        <w:t xml:space="preserve"> FIRST Regionals</w:t>
      </w:r>
      <w:r w:rsidR="00071FA5" w:rsidRPr="008F1EE8">
        <w:rPr>
          <w:sz w:val="18"/>
          <w:szCs w:val="18"/>
        </w:rPr>
        <w:t xml:space="preserve"> (Spring ’18)</w:t>
      </w:r>
      <w:r w:rsidR="004977AA" w:rsidRPr="008F1EE8">
        <w:rPr>
          <w:sz w:val="18"/>
          <w:szCs w:val="18"/>
        </w:rPr>
        <w:t>; thereafter</w:t>
      </w:r>
      <w:r w:rsidR="00432FBB" w:rsidRPr="008F1EE8">
        <w:rPr>
          <w:sz w:val="18"/>
          <w:szCs w:val="18"/>
        </w:rPr>
        <w:t>,</w:t>
      </w:r>
      <w:r w:rsidR="004977AA" w:rsidRPr="008F1EE8">
        <w:rPr>
          <w:sz w:val="18"/>
          <w:szCs w:val="18"/>
        </w:rPr>
        <w:t xml:space="preserve"> one advanced to </w:t>
      </w:r>
      <w:r w:rsidR="00231118">
        <w:rPr>
          <w:sz w:val="18"/>
          <w:szCs w:val="18"/>
        </w:rPr>
        <w:t xml:space="preserve">the </w:t>
      </w:r>
      <w:r w:rsidR="004977AA" w:rsidRPr="008F1EE8">
        <w:rPr>
          <w:sz w:val="18"/>
          <w:szCs w:val="18"/>
        </w:rPr>
        <w:t>North-</w:t>
      </w:r>
      <w:r w:rsidR="00675D01" w:rsidRPr="008F1EE8">
        <w:rPr>
          <w:sz w:val="18"/>
          <w:szCs w:val="18"/>
        </w:rPr>
        <w:t>Eastern Super Regionals.</w:t>
      </w:r>
    </w:p>
    <w:p w14:paraId="5F4208FB" w14:textId="77777777" w:rsidR="004977AA" w:rsidRPr="00D03B93" w:rsidRDefault="004977AA" w:rsidP="004977AA">
      <w:pPr>
        <w:pStyle w:val="Default"/>
        <w:rPr>
          <w:sz w:val="6"/>
          <w:szCs w:val="12"/>
        </w:rPr>
      </w:pPr>
    </w:p>
    <w:p w14:paraId="035F6C5D" w14:textId="21C5A4B7" w:rsidR="004977AA" w:rsidRPr="008F1EE8" w:rsidRDefault="004977AA" w:rsidP="004977AA">
      <w:pPr>
        <w:pStyle w:val="Default"/>
        <w:rPr>
          <w:sz w:val="20"/>
          <w:szCs w:val="20"/>
        </w:rPr>
      </w:pPr>
      <w:r w:rsidRPr="00FB3CCC">
        <w:rPr>
          <w:b/>
          <w:bCs/>
          <w:sz w:val="20"/>
          <w:szCs w:val="20"/>
          <w:u w:val="single"/>
        </w:rPr>
        <w:t xml:space="preserve">(F/T) Co-Founder &amp; Chief Technology Officer – </w:t>
      </w:r>
      <w:proofErr w:type="spellStart"/>
      <w:r w:rsidRPr="00FB3CCC">
        <w:rPr>
          <w:b/>
          <w:bCs/>
          <w:sz w:val="20"/>
          <w:szCs w:val="20"/>
          <w:u w:val="single"/>
        </w:rPr>
        <w:t>Skinno</w:t>
      </w:r>
      <w:proofErr w:type="spellEnd"/>
      <w:r w:rsidRPr="00FB3CCC">
        <w:rPr>
          <w:b/>
          <w:bCs/>
          <w:sz w:val="20"/>
          <w:szCs w:val="20"/>
          <w:u w:val="single"/>
        </w:rPr>
        <w:t xml:space="preserve"> Inc.</w:t>
      </w:r>
      <w:r w:rsidRPr="008F1EE8">
        <w:rPr>
          <w:sz w:val="20"/>
          <w:szCs w:val="20"/>
        </w:rPr>
        <w:t xml:space="preserve"> 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 xml:space="preserve">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  <w:r w:rsidRPr="008F1EE8">
        <w:rPr>
          <w:sz w:val="20"/>
          <w:szCs w:val="20"/>
        </w:rPr>
        <w:t xml:space="preserve"> </w:t>
      </w:r>
    </w:p>
    <w:p w14:paraId="17B8C147" w14:textId="16594E7D" w:rsidR="00D74DEC" w:rsidRPr="00D74DEC" w:rsidRDefault="00D74DEC" w:rsidP="00D74DEC">
      <w:pPr>
        <w:pStyle w:val="Default"/>
        <w:numPr>
          <w:ilvl w:val="0"/>
          <w:numId w:val="42"/>
        </w:numPr>
        <w:spacing w:line="276" w:lineRule="auto"/>
        <w:rPr>
          <w:sz w:val="18"/>
          <w:szCs w:val="16"/>
        </w:rPr>
      </w:pPr>
      <w:r>
        <w:rPr>
          <w:sz w:val="18"/>
          <w:szCs w:val="16"/>
        </w:rPr>
        <w:t>A</w:t>
      </w:r>
      <w:r w:rsidRPr="00754A1E">
        <w:rPr>
          <w:sz w:val="18"/>
          <w:szCs w:val="16"/>
        </w:rPr>
        <w:t>s Co-Founder &amp; CTO</w:t>
      </w:r>
      <w:r>
        <w:rPr>
          <w:sz w:val="18"/>
          <w:szCs w:val="16"/>
        </w:rPr>
        <w:t xml:space="preserve"> of </w:t>
      </w:r>
      <w:proofErr w:type="spellStart"/>
      <w:r>
        <w:rPr>
          <w:sz w:val="18"/>
          <w:szCs w:val="16"/>
        </w:rPr>
        <w:t>Skinno</w:t>
      </w:r>
      <w:proofErr w:type="spellEnd"/>
      <w:r>
        <w:rPr>
          <w:sz w:val="18"/>
          <w:szCs w:val="16"/>
        </w:rPr>
        <w:t xml:space="preserve"> Inc, s</w:t>
      </w:r>
      <w:r w:rsidRPr="00754A1E">
        <w:rPr>
          <w:sz w:val="18"/>
          <w:szCs w:val="16"/>
        </w:rPr>
        <w:t xml:space="preserve">uccessfully pitched the </w:t>
      </w:r>
      <w:r>
        <w:rPr>
          <w:sz w:val="18"/>
          <w:szCs w:val="16"/>
        </w:rPr>
        <w:t>company’s machine learning</w:t>
      </w:r>
      <w:r w:rsidRPr="00754A1E">
        <w:rPr>
          <w:sz w:val="18"/>
          <w:szCs w:val="16"/>
        </w:rPr>
        <w:t xml:space="preserve"> technology to investors</w:t>
      </w:r>
      <w:r w:rsidRPr="00CE3808">
        <w:rPr>
          <w:sz w:val="18"/>
          <w:szCs w:val="16"/>
        </w:rPr>
        <w:t xml:space="preserve"> (</w:t>
      </w:r>
      <w:r w:rsidRPr="00CE3808">
        <w:rPr>
          <w:i/>
          <w:sz w:val="18"/>
          <w:szCs w:val="16"/>
        </w:rPr>
        <w:t>Howard Morgan, Sandford Wollman,</w:t>
      </w:r>
      <w:r>
        <w:rPr>
          <w:i/>
          <w:sz w:val="18"/>
          <w:szCs w:val="16"/>
        </w:rPr>
        <w:t xml:space="preserve"> Noel Goddard, Chuck </w:t>
      </w:r>
      <w:proofErr w:type="spellStart"/>
      <w:r>
        <w:rPr>
          <w:i/>
          <w:sz w:val="18"/>
          <w:szCs w:val="16"/>
        </w:rPr>
        <w:t>Pettid</w:t>
      </w:r>
      <w:proofErr w:type="spellEnd"/>
      <w:r>
        <w:rPr>
          <w:i/>
          <w:sz w:val="18"/>
          <w:szCs w:val="16"/>
        </w:rPr>
        <w:t>, Kimberly Yarnell..</w:t>
      </w:r>
      <w:r w:rsidRPr="00CE3808">
        <w:rPr>
          <w:i/>
          <w:sz w:val="18"/>
          <w:szCs w:val="16"/>
        </w:rPr>
        <w:t>.</w:t>
      </w:r>
      <w:r w:rsidRPr="00CE3808">
        <w:rPr>
          <w:sz w:val="18"/>
          <w:szCs w:val="16"/>
        </w:rPr>
        <w:t xml:space="preserve">) </w:t>
      </w:r>
    </w:p>
    <w:p w14:paraId="154D3720" w14:textId="6C1D726C" w:rsidR="008C1914" w:rsidRPr="008F1EE8" w:rsidRDefault="00F84447" w:rsidP="00D74DEC">
      <w:pPr>
        <w:pStyle w:val="Default"/>
        <w:numPr>
          <w:ilvl w:val="0"/>
          <w:numId w:val="42"/>
        </w:numPr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Develop</w:t>
      </w:r>
      <w:r w:rsidR="00EA1E54" w:rsidRPr="00097BA7">
        <w:rPr>
          <w:b/>
          <w:bCs/>
          <w:sz w:val="18"/>
          <w:szCs w:val="18"/>
        </w:rPr>
        <w:t>ed</w:t>
      </w:r>
      <w:r w:rsidRPr="00097BA7">
        <w:rPr>
          <w:b/>
          <w:bCs/>
          <w:sz w:val="18"/>
          <w:szCs w:val="18"/>
        </w:rPr>
        <w:t xml:space="preserve"> all aspects of </w:t>
      </w:r>
      <w:proofErr w:type="spellStart"/>
      <w:r w:rsidRPr="00097BA7">
        <w:rPr>
          <w:b/>
          <w:bCs/>
          <w:sz w:val="18"/>
          <w:szCs w:val="18"/>
        </w:rPr>
        <w:t>Skinno's</w:t>
      </w:r>
      <w:proofErr w:type="spellEnd"/>
      <w:r w:rsidRPr="00097BA7">
        <w:rPr>
          <w:b/>
          <w:bCs/>
          <w:sz w:val="18"/>
          <w:szCs w:val="18"/>
        </w:rPr>
        <w:t xml:space="preserve"> multi-platform se</w:t>
      </w:r>
      <w:r w:rsidR="003D5488" w:rsidRPr="00097BA7">
        <w:rPr>
          <w:b/>
          <w:bCs/>
          <w:sz w:val="18"/>
          <w:szCs w:val="18"/>
        </w:rPr>
        <w:t>rvice</w:t>
      </w:r>
      <w:r w:rsidR="003D5488" w:rsidRPr="00625E30">
        <w:rPr>
          <w:b/>
          <w:bCs/>
          <w:sz w:val="18"/>
          <w:szCs w:val="18"/>
        </w:rPr>
        <w:t>, including a web</w:t>
      </w:r>
      <w:r w:rsidR="00EA1E54" w:rsidRPr="00625E30">
        <w:rPr>
          <w:b/>
          <w:bCs/>
          <w:sz w:val="18"/>
          <w:szCs w:val="18"/>
        </w:rPr>
        <w:t xml:space="preserve"> and</w:t>
      </w:r>
      <w:r w:rsidRPr="00625E30">
        <w:rPr>
          <w:b/>
          <w:bCs/>
          <w:sz w:val="18"/>
          <w:szCs w:val="18"/>
        </w:rPr>
        <w:t xml:space="preserve"> mobile application for iOS devices</w:t>
      </w:r>
      <w:r w:rsidRPr="008F1EE8">
        <w:rPr>
          <w:sz w:val="18"/>
          <w:szCs w:val="18"/>
        </w:rPr>
        <w:t xml:space="preserve">. Monitor technology trends </w:t>
      </w:r>
      <w:r w:rsidR="002F7472" w:rsidRPr="008F1EE8">
        <w:rPr>
          <w:sz w:val="18"/>
          <w:szCs w:val="18"/>
        </w:rPr>
        <w:t xml:space="preserve">– especially </w:t>
      </w:r>
      <w:r w:rsidR="008671FB">
        <w:rPr>
          <w:sz w:val="18"/>
          <w:szCs w:val="18"/>
        </w:rPr>
        <w:t>those related to</w:t>
      </w:r>
      <w:r w:rsidRPr="008F1EE8">
        <w:rPr>
          <w:sz w:val="18"/>
          <w:szCs w:val="18"/>
        </w:rPr>
        <w:t xml:space="preserve"> machine learning and UI/UX </w:t>
      </w:r>
      <w:r w:rsidR="002F7472" w:rsidRPr="008F1EE8">
        <w:rPr>
          <w:sz w:val="18"/>
          <w:szCs w:val="18"/>
        </w:rPr>
        <w:t xml:space="preserve">– </w:t>
      </w:r>
      <w:r w:rsidR="008671FB">
        <w:rPr>
          <w:sz w:val="18"/>
          <w:szCs w:val="18"/>
        </w:rPr>
        <w:t>to</w:t>
      </w:r>
      <w:r w:rsidRPr="008F1EE8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improve</w:t>
      </w:r>
      <w:r w:rsidRPr="008F1EE8">
        <w:rPr>
          <w:sz w:val="18"/>
          <w:szCs w:val="18"/>
        </w:rPr>
        <w:t xml:space="preserve"> the company</w:t>
      </w:r>
      <w:r w:rsidR="002225D1" w:rsidRPr="008F1EE8">
        <w:rPr>
          <w:sz w:val="18"/>
          <w:szCs w:val="18"/>
        </w:rPr>
        <w:t>’s technology</w:t>
      </w:r>
      <w:r w:rsidR="000D2DAF" w:rsidRPr="008F1EE8">
        <w:rPr>
          <w:sz w:val="18"/>
          <w:szCs w:val="18"/>
        </w:rPr>
        <w:t>,</w:t>
      </w:r>
      <w:r w:rsidR="002225D1" w:rsidRPr="008F1EE8">
        <w:rPr>
          <w:sz w:val="18"/>
          <w:szCs w:val="18"/>
        </w:rPr>
        <w:t xml:space="preserve"> </w:t>
      </w:r>
      <w:r w:rsidR="008C0399">
        <w:rPr>
          <w:sz w:val="18"/>
          <w:szCs w:val="18"/>
        </w:rPr>
        <w:t>marketing efficacy</w:t>
      </w:r>
      <w:r w:rsidR="008671FB">
        <w:rPr>
          <w:sz w:val="18"/>
          <w:szCs w:val="18"/>
        </w:rPr>
        <w:t>,</w:t>
      </w:r>
      <w:r w:rsidR="002225D1" w:rsidRPr="008F1EE8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and</w:t>
      </w:r>
      <w:r w:rsidR="002225D1" w:rsidRPr="008F1EE8">
        <w:rPr>
          <w:sz w:val="18"/>
          <w:szCs w:val="18"/>
        </w:rPr>
        <w:t xml:space="preserve"> audience</w:t>
      </w:r>
      <w:r w:rsidR="008C0399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retention &amp; acquisition</w:t>
      </w:r>
      <w:r w:rsidRPr="008F1EE8">
        <w:rPr>
          <w:sz w:val="18"/>
          <w:szCs w:val="18"/>
        </w:rPr>
        <w:t xml:space="preserve">. </w:t>
      </w:r>
    </w:p>
    <w:p w14:paraId="67E444CB" w14:textId="4CA3A4BA" w:rsidR="00D41B7D" w:rsidRPr="008F1EE8" w:rsidRDefault="00D41B7D" w:rsidP="00D74DEC">
      <w:pPr>
        <w:pStyle w:val="Default"/>
        <w:numPr>
          <w:ilvl w:val="0"/>
          <w:numId w:val="42"/>
        </w:numPr>
        <w:rPr>
          <w:sz w:val="18"/>
          <w:szCs w:val="18"/>
        </w:rPr>
      </w:pPr>
      <w:r w:rsidRPr="008F1EE8">
        <w:rPr>
          <w:sz w:val="18"/>
          <w:szCs w:val="18"/>
        </w:rPr>
        <w:t>Coordinated with UI/UX designer to d</w:t>
      </w:r>
      <w:r w:rsidR="00F16CE0" w:rsidRPr="008F1EE8">
        <w:rPr>
          <w:sz w:val="18"/>
          <w:szCs w:val="18"/>
        </w:rPr>
        <w:t>e</w:t>
      </w:r>
      <w:r w:rsidRPr="008F1EE8">
        <w:rPr>
          <w:sz w:val="18"/>
          <w:szCs w:val="18"/>
        </w:rPr>
        <w:t>velop</w:t>
      </w:r>
      <w:r w:rsidR="00531C6D" w:rsidRPr="008F1EE8">
        <w:rPr>
          <w:sz w:val="18"/>
          <w:szCs w:val="18"/>
        </w:rPr>
        <w:t xml:space="preserve"> (full-stack)</w:t>
      </w:r>
      <w:r w:rsidRPr="008F1EE8">
        <w:rPr>
          <w:sz w:val="18"/>
          <w:szCs w:val="18"/>
        </w:rPr>
        <w:t xml:space="preserve"> and publish</w:t>
      </w:r>
      <w:r w:rsidR="004F72C3" w:rsidRPr="008F1EE8">
        <w:rPr>
          <w:sz w:val="18"/>
          <w:szCs w:val="18"/>
        </w:rPr>
        <w:t xml:space="preserve"> </w:t>
      </w:r>
      <w:proofErr w:type="spellStart"/>
      <w:r w:rsidR="004F72C3" w:rsidRPr="008F1EE8">
        <w:rPr>
          <w:sz w:val="18"/>
          <w:szCs w:val="18"/>
        </w:rPr>
        <w:t>Skinno’s</w:t>
      </w:r>
      <w:proofErr w:type="spellEnd"/>
      <w:r w:rsidR="004F72C3" w:rsidRPr="008F1EE8">
        <w:rPr>
          <w:sz w:val="18"/>
          <w:szCs w:val="18"/>
        </w:rPr>
        <w:t xml:space="preserve"> </w:t>
      </w:r>
      <w:r w:rsidR="00AD31F2" w:rsidRPr="008F1EE8">
        <w:rPr>
          <w:sz w:val="18"/>
          <w:szCs w:val="18"/>
        </w:rPr>
        <w:t xml:space="preserve">open </w:t>
      </w:r>
      <w:r w:rsidR="004F72C3" w:rsidRPr="008F1EE8">
        <w:rPr>
          <w:sz w:val="18"/>
          <w:szCs w:val="18"/>
        </w:rPr>
        <w:t xml:space="preserve">beta </w:t>
      </w:r>
      <w:r w:rsidR="00B744DB" w:rsidRPr="008F1EE8">
        <w:rPr>
          <w:sz w:val="18"/>
          <w:szCs w:val="18"/>
        </w:rPr>
        <w:t xml:space="preserve">iOS mobile app </w:t>
      </w:r>
      <w:r w:rsidR="00D147AC" w:rsidRPr="008F1EE8">
        <w:rPr>
          <w:sz w:val="18"/>
          <w:szCs w:val="18"/>
        </w:rPr>
        <w:t>onto the App Store (</w:t>
      </w:r>
      <w:r w:rsidR="004F72C3" w:rsidRPr="008F1EE8">
        <w:rPr>
          <w:sz w:val="18"/>
          <w:szCs w:val="18"/>
        </w:rPr>
        <w:t>May 2018).</w:t>
      </w:r>
      <w:r w:rsidRPr="008F1EE8">
        <w:rPr>
          <w:sz w:val="18"/>
          <w:szCs w:val="18"/>
        </w:rPr>
        <w:t xml:space="preserve"> </w:t>
      </w:r>
    </w:p>
    <w:p w14:paraId="3B301B87" w14:textId="255E5941" w:rsidR="00F84447" w:rsidRPr="008671FB" w:rsidRDefault="008671FB" w:rsidP="008671FB">
      <w:pPr>
        <w:pStyle w:val="ListParagraph"/>
        <w:numPr>
          <w:ilvl w:val="0"/>
          <w:numId w:val="42"/>
        </w:numPr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Technology: </w:t>
      </w:r>
      <w:proofErr w:type="spellStart"/>
      <w:r w:rsidR="00D41B7D" w:rsidRPr="008671FB">
        <w:rPr>
          <w:color w:val="000000"/>
          <w:sz w:val="18"/>
          <w:szCs w:val="18"/>
        </w:rPr>
        <w:t>Skinno</w:t>
      </w:r>
      <w:proofErr w:type="spellEnd"/>
      <w:r w:rsidR="00D41B7D" w:rsidRPr="008671FB">
        <w:rPr>
          <w:color w:val="000000"/>
          <w:sz w:val="18"/>
          <w:szCs w:val="18"/>
        </w:rPr>
        <w:t xml:space="preserve"> utilizes both client-side</w:t>
      </w:r>
      <w:r>
        <w:rPr>
          <w:color w:val="000000"/>
          <w:sz w:val="18"/>
          <w:szCs w:val="18"/>
        </w:rPr>
        <w:t xml:space="preserve"> (Google Vision OCR)</w:t>
      </w:r>
      <w:r w:rsidR="00D41B7D" w:rsidRPr="008671FB">
        <w:rPr>
          <w:color w:val="000000"/>
          <w:sz w:val="18"/>
          <w:szCs w:val="18"/>
        </w:rPr>
        <w:t xml:space="preserve"> and server-side machine learning via optical character recognition (OCR) to scan skincare product labels and instantly translate esoteric ingredients in real-time. </w:t>
      </w:r>
    </w:p>
    <w:p w14:paraId="3F9CE694" w14:textId="77777777" w:rsidR="00EA0B20" w:rsidRPr="008F1EE8" w:rsidRDefault="004977AA" w:rsidP="00EA0B20">
      <w:pPr>
        <w:pStyle w:val="Default"/>
        <w:ind w:left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 xml:space="preserve">o </w:t>
      </w:r>
      <w:r w:rsidR="00531C6D" w:rsidRPr="008F1EE8">
        <w:rPr>
          <w:sz w:val="18"/>
          <w:szCs w:val="18"/>
        </w:rPr>
        <w:t>Collect, m</w:t>
      </w:r>
      <w:r w:rsidRPr="008F1EE8">
        <w:rPr>
          <w:sz w:val="18"/>
          <w:szCs w:val="18"/>
        </w:rPr>
        <w:t>anage</w:t>
      </w:r>
      <w:r w:rsidR="00531C6D" w:rsidRPr="008F1EE8">
        <w:rPr>
          <w:sz w:val="18"/>
          <w:szCs w:val="18"/>
        </w:rPr>
        <w:t>, and maintain</w:t>
      </w:r>
      <w:r w:rsidRPr="008F1EE8">
        <w:rPr>
          <w:sz w:val="18"/>
          <w:szCs w:val="18"/>
        </w:rPr>
        <w:t xml:space="preserve"> user dat</w:t>
      </w:r>
      <w:r w:rsidR="0033205E" w:rsidRPr="008F1EE8">
        <w:rPr>
          <w:sz w:val="18"/>
          <w:szCs w:val="18"/>
        </w:rPr>
        <w:t>a on NoSQL Databases</w:t>
      </w:r>
      <w:r w:rsidR="00531C6D" w:rsidRPr="008F1EE8">
        <w:rPr>
          <w:sz w:val="18"/>
          <w:szCs w:val="18"/>
        </w:rPr>
        <w:t xml:space="preserve"> (Google’s </w:t>
      </w:r>
      <w:proofErr w:type="spellStart"/>
      <w:r w:rsidR="00531C6D" w:rsidRPr="008F1EE8">
        <w:rPr>
          <w:sz w:val="18"/>
          <w:szCs w:val="18"/>
        </w:rPr>
        <w:t>Firestore</w:t>
      </w:r>
      <w:proofErr w:type="spellEnd"/>
      <w:r w:rsidR="00531C6D" w:rsidRPr="008F1EE8">
        <w:rPr>
          <w:sz w:val="18"/>
          <w:szCs w:val="18"/>
        </w:rPr>
        <w:t>)</w:t>
      </w:r>
      <w:r w:rsidR="0033205E" w:rsidRPr="008F1EE8">
        <w:rPr>
          <w:sz w:val="18"/>
          <w:szCs w:val="18"/>
        </w:rPr>
        <w:t xml:space="preserve">. </w:t>
      </w:r>
    </w:p>
    <w:p w14:paraId="0146A21F" w14:textId="77777777" w:rsidR="00E560BC" w:rsidRPr="008F1EE8" w:rsidRDefault="00E560BC" w:rsidP="00EA0B20">
      <w:pPr>
        <w:pStyle w:val="Default"/>
        <w:numPr>
          <w:ilvl w:val="0"/>
          <w:numId w:val="19"/>
        </w:numPr>
        <w:rPr>
          <w:sz w:val="18"/>
          <w:szCs w:val="18"/>
        </w:rPr>
      </w:pPr>
      <w:r w:rsidRPr="008F1EE8">
        <w:rPr>
          <w:sz w:val="18"/>
          <w:szCs w:val="18"/>
        </w:rPr>
        <w:t>Scrape and store over 60,000 skincare ingredients and their functions in skincare products, and over 100,000 skincare products.</w:t>
      </w:r>
    </w:p>
    <w:p w14:paraId="0DC63763" w14:textId="35BEE081" w:rsidR="00EA0B20" w:rsidRPr="008F1EE8" w:rsidRDefault="00EA0B20" w:rsidP="00EA0B20">
      <w:pPr>
        <w:pStyle w:val="Default"/>
        <w:numPr>
          <w:ilvl w:val="0"/>
          <w:numId w:val="19"/>
        </w:numPr>
        <w:rPr>
          <w:sz w:val="18"/>
          <w:szCs w:val="18"/>
        </w:rPr>
      </w:pPr>
      <w:r w:rsidRPr="008F1EE8">
        <w:rPr>
          <w:sz w:val="18"/>
          <w:szCs w:val="18"/>
        </w:rPr>
        <w:t xml:space="preserve">Track Retention and Engagement via Google’s Firebase Dashboard </w:t>
      </w:r>
      <w:r w:rsidR="008C0399">
        <w:rPr>
          <w:sz w:val="18"/>
          <w:szCs w:val="18"/>
        </w:rPr>
        <w:t>to predict</w:t>
      </w:r>
    </w:p>
    <w:p w14:paraId="3AF89CFE" w14:textId="1AEE6208" w:rsidR="00AC1D38" w:rsidRPr="008F1EE8" w:rsidRDefault="004977AA" w:rsidP="008C0399">
      <w:pPr>
        <w:pStyle w:val="Default"/>
        <w:ind w:left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 xml:space="preserve">o </w:t>
      </w:r>
      <w:r w:rsidRPr="008F1EE8">
        <w:rPr>
          <w:sz w:val="18"/>
          <w:szCs w:val="18"/>
        </w:rPr>
        <w:t>Create and manage a Firebase User Authentication database; implement a secondary pipeline for Gmail &amp; Facebook OAuth t</w:t>
      </w:r>
      <w:r w:rsidR="00CC6100" w:rsidRPr="008F1EE8">
        <w:rPr>
          <w:sz w:val="18"/>
          <w:szCs w:val="18"/>
        </w:rPr>
        <w:t>o</w:t>
      </w:r>
      <w:r w:rsidR="002C46E9" w:rsidRPr="008F1EE8">
        <w:rPr>
          <w:sz w:val="18"/>
          <w:szCs w:val="18"/>
        </w:rPr>
        <w:t xml:space="preserve"> manage </w:t>
      </w:r>
      <w:r w:rsidR="00606BFA" w:rsidRPr="008F1EE8">
        <w:rPr>
          <w:sz w:val="18"/>
          <w:szCs w:val="18"/>
        </w:rPr>
        <w:t>authentication</w:t>
      </w:r>
      <w:r w:rsidR="008C0399">
        <w:rPr>
          <w:sz w:val="18"/>
          <w:szCs w:val="18"/>
        </w:rPr>
        <w:t xml:space="preserve"> </w:t>
      </w:r>
      <w:r w:rsidR="00606BFA" w:rsidRPr="008F1EE8">
        <w:rPr>
          <w:sz w:val="18"/>
          <w:szCs w:val="18"/>
        </w:rPr>
        <w:t xml:space="preserve">and </w:t>
      </w:r>
      <w:r w:rsidR="00A248A0" w:rsidRPr="008F1EE8">
        <w:rPr>
          <w:sz w:val="18"/>
          <w:szCs w:val="18"/>
        </w:rPr>
        <w:t>automatically generate first-time user profiles</w:t>
      </w:r>
      <w:r w:rsidR="00CC6100" w:rsidRPr="008F1EE8">
        <w:rPr>
          <w:sz w:val="18"/>
          <w:szCs w:val="18"/>
        </w:rPr>
        <w:t xml:space="preserve"> </w:t>
      </w:r>
      <w:r w:rsidR="00A248A0" w:rsidRPr="008F1EE8">
        <w:rPr>
          <w:sz w:val="18"/>
          <w:szCs w:val="18"/>
        </w:rPr>
        <w:t>through</w:t>
      </w:r>
      <w:r w:rsidR="00CD32B1">
        <w:rPr>
          <w:sz w:val="18"/>
          <w:szCs w:val="18"/>
        </w:rPr>
        <w:t xml:space="preserve"> </w:t>
      </w:r>
      <w:r w:rsidR="00A248A0" w:rsidRPr="008F1EE8">
        <w:rPr>
          <w:sz w:val="18"/>
          <w:szCs w:val="18"/>
        </w:rPr>
        <w:t xml:space="preserve">social </w:t>
      </w:r>
      <w:r w:rsidR="00B67640" w:rsidRPr="008F1EE8">
        <w:rPr>
          <w:sz w:val="18"/>
          <w:szCs w:val="18"/>
        </w:rPr>
        <w:t>media</w:t>
      </w:r>
      <w:r w:rsidR="00384308" w:rsidRPr="008F1EE8">
        <w:rPr>
          <w:sz w:val="18"/>
          <w:szCs w:val="18"/>
        </w:rPr>
        <w:t xml:space="preserve"> </w:t>
      </w:r>
      <w:r w:rsidR="00B67640" w:rsidRPr="008F1EE8">
        <w:rPr>
          <w:sz w:val="18"/>
          <w:szCs w:val="18"/>
        </w:rPr>
        <w:t>profile</w:t>
      </w:r>
      <w:r w:rsidR="00CD32B1">
        <w:rPr>
          <w:sz w:val="18"/>
          <w:szCs w:val="18"/>
        </w:rPr>
        <w:t>s</w:t>
      </w:r>
      <w:r w:rsidR="00B67640" w:rsidRPr="008F1EE8">
        <w:rPr>
          <w:sz w:val="18"/>
          <w:szCs w:val="18"/>
        </w:rPr>
        <w:t xml:space="preserve"> (with consent)</w:t>
      </w:r>
      <w:r w:rsidR="00323CDA" w:rsidRPr="008F1EE8">
        <w:rPr>
          <w:sz w:val="18"/>
          <w:szCs w:val="18"/>
        </w:rPr>
        <w:t>.</w:t>
      </w:r>
      <w:r w:rsidR="00AC1D38" w:rsidRPr="008F1EE8">
        <w:rPr>
          <w:sz w:val="18"/>
          <w:szCs w:val="18"/>
        </w:rPr>
        <w:t xml:space="preserve"> </w:t>
      </w:r>
    </w:p>
    <w:p w14:paraId="6EAB8A02" w14:textId="77777777" w:rsidR="005708F9" w:rsidRPr="00D03B93" w:rsidRDefault="005708F9" w:rsidP="004977AA">
      <w:pPr>
        <w:pStyle w:val="Default"/>
        <w:rPr>
          <w:sz w:val="6"/>
          <w:szCs w:val="14"/>
        </w:rPr>
      </w:pPr>
    </w:p>
    <w:p w14:paraId="7A5E54F5" w14:textId="25F995EB" w:rsidR="004977AA" w:rsidRPr="008F1EE8" w:rsidRDefault="004977AA" w:rsidP="004977AA">
      <w:pPr>
        <w:pStyle w:val="Default"/>
        <w:rPr>
          <w:sz w:val="20"/>
          <w:szCs w:val="20"/>
        </w:rPr>
      </w:pPr>
      <w:r w:rsidRPr="009574FE">
        <w:rPr>
          <w:b/>
          <w:bCs/>
          <w:sz w:val="20"/>
          <w:szCs w:val="20"/>
          <w:u w:val="single"/>
        </w:rPr>
        <w:t>(P/T) Technology Specialist – Molloy College</w:t>
      </w:r>
      <w:r w:rsidRPr="008F1EE8">
        <w:rPr>
          <w:sz w:val="20"/>
          <w:szCs w:val="20"/>
        </w:rPr>
        <w:t xml:space="preserve"> </w:t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 xml:space="preserve">     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</w:p>
    <w:p w14:paraId="4114956B" w14:textId="66111D2F" w:rsidR="004977AA" w:rsidRPr="008F1EE8" w:rsidRDefault="004977AA" w:rsidP="004977AA">
      <w:pPr>
        <w:pStyle w:val="Default"/>
        <w:rPr>
          <w:sz w:val="20"/>
          <w:szCs w:val="20"/>
        </w:rPr>
      </w:pPr>
      <w:r w:rsidRPr="009574FE">
        <w:rPr>
          <w:b/>
          <w:bCs/>
          <w:sz w:val="20"/>
          <w:szCs w:val="20"/>
          <w:u w:val="single"/>
        </w:rPr>
        <w:t>(P/T) Teacher’s Assistant | Web Scripting – Molloy College</w:t>
      </w:r>
      <w:r w:rsidRPr="008F1EE8">
        <w:rPr>
          <w:sz w:val="20"/>
          <w:szCs w:val="20"/>
        </w:rPr>
        <w:t xml:space="preserve"> </w:t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  <w:t xml:space="preserve">     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SEPT ’17 – MAY ‘18</w:t>
      </w:r>
      <w:r w:rsidR="00231118">
        <w:rPr>
          <w:sz w:val="20"/>
          <w:szCs w:val="20"/>
        </w:rPr>
        <w:t>]</w:t>
      </w:r>
    </w:p>
    <w:p w14:paraId="4DB4FF70" w14:textId="79380BD2" w:rsidR="00EB7D61" w:rsidRPr="008F1EE8" w:rsidRDefault="004977AA" w:rsidP="000F0885">
      <w:pPr>
        <w:pStyle w:val="Default"/>
        <w:rPr>
          <w:sz w:val="20"/>
          <w:szCs w:val="20"/>
        </w:rPr>
      </w:pPr>
      <w:r w:rsidRPr="009574FE">
        <w:rPr>
          <w:b/>
          <w:bCs/>
          <w:sz w:val="20"/>
          <w:szCs w:val="20"/>
          <w:u w:val="single"/>
        </w:rPr>
        <w:t xml:space="preserve">(P/T) Undergraduate Computer Science </w:t>
      </w:r>
      <w:r w:rsidR="0013748A" w:rsidRPr="009574FE">
        <w:rPr>
          <w:b/>
          <w:bCs/>
          <w:sz w:val="20"/>
          <w:szCs w:val="20"/>
          <w:u w:val="single"/>
        </w:rPr>
        <w:t>T</w:t>
      </w:r>
      <w:r w:rsidRPr="009574FE">
        <w:rPr>
          <w:b/>
          <w:bCs/>
          <w:sz w:val="20"/>
          <w:szCs w:val="20"/>
          <w:u w:val="single"/>
        </w:rPr>
        <w:t xml:space="preserve">utor – </w:t>
      </w:r>
      <w:proofErr w:type="spellStart"/>
      <w:r w:rsidRPr="009574FE">
        <w:rPr>
          <w:b/>
          <w:bCs/>
          <w:sz w:val="20"/>
          <w:szCs w:val="20"/>
          <w:u w:val="single"/>
        </w:rPr>
        <w:t>AcE</w:t>
      </w:r>
      <w:proofErr w:type="spellEnd"/>
      <w:r w:rsidRPr="009574FE">
        <w:rPr>
          <w:b/>
          <w:bCs/>
          <w:sz w:val="20"/>
          <w:szCs w:val="20"/>
          <w:u w:val="single"/>
        </w:rPr>
        <w:t xml:space="preserve"> Services – Molloy College</w:t>
      </w:r>
      <w:r w:rsidRPr="009574FE">
        <w:rPr>
          <w:b/>
          <w:bCs/>
          <w:sz w:val="20"/>
          <w:szCs w:val="20"/>
        </w:rPr>
        <w:t xml:space="preserve"> </w:t>
      </w:r>
      <w:r w:rsidR="008153E5" w:rsidRPr="009574FE">
        <w:rPr>
          <w:b/>
          <w:bCs/>
          <w:sz w:val="20"/>
          <w:szCs w:val="20"/>
        </w:rPr>
        <w:t xml:space="preserve">                                         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SEPT ’17 – MAY ‘18</w:t>
      </w:r>
      <w:r w:rsidR="00231118">
        <w:rPr>
          <w:sz w:val="20"/>
          <w:szCs w:val="20"/>
        </w:rPr>
        <w:t>]</w:t>
      </w:r>
    </w:p>
    <w:p w14:paraId="33B85629" w14:textId="77777777" w:rsidR="004977AA" w:rsidRDefault="004977AA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4332AF7" wp14:editId="4A042C4F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41FEA" id="Group 1" o:spid="_x0000_s1026" style="position:absolute;margin-left:31.7pt;margin-top:6.15pt;width:541.45pt;height:0;z-index:-251656704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7p8A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BAE4CF8" w14:textId="30E863D5" w:rsidR="008437C4" w:rsidRPr="008735EF" w:rsidRDefault="004977AA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LANGUAGE</w:t>
      </w:r>
      <w:r w:rsidR="0051241D" w:rsidRPr="008735EF">
        <w:rPr>
          <w:sz w:val="22"/>
          <w:szCs w:val="22"/>
          <w:u w:val="single"/>
        </w:rPr>
        <w:t>S,</w:t>
      </w:r>
      <w:r w:rsidR="00BD3E21" w:rsidRPr="008735EF">
        <w:rPr>
          <w:sz w:val="22"/>
          <w:szCs w:val="22"/>
          <w:u w:val="single"/>
        </w:rPr>
        <w:t xml:space="preserve"> </w:t>
      </w:r>
      <w:r w:rsidR="003445A2" w:rsidRPr="008735EF">
        <w:rPr>
          <w:sz w:val="22"/>
          <w:szCs w:val="22"/>
          <w:u w:val="single"/>
        </w:rPr>
        <w:t>SERVICES</w:t>
      </w:r>
      <w:r w:rsidR="00E8108F" w:rsidRPr="008735EF">
        <w:rPr>
          <w:sz w:val="22"/>
          <w:szCs w:val="22"/>
          <w:u w:val="single"/>
        </w:rPr>
        <w:t xml:space="preserve">, &amp; </w:t>
      </w:r>
      <w:r w:rsidR="00E10487" w:rsidRPr="008735EF">
        <w:rPr>
          <w:sz w:val="22"/>
          <w:szCs w:val="22"/>
          <w:u w:val="single"/>
        </w:rPr>
        <w:t>A</w:t>
      </w:r>
      <w:r w:rsidR="0051241D" w:rsidRPr="008735EF">
        <w:rPr>
          <w:sz w:val="22"/>
          <w:szCs w:val="22"/>
          <w:u w:val="single"/>
        </w:rPr>
        <w:t>BILITIES</w:t>
      </w:r>
    </w:p>
    <w:p w14:paraId="5E4AA523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4C125DE8" w14:textId="1A9A6624" w:rsidR="008437C4" w:rsidRPr="008437C4" w:rsidRDefault="0072026F" w:rsidP="008437C4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t>Expert</w:t>
      </w:r>
      <w:r w:rsidR="008437C4" w:rsidRPr="0050160B">
        <w:rPr>
          <w:b/>
          <w:bCs/>
          <w:i/>
          <w:iCs/>
          <w:sz w:val="18"/>
          <w:szCs w:val="18"/>
        </w:rPr>
        <w:t>:</w:t>
      </w:r>
      <w:r w:rsidR="008437C4">
        <w:rPr>
          <w:sz w:val="18"/>
          <w:szCs w:val="18"/>
        </w:rPr>
        <w:t xml:space="preserve"> </w:t>
      </w:r>
      <w:r w:rsidR="00BE1C1F" w:rsidRPr="00EE752C">
        <w:rPr>
          <w:sz w:val="18"/>
          <w:szCs w:val="18"/>
        </w:rPr>
        <w:t>J</w:t>
      </w:r>
      <w:r>
        <w:rPr>
          <w:sz w:val="18"/>
          <w:szCs w:val="18"/>
        </w:rPr>
        <w:t>S</w:t>
      </w:r>
      <w:r w:rsidR="00BE1C1F" w:rsidRPr="00EE752C">
        <w:rPr>
          <w:sz w:val="18"/>
          <w:szCs w:val="18"/>
        </w:rPr>
        <w:t xml:space="preserve"> ES5/</w:t>
      </w:r>
      <w:r w:rsidR="005427AD" w:rsidRPr="00EE752C">
        <w:rPr>
          <w:sz w:val="18"/>
          <w:szCs w:val="18"/>
        </w:rPr>
        <w:t>ES6</w:t>
      </w:r>
      <w:r w:rsidR="00BE1C1F" w:rsidRPr="00EE752C">
        <w:rPr>
          <w:sz w:val="18"/>
          <w:szCs w:val="18"/>
        </w:rPr>
        <w:t>/ES7</w:t>
      </w:r>
      <w:r>
        <w:rPr>
          <w:sz w:val="18"/>
          <w:szCs w:val="18"/>
        </w:rPr>
        <w:t xml:space="preserve">  </w:t>
      </w:r>
      <w:r w:rsidR="008437C4">
        <w:rPr>
          <w:sz w:val="18"/>
          <w:szCs w:val="18"/>
        </w:rPr>
        <w:t>|</w:t>
      </w:r>
      <w:r w:rsidR="00E8108F">
        <w:rPr>
          <w:sz w:val="18"/>
          <w:szCs w:val="18"/>
        </w:rPr>
        <w:t xml:space="preserve"> </w:t>
      </w:r>
      <w:r w:rsidR="008437C4">
        <w:rPr>
          <w:sz w:val="18"/>
          <w:szCs w:val="18"/>
        </w:rPr>
        <w:t xml:space="preserve"> </w:t>
      </w:r>
      <w:r w:rsidR="00E8108F">
        <w:rPr>
          <w:sz w:val="18"/>
          <w:szCs w:val="18"/>
        </w:rPr>
        <w:t>React</w:t>
      </w:r>
      <w:r w:rsidR="008437C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|  Node.js/Express  |  MySQL  |  MsSQL  |  MongoDB</w:t>
      </w:r>
      <w:r w:rsidR="005E10ED">
        <w:rPr>
          <w:sz w:val="18"/>
          <w:szCs w:val="18"/>
        </w:rPr>
        <w:t xml:space="preserve">  |  Mongoose</w:t>
      </w:r>
      <w:r>
        <w:rPr>
          <w:sz w:val="18"/>
          <w:szCs w:val="18"/>
        </w:rPr>
        <w:t xml:space="preserve">  |  </w:t>
      </w:r>
      <w:r w:rsidR="0050160B">
        <w:rPr>
          <w:sz w:val="18"/>
          <w:szCs w:val="18"/>
        </w:rPr>
        <w:t xml:space="preserve">Microsoft </w:t>
      </w:r>
      <w:r>
        <w:rPr>
          <w:sz w:val="18"/>
          <w:szCs w:val="18"/>
        </w:rPr>
        <w:t xml:space="preserve">IIS  |  </w:t>
      </w:r>
      <w:proofErr w:type="spellStart"/>
      <w:r>
        <w:rPr>
          <w:sz w:val="18"/>
          <w:szCs w:val="18"/>
        </w:rPr>
        <w:t>npm</w:t>
      </w:r>
      <w:proofErr w:type="spellEnd"/>
      <w:r w:rsidR="00627C4C">
        <w:rPr>
          <w:sz w:val="18"/>
          <w:szCs w:val="18"/>
        </w:rPr>
        <w:t xml:space="preserve"> </w:t>
      </w:r>
      <w:r w:rsidR="008437C4">
        <w:rPr>
          <w:sz w:val="18"/>
          <w:szCs w:val="18"/>
        </w:rPr>
        <w:t xml:space="preserve"> | Git/</w:t>
      </w:r>
      <w:proofErr w:type="spellStart"/>
      <w:r w:rsidR="008437C4"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 |  </w:t>
      </w:r>
      <w:r w:rsidRPr="00EE752C">
        <w:rPr>
          <w:sz w:val="18"/>
          <w:szCs w:val="18"/>
        </w:rPr>
        <w:t>HTML5</w:t>
      </w:r>
      <w:r>
        <w:rPr>
          <w:sz w:val="18"/>
          <w:szCs w:val="18"/>
        </w:rPr>
        <w:t xml:space="preserve">  |  </w:t>
      </w:r>
      <w:r w:rsidRPr="00EE752C">
        <w:rPr>
          <w:sz w:val="18"/>
          <w:szCs w:val="18"/>
        </w:rPr>
        <w:t>CSS3</w:t>
      </w:r>
      <w:r>
        <w:rPr>
          <w:sz w:val="18"/>
          <w:szCs w:val="18"/>
        </w:rPr>
        <w:t>/SCSS  |  CRUD  |  REST  |  OOP</w:t>
      </w:r>
      <w:r w:rsidR="000F7319">
        <w:rPr>
          <w:sz w:val="18"/>
          <w:szCs w:val="18"/>
        </w:rPr>
        <w:t xml:space="preserve">  </w:t>
      </w:r>
      <w:r w:rsidR="000F7319">
        <w:rPr>
          <w:sz w:val="18"/>
          <w:szCs w:val="18"/>
        </w:rPr>
        <w:t xml:space="preserve">|  </w:t>
      </w:r>
      <w:r w:rsidR="000F7319">
        <w:rPr>
          <w:sz w:val="18"/>
          <w:szCs w:val="18"/>
        </w:rPr>
        <w:t>MVC</w:t>
      </w:r>
    </w:p>
    <w:p w14:paraId="6A5C1CCD" w14:textId="6BBDE25A" w:rsidR="008437C4" w:rsidRDefault="0072026F" w:rsidP="00CD7B91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t>Proficient</w:t>
      </w:r>
      <w:r w:rsidR="008437C4" w:rsidRPr="0050160B">
        <w:rPr>
          <w:b/>
          <w:bCs/>
          <w:i/>
          <w:iCs/>
          <w:sz w:val="18"/>
          <w:szCs w:val="18"/>
        </w:rPr>
        <w:t>:</w:t>
      </w:r>
      <w:r w:rsidR="008437C4" w:rsidRPr="008437C4">
        <w:rPr>
          <w:sz w:val="18"/>
          <w:szCs w:val="18"/>
        </w:rPr>
        <w:t xml:space="preserve"> Swift</w:t>
      </w:r>
      <w:r>
        <w:rPr>
          <w:sz w:val="18"/>
          <w:szCs w:val="18"/>
        </w:rPr>
        <w:t xml:space="preserve">  |  </w:t>
      </w:r>
      <w:proofErr w:type="spellStart"/>
      <w:r>
        <w:rPr>
          <w:sz w:val="18"/>
          <w:szCs w:val="18"/>
        </w:rPr>
        <w:t>Xcode</w:t>
      </w:r>
      <w:proofErr w:type="spellEnd"/>
      <w:r>
        <w:rPr>
          <w:sz w:val="18"/>
          <w:szCs w:val="18"/>
        </w:rPr>
        <w:t xml:space="preserve">  | Android Studio  |</w:t>
      </w:r>
      <w:r w:rsidR="008437C4" w:rsidRPr="008437C4">
        <w:rPr>
          <w:sz w:val="18"/>
          <w:szCs w:val="18"/>
        </w:rPr>
        <w:t xml:space="preserve"> React Native</w:t>
      </w:r>
      <w:r>
        <w:rPr>
          <w:sz w:val="18"/>
          <w:szCs w:val="18"/>
        </w:rPr>
        <w:t xml:space="preserve">  |  OCR </w:t>
      </w:r>
    </w:p>
    <w:p w14:paraId="6F9A7F68" w14:textId="753F5906" w:rsidR="002034E1" w:rsidRDefault="008437C4" w:rsidP="0050160B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lastRenderedPageBreak/>
        <w:t>Prior Experience</w:t>
      </w:r>
      <w:r w:rsidRPr="0050160B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jQuery  |  </w:t>
      </w:r>
      <w:r w:rsidR="00B323DE" w:rsidRPr="008437C4">
        <w:rPr>
          <w:sz w:val="18"/>
          <w:szCs w:val="18"/>
        </w:rPr>
        <w:t>C++</w:t>
      </w:r>
      <w:r>
        <w:rPr>
          <w:sz w:val="18"/>
          <w:szCs w:val="18"/>
        </w:rPr>
        <w:t xml:space="preserve">  |</w:t>
      </w:r>
      <w:r w:rsidR="00CD7B91" w:rsidRPr="008437C4">
        <w:rPr>
          <w:sz w:val="18"/>
          <w:szCs w:val="18"/>
        </w:rPr>
        <w:t xml:space="preserve"> </w:t>
      </w:r>
      <w:r w:rsidR="00B74FF3" w:rsidRPr="008437C4">
        <w:rPr>
          <w:sz w:val="18"/>
          <w:szCs w:val="18"/>
        </w:rPr>
        <w:t>Java</w:t>
      </w:r>
      <w:r w:rsidR="00224B83" w:rsidRPr="008437C4">
        <w:rPr>
          <w:sz w:val="18"/>
          <w:szCs w:val="18"/>
        </w:rPr>
        <w:t xml:space="preserve"> </w:t>
      </w:r>
      <w:r w:rsidR="0050160B">
        <w:rPr>
          <w:sz w:val="18"/>
          <w:szCs w:val="18"/>
        </w:rPr>
        <w:t xml:space="preserve">|  PHP  |  R  |  Google Firebase |  Google </w:t>
      </w:r>
      <w:proofErr w:type="spellStart"/>
      <w:r w:rsidR="0050160B">
        <w:rPr>
          <w:sz w:val="18"/>
          <w:szCs w:val="18"/>
        </w:rPr>
        <w:t>Firestore</w:t>
      </w:r>
      <w:proofErr w:type="spellEnd"/>
      <w:r w:rsidR="0050160B">
        <w:rPr>
          <w:sz w:val="18"/>
          <w:szCs w:val="18"/>
        </w:rPr>
        <w:t xml:space="preserve">  |  AWS EC2  |  Heroku</w:t>
      </w:r>
    </w:p>
    <w:p w14:paraId="6EED9D3D" w14:textId="1A47261B" w:rsidR="00A8457A" w:rsidRDefault="00A8457A" w:rsidP="00A8457A">
      <w:pPr>
        <w:pStyle w:val="Default"/>
        <w:spacing w:after="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1E3E455" wp14:editId="06D6BAD2">
                <wp:simplePos x="0" y="0"/>
                <wp:positionH relativeFrom="page">
                  <wp:posOffset>408331</wp:posOffset>
                </wp:positionH>
                <wp:positionV relativeFrom="paragraph">
                  <wp:posOffset>109398</wp:posOffset>
                </wp:positionV>
                <wp:extent cx="6876415" cy="0"/>
                <wp:effectExtent l="10795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F3E20" id="Group 3" o:spid="_x0000_s1026" style="position:absolute;margin-left:32.15pt;margin-top:8.6pt;width:541.45pt;height:0;z-index:-251652608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ZJ8Q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335D2C7" w14:textId="6237FF01" w:rsidR="00A8457A" w:rsidRDefault="00A8457A" w:rsidP="00E12695">
      <w:pPr>
        <w:spacing w:before="32"/>
        <w:jc w:val="center"/>
        <w:rPr>
          <w:sz w:val="22"/>
          <w:szCs w:val="22"/>
          <w:u w:val="single" w:color="000000"/>
        </w:rPr>
      </w:pPr>
      <w:r w:rsidRPr="00B71655">
        <w:rPr>
          <w:sz w:val="22"/>
          <w:szCs w:val="22"/>
          <w:u w:val="single" w:color="000000"/>
        </w:rPr>
        <w:t>EDUCATION INFORMATION</w:t>
      </w:r>
    </w:p>
    <w:p w14:paraId="193EB616" w14:textId="77777777" w:rsidR="000F7319" w:rsidRPr="000F7319" w:rsidRDefault="000F7319" w:rsidP="00E12695">
      <w:pPr>
        <w:spacing w:before="32"/>
        <w:jc w:val="center"/>
        <w:rPr>
          <w:sz w:val="6"/>
          <w:szCs w:val="6"/>
        </w:rPr>
      </w:pPr>
    </w:p>
    <w:p w14:paraId="52E3EFB0" w14:textId="77777777" w:rsidR="00A8457A" w:rsidRPr="00FB3CCC" w:rsidRDefault="00A8457A" w:rsidP="00A8457A">
      <w:pPr>
        <w:spacing w:before="15"/>
        <w:ind w:left="100"/>
        <w:rPr>
          <w:sz w:val="18"/>
          <w:szCs w:val="18"/>
        </w:rPr>
      </w:pPr>
      <w:r w:rsidRPr="00FB3CCC">
        <w:rPr>
          <w:w w:val="99"/>
          <w:sz w:val="18"/>
          <w:szCs w:val="18"/>
        </w:rPr>
        <w:t>Bachelor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of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Arts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in</w:t>
      </w:r>
      <w:r w:rsidRPr="00FB3CCC">
        <w:rPr>
          <w:sz w:val="18"/>
          <w:szCs w:val="18"/>
        </w:rPr>
        <w:t xml:space="preserve">                                     </w:t>
      </w:r>
      <w:r w:rsidRPr="00FB3CCC">
        <w:rPr>
          <w:w w:val="99"/>
          <w:sz w:val="18"/>
          <w:szCs w:val="18"/>
        </w:rPr>
        <w:t>Molloy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University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–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Rockville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Centre,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NY</w:t>
      </w:r>
      <w:r w:rsidRPr="00FB3CCC">
        <w:rPr>
          <w:sz w:val="18"/>
          <w:szCs w:val="18"/>
        </w:rPr>
        <w:t xml:space="preserve">                                   </w:t>
      </w:r>
      <w:r w:rsidRPr="00FB3CCC">
        <w:rPr>
          <w:sz w:val="18"/>
          <w:szCs w:val="18"/>
        </w:rPr>
        <w:tab/>
        <w:t xml:space="preserve">             </w:t>
      </w:r>
    </w:p>
    <w:p w14:paraId="0D6F1326" w14:textId="4B2B03BD" w:rsidR="00A8457A" w:rsidRPr="00FB3CCC" w:rsidRDefault="00A8457A" w:rsidP="00A8457A">
      <w:pPr>
        <w:spacing w:before="15"/>
        <w:ind w:left="100"/>
        <w:rPr>
          <w:sz w:val="18"/>
          <w:szCs w:val="18"/>
        </w:rPr>
      </w:pPr>
      <w:r w:rsidRPr="00FB3CCC">
        <w:rPr>
          <w:w w:val="99"/>
          <w:sz w:val="18"/>
          <w:szCs w:val="18"/>
        </w:rPr>
        <w:t>Computer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Science</w:t>
      </w:r>
      <w:r w:rsidRPr="00FB3CCC">
        <w:rPr>
          <w:sz w:val="18"/>
          <w:szCs w:val="18"/>
        </w:rPr>
        <w:t xml:space="preserve">                                       </w:t>
      </w:r>
      <w:r w:rsidRPr="00FB3CCC">
        <w:rPr>
          <w:b/>
          <w:sz w:val="18"/>
          <w:szCs w:val="18"/>
        </w:rPr>
        <w:t>GPA: 3.49</w:t>
      </w:r>
      <w:r w:rsidRPr="00FB3CCC">
        <w:rPr>
          <w:sz w:val="18"/>
          <w:szCs w:val="18"/>
        </w:rPr>
        <w:t xml:space="preserve"> | </w:t>
      </w:r>
      <w:r w:rsidRPr="00FB3CCC">
        <w:rPr>
          <w:b/>
          <w:sz w:val="18"/>
          <w:szCs w:val="18"/>
        </w:rPr>
        <w:t>Dean’s List</w:t>
      </w:r>
      <w:r w:rsidR="009F4D67" w:rsidRPr="00FB3CCC">
        <w:rPr>
          <w:b/>
          <w:sz w:val="18"/>
          <w:szCs w:val="18"/>
        </w:rPr>
        <w:t xml:space="preserve"> – 2 semesters </w:t>
      </w:r>
    </w:p>
    <w:p w14:paraId="793E54F8" w14:textId="77777777" w:rsidR="00A8457A" w:rsidRPr="00FB3CCC" w:rsidRDefault="00A8457A" w:rsidP="00A8457A">
      <w:pPr>
        <w:spacing w:line="100" w:lineRule="exact"/>
        <w:rPr>
          <w:sz w:val="18"/>
          <w:szCs w:val="18"/>
        </w:rPr>
      </w:pPr>
    </w:p>
    <w:p w14:paraId="674EA8D3" w14:textId="77777777" w:rsidR="00A8457A" w:rsidRPr="00FB3CCC" w:rsidRDefault="00A8457A" w:rsidP="00A8457A">
      <w:pPr>
        <w:spacing w:line="200" w:lineRule="exact"/>
        <w:rPr>
          <w:sz w:val="18"/>
          <w:szCs w:val="18"/>
        </w:rPr>
      </w:pPr>
    </w:p>
    <w:p w14:paraId="4FAF94DF" w14:textId="77777777" w:rsidR="00A8457A" w:rsidRPr="00FB3CCC" w:rsidRDefault="00A8457A" w:rsidP="00A8457A">
      <w:pPr>
        <w:ind w:left="100"/>
        <w:rPr>
          <w:sz w:val="18"/>
          <w:szCs w:val="18"/>
        </w:rPr>
      </w:pPr>
      <w:r w:rsidRPr="00FB3CCC">
        <w:rPr>
          <w:w w:val="99"/>
          <w:sz w:val="18"/>
          <w:szCs w:val="18"/>
        </w:rPr>
        <w:t>Bachelor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of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Arts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in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English</w:t>
      </w:r>
      <w:r w:rsidRPr="00FB3CCC">
        <w:rPr>
          <w:sz w:val="18"/>
          <w:szCs w:val="18"/>
        </w:rPr>
        <w:t xml:space="preserve">                        </w:t>
      </w:r>
      <w:r w:rsidRPr="00FB3CCC">
        <w:rPr>
          <w:w w:val="99"/>
          <w:sz w:val="18"/>
          <w:szCs w:val="18"/>
        </w:rPr>
        <w:t>State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University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of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New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York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College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at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Geneseo</w:t>
      </w:r>
      <w:r w:rsidRPr="00FB3CCC">
        <w:rPr>
          <w:sz w:val="18"/>
          <w:szCs w:val="18"/>
        </w:rPr>
        <w:t xml:space="preserve">                                      </w:t>
      </w:r>
    </w:p>
    <w:p w14:paraId="61D21328" w14:textId="2EB154FB" w:rsidR="00A8457A" w:rsidRPr="00FB3CCC" w:rsidRDefault="00A8457A" w:rsidP="009F4D67">
      <w:pPr>
        <w:spacing w:before="15"/>
        <w:rPr>
          <w:sz w:val="18"/>
          <w:szCs w:val="18"/>
        </w:rPr>
      </w:pPr>
      <w:r w:rsidRPr="00FB3CCC">
        <w:rPr>
          <w:w w:val="99"/>
          <w:sz w:val="18"/>
          <w:szCs w:val="18"/>
        </w:rPr>
        <w:t xml:space="preserve">  Minor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in</w:t>
      </w:r>
      <w:r w:rsidRPr="00FB3CCC">
        <w:rPr>
          <w:sz w:val="18"/>
          <w:szCs w:val="18"/>
        </w:rPr>
        <w:t xml:space="preserve"> </w:t>
      </w:r>
      <w:r w:rsidRPr="00FB3CCC">
        <w:rPr>
          <w:w w:val="99"/>
          <w:sz w:val="18"/>
          <w:szCs w:val="18"/>
        </w:rPr>
        <w:t>Biology</w:t>
      </w:r>
      <w:r w:rsidRPr="00FB3CCC">
        <w:rPr>
          <w:sz w:val="18"/>
          <w:szCs w:val="18"/>
        </w:rPr>
        <w:t xml:space="preserve"> </w:t>
      </w:r>
      <w:r w:rsidRPr="00FB3CCC">
        <w:rPr>
          <w:sz w:val="18"/>
          <w:szCs w:val="18"/>
        </w:rPr>
        <w:tab/>
        <w:t xml:space="preserve">                           </w:t>
      </w:r>
      <w:r w:rsidRPr="00FB3CCC">
        <w:rPr>
          <w:b/>
          <w:sz w:val="18"/>
          <w:szCs w:val="18"/>
        </w:rPr>
        <w:t>GPA: 3.46</w:t>
      </w:r>
      <w:r w:rsidRPr="00FB3CCC">
        <w:rPr>
          <w:sz w:val="18"/>
          <w:szCs w:val="18"/>
        </w:rPr>
        <w:t xml:space="preserve"> | </w:t>
      </w:r>
      <w:r w:rsidRPr="00FB3CCC">
        <w:rPr>
          <w:b/>
          <w:sz w:val="18"/>
          <w:szCs w:val="18"/>
        </w:rPr>
        <w:t>Dean’s List</w:t>
      </w:r>
      <w:r w:rsidR="009F4D67" w:rsidRPr="00FB3CCC">
        <w:rPr>
          <w:b/>
          <w:sz w:val="18"/>
          <w:szCs w:val="18"/>
        </w:rPr>
        <w:t xml:space="preserve"> – 3 semesters</w:t>
      </w:r>
    </w:p>
    <w:sectPr w:rsidR="00A8457A" w:rsidRPr="00FB3CCC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A6"/>
    <w:multiLevelType w:val="hybridMultilevel"/>
    <w:tmpl w:val="B0CE5492"/>
    <w:lvl w:ilvl="0" w:tplc="143A53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3BD"/>
    <w:multiLevelType w:val="hybridMultilevel"/>
    <w:tmpl w:val="62B06548"/>
    <w:lvl w:ilvl="0" w:tplc="3474B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76E5"/>
    <w:multiLevelType w:val="hybridMultilevel"/>
    <w:tmpl w:val="FC387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3F89"/>
    <w:multiLevelType w:val="hybridMultilevel"/>
    <w:tmpl w:val="705CFFF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F491872"/>
    <w:multiLevelType w:val="hybridMultilevel"/>
    <w:tmpl w:val="EFAAD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7405E"/>
    <w:multiLevelType w:val="hybridMultilevel"/>
    <w:tmpl w:val="75187B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4230B"/>
    <w:multiLevelType w:val="hybridMultilevel"/>
    <w:tmpl w:val="04907BA4"/>
    <w:lvl w:ilvl="0" w:tplc="F1CCA4A0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01746B1"/>
    <w:multiLevelType w:val="hybridMultilevel"/>
    <w:tmpl w:val="2466D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8739F"/>
    <w:multiLevelType w:val="multilevel"/>
    <w:tmpl w:val="C212E4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75D4798"/>
    <w:multiLevelType w:val="hybridMultilevel"/>
    <w:tmpl w:val="AB64A94A"/>
    <w:lvl w:ilvl="0" w:tplc="0A28FEB2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285D3466"/>
    <w:multiLevelType w:val="hybridMultilevel"/>
    <w:tmpl w:val="C250EFD2"/>
    <w:lvl w:ilvl="0" w:tplc="A8C650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156D00"/>
    <w:multiLevelType w:val="hybridMultilevel"/>
    <w:tmpl w:val="7E7CD9E6"/>
    <w:lvl w:ilvl="0" w:tplc="E2126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720F"/>
    <w:multiLevelType w:val="hybridMultilevel"/>
    <w:tmpl w:val="DDEE97EE"/>
    <w:lvl w:ilvl="0" w:tplc="A48ABB1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08D41EE"/>
    <w:multiLevelType w:val="hybridMultilevel"/>
    <w:tmpl w:val="B484DE2C"/>
    <w:lvl w:ilvl="0" w:tplc="E962DFA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5740AD"/>
    <w:multiLevelType w:val="hybridMultilevel"/>
    <w:tmpl w:val="85A0E35C"/>
    <w:lvl w:ilvl="0" w:tplc="D5746C52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  <w:w w:val="99"/>
        <w:sz w:val="24"/>
      </w:rPr>
    </w:lvl>
    <w:lvl w:ilvl="1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8B25081"/>
    <w:multiLevelType w:val="hybridMultilevel"/>
    <w:tmpl w:val="F02AFF6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5E3C26"/>
    <w:multiLevelType w:val="hybridMultilevel"/>
    <w:tmpl w:val="8F0417A0"/>
    <w:lvl w:ilvl="0" w:tplc="E89ADF0C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23824F1"/>
    <w:multiLevelType w:val="hybridMultilevel"/>
    <w:tmpl w:val="7D3285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34E5884"/>
    <w:multiLevelType w:val="hybridMultilevel"/>
    <w:tmpl w:val="1E3E8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167C"/>
    <w:multiLevelType w:val="hybridMultilevel"/>
    <w:tmpl w:val="0572525C"/>
    <w:lvl w:ilvl="0" w:tplc="112E7C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282D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D12"/>
    <w:multiLevelType w:val="hybridMultilevel"/>
    <w:tmpl w:val="8912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D71DF"/>
    <w:multiLevelType w:val="hybridMultilevel"/>
    <w:tmpl w:val="27B6E5AE"/>
    <w:lvl w:ilvl="0" w:tplc="D3667454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EF41D16"/>
    <w:multiLevelType w:val="hybridMultilevel"/>
    <w:tmpl w:val="6FA44932"/>
    <w:lvl w:ilvl="0" w:tplc="E09C4E8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0911AC3"/>
    <w:multiLevelType w:val="hybridMultilevel"/>
    <w:tmpl w:val="A000BFC6"/>
    <w:lvl w:ilvl="0" w:tplc="4D12F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91CCE"/>
    <w:multiLevelType w:val="hybridMultilevel"/>
    <w:tmpl w:val="EEC0DC32"/>
    <w:lvl w:ilvl="0" w:tplc="D6762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D1B58"/>
    <w:multiLevelType w:val="hybridMultilevel"/>
    <w:tmpl w:val="3C4A3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700"/>
    <w:multiLevelType w:val="hybridMultilevel"/>
    <w:tmpl w:val="7B1E98CC"/>
    <w:lvl w:ilvl="0" w:tplc="0090F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5873"/>
    <w:multiLevelType w:val="hybridMultilevel"/>
    <w:tmpl w:val="FFEEE1FE"/>
    <w:lvl w:ilvl="0" w:tplc="75C484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73487"/>
    <w:multiLevelType w:val="hybridMultilevel"/>
    <w:tmpl w:val="CEC62D7E"/>
    <w:lvl w:ilvl="0" w:tplc="C33C781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2182C"/>
    <w:multiLevelType w:val="hybridMultilevel"/>
    <w:tmpl w:val="50C8A15E"/>
    <w:lvl w:ilvl="0" w:tplc="399221C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7A26CF2"/>
    <w:multiLevelType w:val="hybridMultilevel"/>
    <w:tmpl w:val="8326E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51C40"/>
    <w:multiLevelType w:val="hybridMultilevel"/>
    <w:tmpl w:val="4060F750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67E46FD1"/>
    <w:multiLevelType w:val="hybridMultilevel"/>
    <w:tmpl w:val="D56AC2C6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687356D7"/>
    <w:multiLevelType w:val="hybridMultilevel"/>
    <w:tmpl w:val="67024A18"/>
    <w:lvl w:ilvl="0" w:tplc="46B4C9AC">
      <w:numFmt w:val="bullet"/>
      <w:lvlText w:val="-"/>
      <w:lvlJc w:val="left"/>
      <w:pPr>
        <w:ind w:left="1080" w:hanging="360"/>
      </w:pPr>
      <w:rPr>
        <w:rFonts w:ascii="unifont" w:eastAsia="unifont" w:hAnsi="unifont" w:cs="unifont" w:hint="default"/>
        <w:w w:val="99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20384"/>
    <w:multiLevelType w:val="hybridMultilevel"/>
    <w:tmpl w:val="184A0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D1AE4"/>
    <w:multiLevelType w:val="hybridMultilevel"/>
    <w:tmpl w:val="7484889E"/>
    <w:lvl w:ilvl="0" w:tplc="71EA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52103"/>
    <w:multiLevelType w:val="hybridMultilevel"/>
    <w:tmpl w:val="266430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4562F"/>
    <w:multiLevelType w:val="hybridMultilevel"/>
    <w:tmpl w:val="FB0215AE"/>
    <w:lvl w:ilvl="0" w:tplc="C33C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1F1E"/>
    <w:multiLevelType w:val="hybridMultilevel"/>
    <w:tmpl w:val="2E4228A4"/>
    <w:lvl w:ilvl="0" w:tplc="A1C8ED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6A6012"/>
    <w:multiLevelType w:val="hybridMultilevel"/>
    <w:tmpl w:val="05F26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06E8A"/>
    <w:multiLevelType w:val="hybridMultilevel"/>
    <w:tmpl w:val="E5B03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AB3"/>
    <w:multiLevelType w:val="hybridMultilevel"/>
    <w:tmpl w:val="27D43F60"/>
    <w:lvl w:ilvl="0" w:tplc="9A7CE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6860">
    <w:abstractNumId w:val="8"/>
  </w:num>
  <w:num w:numId="2" w16cid:durableId="687801215">
    <w:abstractNumId w:val="36"/>
  </w:num>
  <w:num w:numId="3" w16cid:durableId="795370241">
    <w:abstractNumId w:val="22"/>
  </w:num>
  <w:num w:numId="4" w16cid:durableId="1735810307">
    <w:abstractNumId w:val="35"/>
  </w:num>
  <w:num w:numId="5" w16cid:durableId="292058183">
    <w:abstractNumId w:val="23"/>
  </w:num>
  <w:num w:numId="6" w16cid:durableId="1918394320">
    <w:abstractNumId w:val="1"/>
  </w:num>
  <w:num w:numId="7" w16cid:durableId="308753521">
    <w:abstractNumId w:val="38"/>
  </w:num>
  <w:num w:numId="8" w16cid:durableId="1011954892">
    <w:abstractNumId w:val="3"/>
  </w:num>
  <w:num w:numId="9" w16cid:durableId="1897009018">
    <w:abstractNumId w:val="15"/>
  </w:num>
  <w:num w:numId="10" w16cid:durableId="147089209">
    <w:abstractNumId w:val="39"/>
  </w:num>
  <w:num w:numId="11" w16cid:durableId="1879665217">
    <w:abstractNumId w:val="14"/>
  </w:num>
  <w:num w:numId="12" w16cid:durableId="1897930073">
    <w:abstractNumId w:val="33"/>
  </w:num>
  <w:num w:numId="13" w16cid:durableId="1369916486">
    <w:abstractNumId w:val="19"/>
  </w:num>
  <w:num w:numId="14" w16cid:durableId="1829201588">
    <w:abstractNumId w:val="11"/>
  </w:num>
  <w:num w:numId="15" w16cid:durableId="1713652228">
    <w:abstractNumId w:val="17"/>
  </w:num>
  <w:num w:numId="16" w16cid:durableId="1344019304">
    <w:abstractNumId w:val="41"/>
  </w:num>
  <w:num w:numId="17" w16cid:durableId="1126460478">
    <w:abstractNumId w:val="27"/>
  </w:num>
  <w:num w:numId="18" w16cid:durableId="970014003">
    <w:abstractNumId w:val="18"/>
  </w:num>
  <w:num w:numId="19" w16cid:durableId="1739092770">
    <w:abstractNumId w:val="31"/>
  </w:num>
  <w:num w:numId="20" w16cid:durableId="1954483058">
    <w:abstractNumId w:val="9"/>
  </w:num>
  <w:num w:numId="21" w16cid:durableId="1871916404">
    <w:abstractNumId w:val="25"/>
  </w:num>
  <w:num w:numId="22" w16cid:durableId="755246245">
    <w:abstractNumId w:val="21"/>
  </w:num>
  <w:num w:numId="23" w16cid:durableId="1091388766">
    <w:abstractNumId w:val="32"/>
  </w:num>
  <w:num w:numId="24" w16cid:durableId="1574387167">
    <w:abstractNumId w:val="16"/>
  </w:num>
  <w:num w:numId="25" w16cid:durableId="1253969844">
    <w:abstractNumId w:val="30"/>
  </w:num>
  <w:num w:numId="26" w16cid:durableId="361438908">
    <w:abstractNumId w:val="20"/>
  </w:num>
  <w:num w:numId="27" w16cid:durableId="2001693704">
    <w:abstractNumId w:val="29"/>
  </w:num>
  <w:num w:numId="28" w16cid:durableId="475728453">
    <w:abstractNumId w:val="34"/>
  </w:num>
  <w:num w:numId="29" w16cid:durableId="1178545951">
    <w:abstractNumId w:val="4"/>
  </w:num>
  <w:num w:numId="30" w16cid:durableId="1180704595">
    <w:abstractNumId w:val="40"/>
  </w:num>
  <w:num w:numId="31" w16cid:durableId="1765302279">
    <w:abstractNumId w:val="6"/>
  </w:num>
  <w:num w:numId="32" w16cid:durableId="622075273">
    <w:abstractNumId w:val="7"/>
  </w:num>
  <w:num w:numId="33" w16cid:durableId="573245732">
    <w:abstractNumId w:val="12"/>
  </w:num>
  <w:num w:numId="34" w16cid:durableId="1483739902">
    <w:abstractNumId w:val="10"/>
  </w:num>
  <w:num w:numId="35" w16cid:durableId="1018895722">
    <w:abstractNumId w:val="26"/>
  </w:num>
  <w:num w:numId="36" w16cid:durableId="771170952">
    <w:abstractNumId w:val="5"/>
  </w:num>
  <w:num w:numId="37" w16cid:durableId="447160061">
    <w:abstractNumId w:val="2"/>
  </w:num>
  <w:num w:numId="38" w16cid:durableId="15278911">
    <w:abstractNumId w:val="24"/>
  </w:num>
  <w:num w:numId="39" w16cid:durableId="49160089">
    <w:abstractNumId w:val="37"/>
  </w:num>
  <w:num w:numId="40" w16cid:durableId="1558397675">
    <w:abstractNumId w:val="28"/>
  </w:num>
  <w:num w:numId="41" w16cid:durableId="374042844">
    <w:abstractNumId w:val="13"/>
  </w:num>
  <w:num w:numId="42" w16cid:durableId="14810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CC0"/>
    <w:rsid w:val="000033B7"/>
    <w:rsid w:val="00013564"/>
    <w:rsid w:val="00014327"/>
    <w:rsid w:val="000146E2"/>
    <w:rsid w:val="000245A1"/>
    <w:rsid w:val="00035831"/>
    <w:rsid w:val="00043787"/>
    <w:rsid w:val="00044968"/>
    <w:rsid w:val="0004537A"/>
    <w:rsid w:val="00047353"/>
    <w:rsid w:val="00065435"/>
    <w:rsid w:val="00071FA5"/>
    <w:rsid w:val="000757D0"/>
    <w:rsid w:val="00075F63"/>
    <w:rsid w:val="00081548"/>
    <w:rsid w:val="00082E32"/>
    <w:rsid w:val="000865F2"/>
    <w:rsid w:val="00090EDA"/>
    <w:rsid w:val="00093217"/>
    <w:rsid w:val="000961A7"/>
    <w:rsid w:val="00097BA7"/>
    <w:rsid w:val="000C667F"/>
    <w:rsid w:val="000D0C8C"/>
    <w:rsid w:val="000D2DAF"/>
    <w:rsid w:val="000D3826"/>
    <w:rsid w:val="000E27C2"/>
    <w:rsid w:val="000F0885"/>
    <w:rsid w:val="000F5437"/>
    <w:rsid w:val="000F7319"/>
    <w:rsid w:val="00100AC3"/>
    <w:rsid w:val="00102569"/>
    <w:rsid w:val="00103E4C"/>
    <w:rsid w:val="0013748A"/>
    <w:rsid w:val="00142AEC"/>
    <w:rsid w:val="0016514D"/>
    <w:rsid w:val="00181B9C"/>
    <w:rsid w:val="00182C6B"/>
    <w:rsid w:val="00190E22"/>
    <w:rsid w:val="001A7227"/>
    <w:rsid w:val="001B411F"/>
    <w:rsid w:val="001C03EE"/>
    <w:rsid w:val="001C75A7"/>
    <w:rsid w:val="001F1985"/>
    <w:rsid w:val="001F2EB2"/>
    <w:rsid w:val="001F7EC2"/>
    <w:rsid w:val="002034E1"/>
    <w:rsid w:val="00205899"/>
    <w:rsid w:val="00213AFA"/>
    <w:rsid w:val="002148D7"/>
    <w:rsid w:val="00221D21"/>
    <w:rsid w:val="002225D1"/>
    <w:rsid w:val="00224B83"/>
    <w:rsid w:val="0022547C"/>
    <w:rsid w:val="00226885"/>
    <w:rsid w:val="00231118"/>
    <w:rsid w:val="002318A0"/>
    <w:rsid w:val="00233D69"/>
    <w:rsid w:val="002434C4"/>
    <w:rsid w:val="00260561"/>
    <w:rsid w:val="00261D08"/>
    <w:rsid w:val="00261DDB"/>
    <w:rsid w:val="00262E82"/>
    <w:rsid w:val="00264C9E"/>
    <w:rsid w:val="00273005"/>
    <w:rsid w:val="0027499A"/>
    <w:rsid w:val="0027696A"/>
    <w:rsid w:val="00286192"/>
    <w:rsid w:val="002908C1"/>
    <w:rsid w:val="002B4D68"/>
    <w:rsid w:val="002C46E9"/>
    <w:rsid w:val="002C68CF"/>
    <w:rsid w:val="002D0396"/>
    <w:rsid w:val="002D379E"/>
    <w:rsid w:val="002D79EC"/>
    <w:rsid w:val="002F7472"/>
    <w:rsid w:val="00300D2B"/>
    <w:rsid w:val="00306651"/>
    <w:rsid w:val="00315B8A"/>
    <w:rsid w:val="00323068"/>
    <w:rsid w:val="00323CDA"/>
    <w:rsid w:val="0033205E"/>
    <w:rsid w:val="003445A2"/>
    <w:rsid w:val="00374610"/>
    <w:rsid w:val="003767AB"/>
    <w:rsid w:val="00381846"/>
    <w:rsid w:val="00384308"/>
    <w:rsid w:val="00390583"/>
    <w:rsid w:val="003A1CAF"/>
    <w:rsid w:val="003A5CCC"/>
    <w:rsid w:val="003A6A64"/>
    <w:rsid w:val="003C1AD3"/>
    <w:rsid w:val="003D29EE"/>
    <w:rsid w:val="003D4486"/>
    <w:rsid w:val="003D5488"/>
    <w:rsid w:val="003D7302"/>
    <w:rsid w:val="003E00A8"/>
    <w:rsid w:val="003F04DA"/>
    <w:rsid w:val="003F1CF8"/>
    <w:rsid w:val="003F5731"/>
    <w:rsid w:val="00400C58"/>
    <w:rsid w:val="00404803"/>
    <w:rsid w:val="00412A1A"/>
    <w:rsid w:val="0041442C"/>
    <w:rsid w:val="00416D52"/>
    <w:rsid w:val="004170C2"/>
    <w:rsid w:val="00422829"/>
    <w:rsid w:val="00432FBB"/>
    <w:rsid w:val="00443062"/>
    <w:rsid w:val="0044458E"/>
    <w:rsid w:val="00446250"/>
    <w:rsid w:val="004515D7"/>
    <w:rsid w:val="00453265"/>
    <w:rsid w:val="0048357D"/>
    <w:rsid w:val="00491691"/>
    <w:rsid w:val="004977AA"/>
    <w:rsid w:val="004A2FE6"/>
    <w:rsid w:val="004A6DAA"/>
    <w:rsid w:val="004B3BA9"/>
    <w:rsid w:val="004D43B0"/>
    <w:rsid w:val="004E40B1"/>
    <w:rsid w:val="004F248C"/>
    <w:rsid w:val="004F24D9"/>
    <w:rsid w:val="004F72C3"/>
    <w:rsid w:val="004F7354"/>
    <w:rsid w:val="005003B1"/>
    <w:rsid w:val="0050160B"/>
    <w:rsid w:val="00506688"/>
    <w:rsid w:val="0051241D"/>
    <w:rsid w:val="0051370C"/>
    <w:rsid w:val="005237DA"/>
    <w:rsid w:val="00525BBE"/>
    <w:rsid w:val="00531C6D"/>
    <w:rsid w:val="00532529"/>
    <w:rsid w:val="00534BB1"/>
    <w:rsid w:val="00535B92"/>
    <w:rsid w:val="005427AD"/>
    <w:rsid w:val="0054424E"/>
    <w:rsid w:val="00556E97"/>
    <w:rsid w:val="00562695"/>
    <w:rsid w:val="005708F9"/>
    <w:rsid w:val="005746FD"/>
    <w:rsid w:val="00577EDB"/>
    <w:rsid w:val="00580073"/>
    <w:rsid w:val="005832A2"/>
    <w:rsid w:val="00583556"/>
    <w:rsid w:val="00591937"/>
    <w:rsid w:val="00591A63"/>
    <w:rsid w:val="00592A96"/>
    <w:rsid w:val="005942A3"/>
    <w:rsid w:val="005979CA"/>
    <w:rsid w:val="005A715D"/>
    <w:rsid w:val="005B5C1E"/>
    <w:rsid w:val="005C55D1"/>
    <w:rsid w:val="005C581E"/>
    <w:rsid w:val="005D4326"/>
    <w:rsid w:val="005E10ED"/>
    <w:rsid w:val="005E2B0C"/>
    <w:rsid w:val="005E311E"/>
    <w:rsid w:val="005F4B18"/>
    <w:rsid w:val="00603327"/>
    <w:rsid w:val="00606BFA"/>
    <w:rsid w:val="0061161F"/>
    <w:rsid w:val="00620AD0"/>
    <w:rsid w:val="00625BCC"/>
    <w:rsid w:val="00625E30"/>
    <w:rsid w:val="00627C4C"/>
    <w:rsid w:val="00630B2D"/>
    <w:rsid w:val="006456EF"/>
    <w:rsid w:val="00655199"/>
    <w:rsid w:val="00657D17"/>
    <w:rsid w:val="00666FB2"/>
    <w:rsid w:val="00674E68"/>
    <w:rsid w:val="00675D01"/>
    <w:rsid w:val="006833F7"/>
    <w:rsid w:val="0068344D"/>
    <w:rsid w:val="0069028B"/>
    <w:rsid w:val="0069327A"/>
    <w:rsid w:val="006C6FC7"/>
    <w:rsid w:val="006E4494"/>
    <w:rsid w:val="006F2B14"/>
    <w:rsid w:val="006F79CF"/>
    <w:rsid w:val="00713511"/>
    <w:rsid w:val="0072026F"/>
    <w:rsid w:val="00720710"/>
    <w:rsid w:val="0072643D"/>
    <w:rsid w:val="00735749"/>
    <w:rsid w:val="00740E78"/>
    <w:rsid w:val="0074279B"/>
    <w:rsid w:val="00742944"/>
    <w:rsid w:val="007447FA"/>
    <w:rsid w:val="00754A1E"/>
    <w:rsid w:val="00754A95"/>
    <w:rsid w:val="007660CC"/>
    <w:rsid w:val="00770724"/>
    <w:rsid w:val="00773ABD"/>
    <w:rsid w:val="007741B7"/>
    <w:rsid w:val="00776D7F"/>
    <w:rsid w:val="007859B3"/>
    <w:rsid w:val="00785CFD"/>
    <w:rsid w:val="007A20AD"/>
    <w:rsid w:val="007A2124"/>
    <w:rsid w:val="007A5C5D"/>
    <w:rsid w:val="007A6136"/>
    <w:rsid w:val="007A660C"/>
    <w:rsid w:val="007A7573"/>
    <w:rsid w:val="007C3168"/>
    <w:rsid w:val="007C6A41"/>
    <w:rsid w:val="007D3C3F"/>
    <w:rsid w:val="007D3F7D"/>
    <w:rsid w:val="007E52C4"/>
    <w:rsid w:val="007E5DBA"/>
    <w:rsid w:val="008029B2"/>
    <w:rsid w:val="0080695F"/>
    <w:rsid w:val="008153E5"/>
    <w:rsid w:val="0081748B"/>
    <w:rsid w:val="0082692C"/>
    <w:rsid w:val="00840125"/>
    <w:rsid w:val="00841CD0"/>
    <w:rsid w:val="0084267C"/>
    <w:rsid w:val="008437C4"/>
    <w:rsid w:val="008447D6"/>
    <w:rsid w:val="00856367"/>
    <w:rsid w:val="0086363E"/>
    <w:rsid w:val="0086503A"/>
    <w:rsid w:val="008671FB"/>
    <w:rsid w:val="008735EF"/>
    <w:rsid w:val="00880395"/>
    <w:rsid w:val="008A1459"/>
    <w:rsid w:val="008B4531"/>
    <w:rsid w:val="008C0399"/>
    <w:rsid w:val="008C1914"/>
    <w:rsid w:val="008D08E1"/>
    <w:rsid w:val="008F1EE8"/>
    <w:rsid w:val="00910712"/>
    <w:rsid w:val="00914812"/>
    <w:rsid w:val="00917B35"/>
    <w:rsid w:val="009236DB"/>
    <w:rsid w:val="00927B04"/>
    <w:rsid w:val="00935A50"/>
    <w:rsid w:val="00936A43"/>
    <w:rsid w:val="0094141D"/>
    <w:rsid w:val="00946E37"/>
    <w:rsid w:val="0095339B"/>
    <w:rsid w:val="009574FE"/>
    <w:rsid w:val="009750F2"/>
    <w:rsid w:val="00984B91"/>
    <w:rsid w:val="009859EE"/>
    <w:rsid w:val="009860EA"/>
    <w:rsid w:val="009A1D9A"/>
    <w:rsid w:val="009B577A"/>
    <w:rsid w:val="009C0732"/>
    <w:rsid w:val="009D1F5B"/>
    <w:rsid w:val="009F4D67"/>
    <w:rsid w:val="00A02EA0"/>
    <w:rsid w:val="00A16754"/>
    <w:rsid w:val="00A248A0"/>
    <w:rsid w:val="00A24C06"/>
    <w:rsid w:val="00A31C7E"/>
    <w:rsid w:val="00A322C4"/>
    <w:rsid w:val="00A33966"/>
    <w:rsid w:val="00A433E9"/>
    <w:rsid w:val="00A52BED"/>
    <w:rsid w:val="00A71432"/>
    <w:rsid w:val="00A73929"/>
    <w:rsid w:val="00A75C29"/>
    <w:rsid w:val="00A8457A"/>
    <w:rsid w:val="00A93333"/>
    <w:rsid w:val="00A94D55"/>
    <w:rsid w:val="00A962BE"/>
    <w:rsid w:val="00A96360"/>
    <w:rsid w:val="00AA3608"/>
    <w:rsid w:val="00AA6D5C"/>
    <w:rsid w:val="00AC1A7D"/>
    <w:rsid w:val="00AC1D38"/>
    <w:rsid w:val="00AD31F2"/>
    <w:rsid w:val="00AE0282"/>
    <w:rsid w:val="00AE7E9D"/>
    <w:rsid w:val="00AF12A3"/>
    <w:rsid w:val="00AF6283"/>
    <w:rsid w:val="00AF698A"/>
    <w:rsid w:val="00B030DB"/>
    <w:rsid w:val="00B038A9"/>
    <w:rsid w:val="00B16531"/>
    <w:rsid w:val="00B20445"/>
    <w:rsid w:val="00B306F1"/>
    <w:rsid w:val="00B31484"/>
    <w:rsid w:val="00B323DE"/>
    <w:rsid w:val="00B358FD"/>
    <w:rsid w:val="00B433F3"/>
    <w:rsid w:val="00B4635D"/>
    <w:rsid w:val="00B55E31"/>
    <w:rsid w:val="00B56C76"/>
    <w:rsid w:val="00B67640"/>
    <w:rsid w:val="00B71655"/>
    <w:rsid w:val="00B744DB"/>
    <w:rsid w:val="00B74FF3"/>
    <w:rsid w:val="00B77C1A"/>
    <w:rsid w:val="00B82BDA"/>
    <w:rsid w:val="00B875B7"/>
    <w:rsid w:val="00B92109"/>
    <w:rsid w:val="00B978BB"/>
    <w:rsid w:val="00BB04B7"/>
    <w:rsid w:val="00BC1D09"/>
    <w:rsid w:val="00BD3E21"/>
    <w:rsid w:val="00BE1C1F"/>
    <w:rsid w:val="00BF0693"/>
    <w:rsid w:val="00BF67DE"/>
    <w:rsid w:val="00C1669F"/>
    <w:rsid w:val="00C20695"/>
    <w:rsid w:val="00C31AE4"/>
    <w:rsid w:val="00C40226"/>
    <w:rsid w:val="00C44940"/>
    <w:rsid w:val="00C65A17"/>
    <w:rsid w:val="00C72FE0"/>
    <w:rsid w:val="00C73CE9"/>
    <w:rsid w:val="00C74657"/>
    <w:rsid w:val="00CB0034"/>
    <w:rsid w:val="00CC6100"/>
    <w:rsid w:val="00CD32B1"/>
    <w:rsid w:val="00CD4256"/>
    <w:rsid w:val="00CD7B91"/>
    <w:rsid w:val="00CE1A2D"/>
    <w:rsid w:val="00CE3808"/>
    <w:rsid w:val="00CE57B7"/>
    <w:rsid w:val="00CF3CC0"/>
    <w:rsid w:val="00CF4150"/>
    <w:rsid w:val="00D03B93"/>
    <w:rsid w:val="00D147AC"/>
    <w:rsid w:val="00D368D8"/>
    <w:rsid w:val="00D41B7D"/>
    <w:rsid w:val="00D472F8"/>
    <w:rsid w:val="00D56FCD"/>
    <w:rsid w:val="00D6659E"/>
    <w:rsid w:val="00D67697"/>
    <w:rsid w:val="00D7060C"/>
    <w:rsid w:val="00D74DEC"/>
    <w:rsid w:val="00D7671F"/>
    <w:rsid w:val="00D825D2"/>
    <w:rsid w:val="00D87695"/>
    <w:rsid w:val="00D904B9"/>
    <w:rsid w:val="00D959CF"/>
    <w:rsid w:val="00D97E04"/>
    <w:rsid w:val="00DA2C25"/>
    <w:rsid w:val="00DA331C"/>
    <w:rsid w:val="00DB5BAD"/>
    <w:rsid w:val="00DD1B3F"/>
    <w:rsid w:val="00DD566F"/>
    <w:rsid w:val="00DD7457"/>
    <w:rsid w:val="00DF18A7"/>
    <w:rsid w:val="00DF4543"/>
    <w:rsid w:val="00E01C61"/>
    <w:rsid w:val="00E03493"/>
    <w:rsid w:val="00E10487"/>
    <w:rsid w:val="00E10F11"/>
    <w:rsid w:val="00E115D2"/>
    <w:rsid w:val="00E12695"/>
    <w:rsid w:val="00E238CA"/>
    <w:rsid w:val="00E2502B"/>
    <w:rsid w:val="00E40017"/>
    <w:rsid w:val="00E43C48"/>
    <w:rsid w:val="00E560BC"/>
    <w:rsid w:val="00E7356F"/>
    <w:rsid w:val="00E7419B"/>
    <w:rsid w:val="00E770E8"/>
    <w:rsid w:val="00E77C96"/>
    <w:rsid w:val="00E8088E"/>
    <w:rsid w:val="00E8108F"/>
    <w:rsid w:val="00E81A9A"/>
    <w:rsid w:val="00E858AB"/>
    <w:rsid w:val="00E86F6B"/>
    <w:rsid w:val="00EA035D"/>
    <w:rsid w:val="00EA0B20"/>
    <w:rsid w:val="00EA1E54"/>
    <w:rsid w:val="00EA3AAF"/>
    <w:rsid w:val="00EB069F"/>
    <w:rsid w:val="00EB1C3D"/>
    <w:rsid w:val="00EB5D20"/>
    <w:rsid w:val="00EB7D61"/>
    <w:rsid w:val="00ED3453"/>
    <w:rsid w:val="00ED6545"/>
    <w:rsid w:val="00EE6F43"/>
    <w:rsid w:val="00EE752C"/>
    <w:rsid w:val="00EF7147"/>
    <w:rsid w:val="00F01E46"/>
    <w:rsid w:val="00F07C29"/>
    <w:rsid w:val="00F11074"/>
    <w:rsid w:val="00F16CE0"/>
    <w:rsid w:val="00F530E7"/>
    <w:rsid w:val="00F56A37"/>
    <w:rsid w:val="00F67CCA"/>
    <w:rsid w:val="00F7082D"/>
    <w:rsid w:val="00F84447"/>
    <w:rsid w:val="00FB1FBD"/>
    <w:rsid w:val="00FB3548"/>
    <w:rsid w:val="00FB3CCC"/>
    <w:rsid w:val="00FB6314"/>
    <w:rsid w:val="00FC37C8"/>
    <w:rsid w:val="00FD1DD4"/>
    <w:rsid w:val="00FD2091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EC"/>
  <w15:docId w15:val="{D3436196-FE8E-4D51-A312-91A2922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67C"/>
    <w:rPr>
      <w:color w:val="0000FF" w:themeColor="hyperlink"/>
      <w:u w:val="single"/>
    </w:rPr>
  </w:style>
  <w:style w:type="paragraph" w:customStyle="1" w:styleId="Default">
    <w:name w:val="Default"/>
    <w:rsid w:val="004977A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-murphy-online-resum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MGENESEO" TargetMode="External"/><Relationship Id="rId5" Type="http://schemas.openxmlformats.org/officeDocument/2006/relationships/hyperlink" Target="mailto:DAVID.MURPHY.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Murphy</dc:creator>
  <cp:lastModifiedBy>David</cp:lastModifiedBy>
  <cp:revision>22</cp:revision>
  <cp:lastPrinted>2019-06-04T03:56:00Z</cp:lastPrinted>
  <dcterms:created xsi:type="dcterms:W3CDTF">2022-07-09T00:02:00Z</dcterms:created>
  <dcterms:modified xsi:type="dcterms:W3CDTF">2022-09-11T21:15:00Z</dcterms:modified>
</cp:coreProperties>
</file>